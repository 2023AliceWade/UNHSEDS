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604C92A4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  <a:extLst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  <a:extLst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A003AE">
        <w:rPr>
          <w:rFonts w:ascii="Gotham Book" w:hAnsi="Gotham Book"/>
          <w:sz w:val="46"/>
        </w:rPr>
        <w:t>Thomas Collins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4FD46098" w:rsidR="00CA2080" w:rsidRPr="00E64953" w:rsidRDefault="00A003AE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>111 Willard Ave, Portsmouth NH 03</w:t>
      </w:r>
      <w:r w:rsidR="00250B80">
        <w:rPr>
          <w:rFonts w:ascii="Gotham Book" w:hAnsi="Gotham Book"/>
          <w:sz w:val="18"/>
          <w:szCs w:val="18"/>
        </w:rPr>
        <w:t>8</w:t>
      </w:r>
      <w:r>
        <w:rPr>
          <w:rFonts w:ascii="Gotham Book" w:hAnsi="Gotham Book"/>
          <w:sz w:val="18"/>
          <w:szCs w:val="18"/>
        </w:rPr>
        <w:t>01</w:t>
      </w:r>
      <w:r w:rsidR="00250B80">
        <w:rPr>
          <w:rFonts w:ascii="Gotham Book" w:hAnsi="Gotham Book"/>
          <w:sz w:val="18"/>
          <w:szCs w:val="18"/>
        </w:rPr>
        <w:t xml:space="preserve"> </w:t>
      </w:r>
      <w:r w:rsidR="002C7537" w:rsidRPr="00E64953">
        <w:rPr>
          <w:rFonts w:ascii="Gotham Book" w:hAnsi="Gotham Book"/>
          <w:sz w:val="18"/>
          <w:szCs w:val="18"/>
        </w:rPr>
        <w:t xml:space="preserve">• (603) </w:t>
      </w:r>
      <w:r>
        <w:rPr>
          <w:rFonts w:ascii="Gotham Book" w:hAnsi="Gotham Book"/>
          <w:sz w:val="18"/>
          <w:szCs w:val="18"/>
        </w:rPr>
        <w:t>828 - 9643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>
        <w:rPr>
          <w:rFonts w:ascii="Gotham Book" w:hAnsi="Gotham Book"/>
          <w:sz w:val="18"/>
          <w:szCs w:val="18"/>
        </w:rPr>
        <w:t>twc1001</w:t>
      </w:r>
      <w:r w:rsidR="00250B80">
        <w:rPr>
          <w:rFonts w:ascii="Gotham Book" w:hAnsi="Gotham Book"/>
          <w:sz w:val="18"/>
          <w:szCs w:val="18"/>
        </w:rPr>
        <w:t>@wildcats.unh.edu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3438395F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B83461">
        <w:rPr>
          <w:rFonts w:ascii="Gotham Book" w:hAnsi="Gotham Book"/>
          <w:sz w:val="19"/>
          <w:szCs w:val="19"/>
        </w:rPr>
        <w:t>Find</w:t>
      </w:r>
      <w:r w:rsidR="00E64953">
        <w:rPr>
          <w:rFonts w:ascii="Gotham Book" w:hAnsi="Gotham Book"/>
          <w:sz w:val="19"/>
          <w:szCs w:val="19"/>
        </w:rPr>
        <w:t xml:space="preserve"> an internship</w:t>
      </w:r>
      <w:r w:rsidR="00B71BC7">
        <w:rPr>
          <w:rFonts w:ascii="Gotham Book" w:hAnsi="Gotham Book"/>
          <w:sz w:val="19"/>
          <w:szCs w:val="19"/>
        </w:rPr>
        <w:t xml:space="preserve"> or full-time </w:t>
      </w:r>
      <w:r w:rsidR="00A003AE">
        <w:rPr>
          <w:rFonts w:ascii="Gotham Book" w:hAnsi="Gotham Book"/>
          <w:sz w:val="19"/>
          <w:szCs w:val="19"/>
        </w:rPr>
        <w:t>aerospace</w:t>
      </w:r>
      <w:r w:rsidR="00B71BC7">
        <w:rPr>
          <w:rFonts w:ascii="Gotham Book" w:hAnsi="Gotham Book"/>
          <w:sz w:val="19"/>
          <w:szCs w:val="19"/>
        </w:rPr>
        <w:t xml:space="preserve"> engineering position starting the summer of 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21467DE9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</w:t>
      </w:r>
      <w:r w:rsidR="00913DAC">
        <w:rPr>
          <w:rFonts w:ascii="Gotham Book" w:hAnsi="Gotham Book"/>
          <w:i/>
          <w:sz w:val="19"/>
          <w:szCs w:val="19"/>
        </w:rPr>
        <w:t xml:space="preserve"> </w:t>
      </w:r>
      <w:r w:rsidR="00A003AE">
        <w:rPr>
          <w:rFonts w:ascii="Gotham Book" w:hAnsi="Gotham Book"/>
          <w:b/>
          <w:spacing w:val="-1"/>
          <w:sz w:val="19"/>
          <w:szCs w:val="19"/>
        </w:rPr>
        <w:t>Jan</w:t>
      </w:r>
      <w:r w:rsidR="00913DAC">
        <w:rPr>
          <w:rFonts w:ascii="Gotham Book" w:hAnsi="Gotham Book"/>
          <w:b/>
          <w:spacing w:val="-1"/>
          <w:sz w:val="19"/>
          <w:szCs w:val="19"/>
        </w:rPr>
        <w:t>uary</w:t>
      </w:r>
      <w:r w:rsidR="002C7537">
        <w:rPr>
          <w:rFonts w:ascii="Gotham Book" w:hAnsi="Gotham Book"/>
          <w:b/>
          <w:spacing w:val="-1"/>
          <w:sz w:val="19"/>
          <w:szCs w:val="19"/>
        </w:rPr>
        <w:t xml:space="preserve"> 201</w:t>
      </w:r>
      <w:r w:rsidR="00A003AE">
        <w:rPr>
          <w:rFonts w:ascii="Gotham Book" w:hAnsi="Gotham Book"/>
          <w:b/>
          <w:spacing w:val="-1"/>
          <w:sz w:val="19"/>
          <w:szCs w:val="19"/>
        </w:rPr>
        <w:t>7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bookmarkEnd w:id="2"/>
      <w:r w:rsidR="00A003AE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r w:rsidR="00A003AE">
        <w:rPr>
          <w:rFonts w:ascii="Gotham Book" w:hAnsi="Gotham Book"/>
          <w:b/>
          <w:spacing w:val="-1"/>
          <w:sz w:val="19"/>
          <w:szCs w:val="19"/>
        </w:rPr>
        <w:t>May</w:t>
      </w:r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0FA54182" w14:textId="77777777" w:rsidR="00913DAC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A003AE">
        <w:rPr>
          <w:rFonts w:ascii="Gotham Book" w:hAnsi="Gotham Book"/>
          <w:b/>
          <w:sz w:val="19"/>
          <w:szCs w:val="19"/>
        </w:rPr>
        <w:t>24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A003AE">
        <w:rPr>
          <w:rFonts w:ascii="Gotham Book" w:hAnsi="Gotham Book"/>
          <w:sz w:val="19"/>
          <w:szCs w:val="19"/>
        </w:rPr>
        <w:t xml:space="preserve">Physics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 xml:space="preserve">Minor in </w:t>
      </w:r>
      <w:r w:rsidR="00A003AE">
        <w:rPr>
          <w:rFonts w:ascii="Gotham Book" w:hAnsi="Gotham Book"/>
          <w:sz w:val="19"/>
          <w:szCs w:val="19"/>
        </w:rPr>
        <w:t xml:space="preserve">Mechanical Engineering </w:t>
      </w:r>
    </w:p>
    <w:p w14:paraId="51CEC5A2" w14:textId="569735DB" w:rsidR="00913DAC" w:rsidRPr="005A7BCE" w:rsidRDefault="00913DAC" w:rsidP="00913DAC">
      <w:pPr>
        <w:spacing w:line="276" w:lineRule="auto"/>
        <w:ind w:left="720" w:firstLine="720"/>
        <w:rPr>
          <w:rFonts w:ascii="Gotham Book" w:hAnsi="Gotham Book"/>
          <w:sz w:val="19"/>
          <w:szCs w:val="19"/>
        </w:rPr>
      </w:pPr>
      <w:bookmarkStart w:id="5" w:name="_Hlk19452964"/>
      <w:r w:rsidRPr="005A7BCE">
        <w:rPr>
          <w:rFonts w:ascii="Gotham Book" w:hAnsi="Gotham Book"/>
          <w:b/>
          <w:sz w:val="19"/>
          <w:szCs w:val="19"/>
        </w:rPr>
        <w:t xml:space="preserve">University of </w:t>
      </w:r>
      <w:r>
        <w:rPr>
          <w:rFonts w:ascii="Gotham Book" w:hAnsi="Gotham Book"/>
          <w:b/>
          <w:sz w:val="19"/>
          <w:szCs w:val="19"/>
        </w:rPr>
        <w:t>Maine, Orono</w:t>
      </w:r>
      <w:r w:rsidRPr="005A7BCE"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pacing w:val="-4"/>
          <w:sz w:val="19"/>
          <w:szCs w:val="19"/>
        </w:rPr>
        <w:t xml:space="preserve">– </w:t>
      </w:r>
      <w:r>
        <w:rPr>
          <w:rFonts w:ascii="Gotham Book" w:hAnsi="Gotham Book"/>
          <w:i/>
          <w:sz w:val="19"/>
          <w:szCs w:val="19"/>
        </w:rPr>
        <w:t xml:space="preserve">College of Engineering </w:t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</w:r>
      <w:r>
        <w:rPr>
          <w:rFonts w:ascii="Gotham Book" w:hAnsi="Gotham Book"/>
          <w:i/>
          <w:sz w:val="19"/>
          <w:szCs w:val="19"/>
        </w:rPr>
        <w:tab/>
        <w:t xml:space="preserve">          </w:t>
      </w:r>
      <w:r>
        <w:rPr>
          <w:rFonts w:ascii="Gotham Book" w:hAnsi="Gotham Book"/>
          <w:b/>
          <w:spacing w:val="-1"/>
          <w:sz w:val="19"/>
          <w:szCs w:val="19"/>
        </w:rPr>
        <w:t>August 2015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– </w:t>
      </w:r>
      <w:r>
        <w:rPr>
          <w:rFonts w:ascii="Gotham Book" w:hAnsi="Gotham Book"/>
          <w:b/>
          <w:spacing w:val="-1"/>
          <w:sz w:val="19"/>
          <w:szCs w:val="19"/>
        </w:rPr>
        <w:t>December</w:t>
      </w:r>
      <w:r>
        <w:rPr>
          <w:rFonts w:ascii="Gotham Book" w:hAnsi="Gotham Book"/>
          <w:b/>
          <w:spacing w:val="-1"/>
          <w:sz w:val="19"/>
          <w:szCs w:val="19"/>
        </w:rPr>
        <w:t xml:space="preserve"> </w:t>
      </w:r>
      <w:r>
        <w:rPr>
          <w:rFonts w:ascii="Gotham Book" w:hAnsi="Gotham Book"/>
          <w:b/>
          <w:spacing w:val="-1"/>
          <w:sz w:val="19"/>
          <w:szCs w:val="19"/>
        </w:rPr>
        <w:t>2016</w:t>
      </w:r>
    </w:p>
    <w:p w14:paraId="5A122FF6" w14:textId="0B1F5A04" w:rsidR="002930AF" w:rsidRDefault="00913DAC" w:rsidP="00913DAC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spacing w:val="-2"/>
          <w:sz w:val="19"/>
          <w:szCs w:val="19"/>
        </w:rPr>
        <w:t>B</w:t>
      </w:r>
      <w:r w:rsidRPr="005A7BCE">
        <w:rPr>
          <w:rFonts w:ascii="Gotham Book" w:hAnsi="Gotham Book"/>
          <w:spacing w:val="-1"/>
          <w:sz w:val="19"/>
          <w:szCs w:val="19"/>
        </w:rPr>
        <w:t>.S</w:t>
      </w:r>
      <w:r w:rsidRPr="005A7BCE">
        <w:rPr>
          <w:rFonts w:ascii="Gotham Book" w:hAnsi="Gotham Book"/>
          <w:sz w:val="19"/>
          <w:szCs w:val="19"/>
        </w:rPr>
        <w:t>,</w:t>
      </w:r>
      <w:r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>
        <w:rPr>
          <w:rFonts w:ascii="Gotham Book" w:hAnsi="Gotham Book"/>
          <w:spacing w:val="-2"/>
          <w:sz w:val="19"/>
          <w:szCs w:val="19"/>
        </w:rPr>
        <w:t>Engineering</w:t>
      </w:r>
      <w:r w:rsidRPr="005A7BCE">
        <w:rPr>
          <w:rFonts w:ascii="Gotham Book" w:hAnsi="Gotham Book"/>
          <w:sz w:val="19"/>
          <w:szCs w:val="19"/>
        </w:rPr>
        <w:t xml:space="preserve"> </w:t>
      </w:r>
      <w:r>
        <w:rPr>
          <w:rFonts w:ascii="Gotham Book" w:hAnsi="Gotham Book"/>
          <w:sz w:val="19"/>
          <w:szCs w:val="19"/>
        </w:rPr>
        <w:t xml:space="preserve">Physics </w:t>
      </w:r>
    </w:p>
    <w:bookmarkEnd w:id="0"/>
    <w:bookmarkEnd w:id="1"/>
    <w:bookmarkEnd w:id="4"/>
    <w:bookmarkEnd w:id="5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5814472C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r w:rsidR="002C7537">
        <w:rPr>
          <w:rFonts w:ascii="Gotham Book" w:hAnsi="Gotham Book"/>
          <w:sz w:val="19"/>
          <w:szCs w:val="19"/>
        </w:rPr>
        <w:t>Solidworks</w:t>
      </w:r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A003AE">
        <w:rPr>
          <w:rFonts w:ascii="Gotham Book" w:hAnsi="Gotham Book"/>
          <w:sz w:val="19"/>
          <w:szCs w:val="19"/>
        </w:rPr>
        <w:t>Visual Basics for Applications</w:t>
      </w:r>
      <w:r w:rsidR="00861D85">
        <w:rPr>
          <w:rFonts w:ascii="Gotham Book" w:hAnsi="Gotham Book"/>
          <w:sz w:val="19"/>
          <w:szCs w:val="19"/>
        </w:rPr>
        <w:t xml:space="preserve"> </w:t>
      </w:r>
      <w:r w:rsidR="00C154A8" w:rsidRPr="005A7BCE">
        <w:rPr>
          <w:rFonts w:ascii="Gotham Book" w:hAnsi="Gotham Book"/>
          <w:sz w:val="19"/>
          <w:szCs w:val="19"/>
        </w:rPr>
        <w:t>|</w:t>
      </w:r>
      <w:r w:rsidR="00C154A8">
        <w:rPr>
          <w:rFonts w:ascii="Gotham Book" w:hAnsi="Gotham Book"/>
          <w:sz w:val="19"/>
          <w:szCs w:val="19"/>
        </w:rPr>
        <w:t xml:space="preserve"> Mastercam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A003AE">
        <w:rPr>
          <w:rFonts w:ascii="Gotham Book" w:hAnsi="Gotham Book"/>
          <w:sz w:val="19"/>
          <w:szCs w:val="19"/>
        </w:rPr>
        <w:t xml:space="preserve"> LabView </w:t>
      </w:r>
      <w:r w:rsidR="00FF109C">
        <w:rPr>
          <w:rFonts w:ascii="Gotham Book" w:hAnsi="Gotham Book"/>
          <w:sz w:val="19"/>
          <w:szCs w:val="19"/>
        </w:rPr>
        <w:t xml:space="preserve">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77777777" w:rsidR="00CA2080" w:rsidRPr="00B54556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10"/>
          <w:szCs w:val="10"/>
        </w:rPr>
      </w:pPr>
    </w:p>
    <w:p w14:paraId="09AB79E5" w14:textId="77777777" w:rsidR="00B269D9" w:rsidRDefault="00A90164" w:rsidP="00C154A8">
      <w:pPr>
        <w:spacing w:line="276" w:lineRule="auto"/>
        <w:ind w:left="1440" w:hanging="1440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6" w:name="_Hlk482822188"/>
      <w:bookmarkStart w:id="7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</w:p>
    <w:p w14:paraId="4DCFE06C" w14:textId="38E6CF4C" w:rsidR="005E46EA" w:rsidRPr="005A7BCE" w:rsidRDefault="00A003AE" w:rsidP="00B269D9">
      <w:pPr>
        <w:spacing w:line="276" w:lineRule="auto"/>
        <w:ind w:left="144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TURBOCAM, I</w:t>
      </w:r>
      <w:r w:rsidR="00C154A8">
        <w:rPr>
          <w:rFonts w:ascii="Gotham Book" w:hAnsi="Gotham Book"/>
          <w:b/>
          <w:sz w:val="19"/>
          <w:szCs w:val="19"/>
        </w:rPr>
        <w:t>nternational</w:t>
      </w:r>
      <w:r w:rsidR="00E76BA7">
        <w:rPr>
          <w:rFonts w:ascii="Gotham Book" w:hAnsi="Gotham Book"/>
          <w:b/>
          <w:sz w:val="19"/>
          <w:szCs w:val="19"/>
        </w:rPr>
        <w:tab/>
      </w:r>
      <w:r w:rsidR="00C154A8">
        <w:rPr>
          <w:rFonts w:ascii="Gotham Book" w:hAnsi="Gotham Book"/>
          <w:b/>
          <w:sz w:val="19"/>
          <w:szCs w:val="19"/>
        </w:rPr>
        <w:t xml:space="preserve"> 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</w:t>
      </w:r>
      <w:r w:rsidR="00C154A8">
        <w:rPr>
          <w:rFonts w:ascii="Gotham Book" w:hAnsi="Gotham Book"/>
          <w:b/>
          <w:sz w:val="19"/>
          <w:szCs w:val="19"/>
        </w:rPr>
        <w:tab/>
      </w:r>
      <w:r w:rsidR="00C154A8">
        <w:rPr>
          <w:rFonts w:ascii="Gotham Book" w:hAnsi="Gotham Book"/>
          <w:b/>
          <w:sz w:val="19"/>
          <w:szCs w:val="19"/>
        </w:rPr>
        <w:tab/>
        <w:t xml:space="preserve">              M</w:t>
      </w:r>
      <w:r w:rsidR="00D07F2E">
        <w:rPr>
          <w:rFonts w:ascii="Gotham Book" w:hAnsi="Gotham Book"/>
          <w:b/>
          <w:sz w:val="19"/>
          <w:szCs w:val="19"/>
        </w:rPr>
        <w:t>ay</w:t>
      </w:r>
      <w:r w:rsidR="00C154A8">
        <w:rPr>
          <w:rFonts w:ascii="Gotham Book" w:hAnsi="Gotham Book"/>
          <w:b/>
          <w:sz w:val="19"/>
          <w:szCs w:val="19"/>
        </w:rPr>
        <w:t xml:space="preserve"> </w:t>
      </w:r>
      <w:r w:rsidR="005E46EA">
        <w:rPr>
          <w:rFonts w:ascii="Gotham Book" w:hAnsi="Gotham Book"/>
          <w:b/>
          <w:sz w:val="19"/>
          <w:szCs w:val="19"/>
        </w:rPr>
        <w:t>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B269D9">
        <w:rPr>
          <w:rFonts w:ascii="Gotham Book" w:hAnsi="Gotham Book"/>
          <w:b/>
          <w:sz w:val="19"/>
          <w:szCs w:val="19"/>
        </w:rPr>
        <w:t>present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E46EA">
        <w:rPr>
          <w:rFonts w:ascii="Gotham Book" w:hAnsi="Gotham Book"/>
          <w:i/>
          <w:sz w:val="19"/>
          <w:szCs w:val="19"/>
        </w:rPr>
        <w:t>Engineering Intern</w:t>
      </w:r>
    </w:p>
    <w:p w14:paraId="331F845E" w14:textId="1C9C440A" w:rsidR="00A003AE" w:rsidRPr="00A003AE" w:rsidRDefault="00A003AE" w:rsidP="00A003AE">
      <w:pPr>
        <w:pStyle w:val="ListParagraph"/>
        <w:numPr>
          <w:ilvl w:val="0"/>
          <w:numId w:val="8"/>
        </w:numPr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Operat</w:t>
      </w:r>
      <w:r w:rsidR="00C154A8">
        <w:rPr>
          <w:rFonts w:ascii="Gotham Book" w:hAnsi="Gotham Book"/>
          <w:sz w:val="19"/>
          <w:szCs w:val="19"/>
        </w:rPr>
        <w:t>ed</w:t>
      </w:r>
      <w:r w:rsidRPr="00A003AE">
        <w:rPr>
          <w:rFonts w:ascii="Gotham Book" w:hAnsi="Gotham Book"/>
          <w:sz w:val="19"/>
          <w:szCs w:val="19"/>
        </w:rPr>
        <w:t xml:space="preserve"> electrochemical machines and 5-axis mills. </w:t>
      </w:r>
    </w:p>
    <w:p w14:paraId="28E887EF" w14:textId="1568CC09" w:rsidR="00A003AE" w:rsidRDefault="00A003AE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A003AE">
        <w:rPr>
          <w:rFonts w:ascii="Gotham Book" w:hAnsi="Gotham Book"/>
          <w:sz w:val="19"/>
          <w:szCs w:val="19"/>
        </w:rPr>
        <w:t>Develop software for data analysis</w:t>
      </w:r>
      <w:r w:rsidR="00C154A8">
        <w:rPr>
          <w:rFonts w:ascii="Gotham Book" w:hAnsi="Gotham Book"/>
          <w:sz w:val="19"/>
          <w:szCs w:val="19"/>
        </w:rPr>
        <w:t xml:space="preserve"> in Visual Basic for Applications</w:t>
      </w:r>
    </w:p>
    <w:p w14:paraId="706823CC" w14:textId="4C7A1A0B" w:rsidR="00C154A8" w:rsidRDefault="00C154A8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Toolpath programing using Mastercam </w:t>
      </w:r>
    </w:p>
    <w:p w14:paraId="250C4057" w14:textId="77777777" w:rsidR="00C154A8" w:rsidRPr="00C154A8" w:rsidRDefault="00C154A8" w:rsidP="00C154A8">
      <w:pPr>
        <w:pStyle w:val="ListParagraph"/>
        <w:numPr>
          <w:ilvl w:val="0"/>
          <w:numId w:val="8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>Root cause analysis leading to implementation of corrective measures.</w:t>
      </w:r>
    </w:p>
    <w:p w14:paraId="7B5AA516" w14:textId="77777777" w:rsidR="00C154A8" w:rsidRPr="00C154A8" w:rsidRDefault="00C154A8" w:rsidP="00C154A8">
      <w:pPr>
        <w:pStyle w:val="ListParagraph"/>
        <w:numPr>
          <w:ilvl w:val="0"/>
          <w:numId w:val="8"/>
        </w:numPr>
        <w:rPr>
          <w:rFonts w:ascii="Gotham Book" w:hAnsi="Gotham Book"/>
          <w:sz w:val="19"/>
          <w:szCs w:val="19"/>
        </w:rPr>
      </w:pPr>
      <w:r w:rsidRPr="00C154A8">
        <w:rPr>
          <w:rFonts w:ascii="Gotham Book" w:hAnsi="Gotham Book"/>
          <w:sz w:val="19"/>
          <w:szCs w:val="19"/>
        </w:rPr>
        <w:t xml:space="preserve">Strict attention to detail throughout the engineering process.  </w:t>
      </w:r>
    </w:p>
    <w:p w14:paraId="19968BF6" w14:textId="63E4E2A7" w:rsidR="00441A9B" w:rsidRPr="005A7BCE" w:rsidRDefault="00E76BA7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Nuclear and Particle Physics Group – University of New Hampshire </w:t>
      </w:r>
      <w:r w:rsidR="00441A9B">
        <w:rPr>
          <w:rFonts w:ascii="Gotham Book" w:hAnsi="Gotham Book"/>
          <w:b/>
          <w:sz w:val="19"/>
          <w:szCs w:val="19"/>
        </w:rPr>
        <w:t xml:space="preserve">                          </w:t>
      </w:r>
      <w:r w:rsidR="00441A9B"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 xml:space="preserve">                 August </w:t>
      </w:r>
      <w:r w:rsidR="00B269D9">
        <w:rPr>
          <w:rFonts w:ascii="Gotham Book" w:hAnsi="Gotham Book"/>
          <w:b/>
          <w:sz w:val="19"/>
          <w:szCs w:val="19"/>
        </w:rPr>
        <w:t>2018 –</w:t>
      </w:r>
      <w:r w:rsidR="00441A9B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August </w:t>
      </w:r>
      <w:r w:rsidR="00C2257C">
        <w:rPr>
          <w:rFonts w:ascii="Gotham Book" w:hAnsi="Gotham Book"/>
          <w:b/>
          <w:sz w:val="19"/>
          <w:szCs w:val="19"/>
        </w:rPr>
        <w:t>2019</w:t>
      </w:r>
    </w:p>
    <w:p w14:paraId="3F840953" w14:textId="68B93517" w:rsidR="00441A9B" w:rsidRPr="005A7BCE" w:rsidRDefault="00E76BA7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 xml:space="preserve">Undergraduate Research Assistant </w:t>
      </w:r>
    </w:p>
    <w:p w14:paraId="7C8B2A7E" w14:textId="77777777" w:rsidR="00E76BA7" w:rsidRPr="00E76BA7" w:rsidRDefault="00E76BA7" w:rsidP="00E76BA7">
      <w:pPr>
        <w:pStyle w:val="ListParagraph"/>
        <w:numPr>
          <w:ilvl w:val="0"/>
          <w:numId w:val="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Tested and prepared radioactive target material.</w:t>
      </w:r>
    </w:p>
    <w:p w14:paraId="15C65303" w14:textId="77777777" w:rsidR="00E76BA7" w:rsidRPr="00E76BA7" w:rsidRDefault="00E76BA7" w:rsidP="00E76BA7">
      <w:pPr>
        <w:pStyle w:val="ListParagraph"/>
        <w:numPr>
          <w:ilvl w:val="0"/>
          <w:numId w:val="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Assigned projects to work on independently and with senior lab personnel.                                                             </w:t>
      </w:r>
    </w:p>
    <w:p w14:paraId="7A268451" w14:textId="048EB4C2" w:rsidR="00441A9B" w:rsidRPr="00E76BA7" w:rsidRDefault="00E76BA7" w:rsidP="00E76BA7">
      <w:pPr>
        <w:pStyle w:val="ListParagraph"/>
        <w:numPr>
          <w:ilvl w:val="0"/>
          <w:numId w:val="8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>Assisted professors in development and implementation of experiments.</w:t>
      </w:r>
    </w:p>
    <w:p w14:paraId="2C948049" w14:textId="77777777" w:rsidR="005A3823" w:rsidRPr="00E672C2" w:rsidRDefault="005A3823" w:rsidP="005A3823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0CD5D1F" w14:textId="32805899" w:rsidR="002C14C0" w:rsidRPr="005A7BCE" w:rsidRDefault="00EE71CF" w:rsidP="002C14C0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 xml:space="preserve">UNH </w:t>
      </w:r>
      <w:r w:rsidR="00E76BA7">
        <w:rPr>
          <w:rFonts w:ascii="Gotham Book" w:hAnsi="Gotham Book"/>
          <w:b/>
          <w:sz w:val="19"/>
          <w:szCs w:val="19"/>
        </w:rPr>
        <w:t xml:space="preserve">Engineering Physics and Mechanical Engineering </w:t>
      </w:r>
      <w:r w:rsidR="00E76BA7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</w:r>
      <w:r w:rsidR="002C14C0">
        <w:rPr>
          <w:rFonts w:ascii="Gotham Book" w:hAnsi="Gotham Book"/>
          <w:b/>
          <w:sz w:val="19"/>
          <w:szCs w:val="19"/>
        </w:rPr>
        <w:tab/>
        <w:t xml:space="preserve">         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</w:t>
      </w:r>
      <w:r w:rsidR="00C84CC6">
        <w:rPr>
          <w:rFonts w:ascii="Gotham Book" w:hAnsi="Gotham Book"/>
          <w:b/>
          <w:sz w:val="19"/>
          <w:szCs w:val="19"/>
        </w:rPr>
        <w:t xml:space="preserve">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C14C0">
        <w:rPr>
          <w:rFonts w:ascii="Gotham Book" w:hAnsi="Gotham Book"/>
          <w:b/>
          <w:sz w:val="19"/>
          <w:szCs w:val="19"/>
        </w:rPr>
        <w:t xml:space="preserve">January 2018 – </w:t>
      </w:r>
      <w:r w:rsidR="00C84CC6">
        <w:rPr>
          <w:rFonts w:ascii="Gotham Book" w:hAnsi="Gotham Book"/>
          <w:b/>
          <w:sz w:val="19"/>
          <w:szCs w:val="19"/>
        </w:rPr>
        <w:t>present</w:t>
      </w:r>
    </w:p>
    <w:p w14:paraId="653660D7" w14:textId="226F6B18" w:rsidR="005A3823" w:rsidRPr="005A3823" w:rsidRDefault="00B269D9" w:rsidP="002C14C0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19454022"/>
      <w:r>
        <w:rPr>
          <w:rFonts w:ascii="Gotham Book" w:hAnsi="Gotham Book"/>
          <w:sz w:val="19"/>
          <w:szCs w:val="19"/>
        </w:rPr>
        <w:t>Study of Engineering Physics Major</w:t>
      </w:r>
      <w:r w:rsidR="00706B3D">
        <w:rPr>
          <w:rFonts w:ascii="Gotham Book" w:hAnsi="Gotham Book"/>
          <w:sz w:val="19"/>
          <w:szCs w:val="19"/>
        </w:rPr>
        <w:t xml:space="preserve"> curriculum, including </w:t>
      </w:r>
      <w:r w:rsidR="00C84CC6">
        <w:rPr>
          <w:rFonts w:ascii="Gotham Book" w:hAnsi="Gotham Book"/>
          <w:sz w:val="19"/>
          <w:szCs w:val="19"/>
        </w:rPr>
        <w:t xml:space="preserve">Classical mechanics, quantum physics, and optics. </w:t>
      </w:r>
      <w:r w:rsidR="00706B3D">
        <w:rPr>
          <w:rFonts w:ascii="Gotham Book" w:hAnsi="Gotham Book"/>
          <w:sz w:val="19"/>
          <w:szCs w:val="19"/>
        </w:rPr>
        <w:t xml:space="preserve"> </w:t>
      </w:r>
    </w:p>
    <w:p w14:paraId="1634E06A" w14:textId="571676D8" w:rsidR="008215E7" w:rsidRPr="003F344B" w:rsidRDefault="00B269D9" w:rsidP="003F344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Study of Mechanical Engineering Minor</w:t>
      </w:r>
      <w:r w:rsidR="00C84CC6">
        <w:rPr>
          <w:rFonts w:ascii="Gotham Book" w:hAnsi="Gotham Book"/>
          <w:sz w:val="19"/>
          <w:szCs w:val="19"/>
        </w:rPr>
        <w:t xml:space="preserve"> curriculum, including thermal systems, control systems, and fluid dynamics. </w:t>
      </w:r>
    </w:p>
    <w:bookmarkEnd w:id="8"/>
    <w:p w14:paraId="6CBF2164" w14:textId="77777777" w:rsidR="00A119BB" w:rsidRPr="00E672C2" w:rsidRDefault="00A119BB" w:rsidP="00A119BB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9" w:name="_Hlk485043009"/>
      <w:bookmarkEnd w:id="6"/>
      <w:bookmarkEnd w:id="7"/>
    </w:p>
    <w:bookmarkEnd w:id="9"/>
    <w:p w14:paraId="3E7E706A" w14:textId="77777777" w:rsidR="001E41F1" w:rsidRPr="00E672C2" w:rsidRDefault="001E41F1" w:rsidP="00B54556">
      <w:pPr>
        <w:spacing w:line="276" w:lineRule="auto"/>
        <w:jc w:val="both"/>
        <w:rPr>
          <w:rFonts w:ascii="Gotham Book" w:hAnsi="Gotham Book"/>
          <w:sz w:val="8"/>
          <w:szCs w:val="10"/>
        </w:rPr>
      </w:pPr>
    </w:p>
    <w:p w14:paraId="2CD31559" w14:textId="77777777" w:rsidR="00B269D9" w:rsidRDefault="00C855B6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10" w:name="_Hlk482823248"/>
      <w:r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>
        <w:rPr>
          <w:rFonts w:ascii="Gotham Book" w:hAnsi="Gotham Book"/>
          <w:b/>
          <w:sz w:val="19"/>
          <w:szCs w:val="19"/>
        </w:rPr>
        <w:t xml:space="preserve">: </w:t>
      </w:r>
      <w:r>
        <w:rPr>
          <w:rFonts w:ascii="Gotham Book" w:hAnsi="Gotham Book"/>
          <w:b/>
          <w:sz w:val="19"/>
          <w:szCs w:val="19"/>
        </w:rPr>
        <w:tab/>
      </w:r>
    </w:p>
    <w:p w14:paraId="13AB654E" w14:textId="211B3BD5" w:rsidR="008A5B11" w:rsidRPr="00C855B6" w:rsidRDefault="00282FD8" w:rsidP="00B269D9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B269D9">
        <w:rPr>
          <w:rFonts w:ascii="Gotham Book" w:hAnsi="Gotham Book"/>
          <w:b/>
          <w:sz w:val="19"/>
          <w:szCs w:val="19"/>
        </w:rPr>
        <w:t>August</w:t>
      </w:r>
      <w:r>
        <w:rPr>
          <w:rFonts w:ascii="Gotham Book" w:hAnsi="Gotham Book"/>
          <w:b/>
          <w:sz w:val="19"/>
          <w:szCs w:val="19"/>
        </w:rPr>
        <w:t xml:space="preserve">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59F90E3A" w:rsidR="008A5B11" w:rsidRPr="005A7BCE" w:rsidRDefault="00C154A8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Vice 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Frame Lead</w:t>
      </w:r>
    </w:p>
    <w:p w14:paraId="2C60341B" w14:textId="09D35F18" w:rsidR="00E76BA7" w:rsidRPr="00E76BA7" w:rsidRDefault="00E76BA7" w:rsidP="00E76BA7">
      <w:pPr>
        <w:pStyle w:val="ListParagraph"/>
        <w:numPr>
          <w:ilvl w:val="0"/>
          <w:numId w:val="5"/>
        </w:numPr>
        <w:rPr>
          <w:rFonts w:ascii="Gotham Book" w:hAnsi="Gotham Book"/>
          <w:sz w:val="19"/>
          <w:szCs w:val="19"/>
        </w:rPr>
      </w:pPr>
      <w:bookmarkStart w:id="11" w:name="_Hlk418983124"/>
      <w:bookmarkEnd w:id="10"/>
      <w:r w:rsidRPr="00E76BA7">
        <w:rPr>
          <w:rFonts w:ascii="Gotham Book" w:hAnsi="Gotham Book"/>
          <w:sz w:val="19"/>
          <w:szCs w:val="19"/>
        </w:rPr>
        <w:t>Board member, in charge of the Member Body and leading Frame Team.</w:t>
      </w:r>
      <w:bookmarkStart w:id="12" w:name="_GoBack"/>
      <w:bookmarkEnd w:id="12"/>
    </w:p>
    <w:p w14:paraId="7E867CFA" w14:textId="0FB45D6A" w:rsidR="00E672C2" w:rsidRDefault="00E672C2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Managing the </w:t>
      </w:r>
      <w:r w:rsidR="00E76BA7">
        <w:rPr>
          <w:rFonts w:ascii="Gotham Book" w:hAnsi="Gotham Book"/>
          <w:sz w:val="19"/>
          <w:szCs w:val="19"/>
        </w:rPr>
        <w:t>Frame</w:t>
      </w:r>
      <w:r>
        <w:rPr>
          <w:rFonts w:ascii="Gotham Book" w:hAnsi="Gotham Book"/>
          <w:sz w:val="19"/>
          <w:szCs w:val="19"/>
        </w:rPr>
        <w:t xml:space="preserve"> program to </w:t>
      </w:r>
      <w:r w:rsidR="00E76BA7">
        <w:rPr>
          <w:rFonts w:ascii="Gotham Book" w:hAnsi="Gotham Book"/>
          <w:sz w:val="19"/>
          <w:szCs w:val="19"/>
        </w:rPr>
        <w:t>m</w:t>
      </w:r>
      <w:r>
        <w:rPr>
          <w:rFonts w:ascii="Gotham Book" w:hAnsi="Gotham Book"/>
          <w:sz w:val="19"/>
          <w:szCs w:val="19"/>
        </w:rPr>
        <w:t xml:space="preserve">anufacture and build a </w:t>
      </w:r>
      <w:r w:rsidR="00E76BA7">
        <w:rPr>
          <w:rFonts w:ascii="Gotham Book" w:hAnsi="Gotham Book"/>
          <w:sz w:val="19"/>
          <w:szCs w:val="19"/>
        </w:rPr>
        <w:t>beautifully designed frame with successful integration of each program’s components.</w:t>
      </w:r>
      <w:r w:rsidR="00B269D9">
        <w:rPr>
          <w:rFonts w:ascii="Gotham Book" w:hAnsi="Gotham Book"/>
          <w:sz w:val="19"/>
          <w:szCs w:val="19"/>
        </w:rPr>
        <w:t xml:space="preserve"> Critical to the success of our Hybrid Rocket capable of 300lbs of thrust.  </w:t>
      </w:r>
      <w:r w:rsidR="00E76BA7">
        <w:rPr>
          <w:rFonts w:ascii="Gotham Book" w:hAnsi="Gotham Book"/>
          <w:sz w:val="19"/>
          <w:szCs w:val="19"/>
        </w:rPr>
        <w:t xml:space="preserve"> </w:t>
      </w:r>
    </w:p>
    <w:p w14:paraId="56CEE1C9" w14:textId="2DCC4561" w:rsidR="00E76BA7" w:rsidRDefault="00E76BA7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In charge of general member involvement and assisting the president with club organization and structure. </w:t>
      </w:r>
    </w:p>
    <w:p w14:paraId="10651EDB" w14:textId="125D6711" w:rsidR="00763E15" w:rsidRPr="00E672C2" w:rsidRDefault="00763E15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Attended SpaceVision 2018 with 16 team members in San Diego, California to network with other SEDS members</w:t>
      </w:r>
    </w:p>
    <w:p w14:paraId="3601A860" w14:textId="00B3245B" w:rsidR="00E76BA7" w:rsidRDefault="00E76BA7" w:rsidP="00E76BA7">
      <w:pPr>
        <w:pStyle w:val="ListParagraph"/>
        <w:numPr>
          <w:ilvl w:val="0"/>
          <w:numId w:val="5"/>
        </w:numPr>
        <w:rPr>
          <w:rFonts w:ascii="Gotham Book" w:hAnsi="Gotham Book"/>
          <w:sz w:val="19"/>
          <w:szCs w:val="19"/>
        </w:rPr>
      </w:pPr>
      <w:r w:rsidRPr="00E76BA7">
        <w:rPr>
          <w:rFonts w:ascii="Gotham Book" w:hAnsi="Gotham Book"/>
          <w:sz w:val="19"/>
          <w:szCs w:val="19"/>
        </w:rPr>
        <w:t xml:space="preserve">Placed 2nd in the 2018 Undergraduate Research Conference in Mechanical Competition Teams. </w:t>
      </w:r>
    </w:p>
    <w:p w14:paraId="03F47B01" w14:textId="6C764A73" w:rsidR="00B269D9" w:rsidRPr="005A7BCE" w:rsidRDefault="00B269D9" w:rsidP="00B269D9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Society of Physics Students Member                                 </w:t>
      </w:r>
      <w:r>
        <w:rPr>
          <w:rFonts w:ascii="Gotham Book" w:hAnsi="Gotham Book"/>
          <w:b/>
          <w:sz w:val="19"/>
          <w:szCs w:val="19"/>
        </w:rPr>
        <w:t xml:space="preserve">                                                     </w:t>
      </w:r>
      <w:r>
        <w:rPr>
          <w:rFonts w:ascii="Gotham Book" w:hAnsi="Gotham Book"/>
          <w:b/>
          <w:sz w:val="19"/>
          <w:szCs w:val="19"/>
        </w:rPr>
        <w:t xml:space="preserve">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       January</w:t>
      </w:r>
      <w:r>
        <w:rPr>
          <w:rFonts w:ascii="Gotham Book" w:hAnsi="Gotham Book"/>
          <w:b/>
          <w:sz w:val="19"/>
          <w:szCs w:val="19"/>
        </w:rPr>
        <w:t xml:space="preserve"> 2017 –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64B9D23C" w14:textId="77777777" w:rsidR="00B269D9" w:rsidRPr="00B269D9" w:rsidRDefault="00B269D9" w:rsidP="00B269D9">
      <w:pPr>
        <w:pStyle w:val="ListParagraph"/>
        <w:numPr>
          <w:ilvl w:val="0"/>
          <w:numId w:val="5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Academic Society devoted to creating a community for the Physics and Engineering Physics students on campus. </w:t>
      </w:r>
    </w:p>
    <w:p w14:paraId="73865840" w14:textId="4023055D" w:rsidR="00B269D9" w:rsidRPr="00B269D9" w:rsidRDefault="00B269D9" w:rsidP="00B269D9">
      <w:pPr>
        <w:pStyle w:val="ListParagraph"/>
        <w:numPr>
          <w:ilvl w:val="0"/>
          <w:numId w:val="5"/>
        </w:numPr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Assist undergraduates in</w:t>
      </w:r>
      <w:r w:rsidRPr="00B269D9">
        <w:rPr>
          <w:rFonts w:ascii="Gotham Book" w:hAnsi="Gotham Book"/>
          <w:sz w:val="19"/>
          <w:szCs w:val="19"/>
        </w:rPr>
        <w:t xml:space="preserve"> General Physics 1-2 and Calculus 1-2</w:t>
      </w:r>
    </w:p>
    <w:p w14:paraId="4412A213" w14:textId="77777777" w:rsidR="008215E7" w:rsidRPr="008215E7" w:rsidRDefault="008215E7" w:rsidP="008215E7">
      <w:pPr>
        <w:pStyle w:val="ListParagraph"/>
        <w:spacing w:line="276" w:lineRule="auto"/>
        <w:ind w:left="1800"/>
        <w:rPr>
          <w:rFonts w:ascii="Gotham Book" w:hAnsi="Gotham Book"/>
          <w:sz w:val="13"/>
          <w:szCs w:val="19"/>
        </w:rPr>
      </w:pPr>
    </w:p>
    <w:bookmarkEnd w:id="11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2C190474" w:rsidR="00EE71CF" w:rsidRDefault="00E76BA7" w:rsidP="00CE78FD">
      <w:pPr>
        <w:ind w:left="2160" w:hanging="216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Extracurricular Activities</w:t>
      </w:r>
      <w:r w:rsidR="00B269D9">
        <w:rPr>
          <w:rFonts w:ascii="Gotham Book" w:hAnsi="Gotham Book"/>
          <w:b/>
          <w:sz w:val="19"/>
          <w:szCs w:val="19"/>
        </w:rPr>
        <w:t>:</w:t>
      </w:r>
    </w:p>
    <w:p w14:paraId="00B3F978" w14:textId="2C50BE45" w:rsidR="00B269D9" w:rsidRPr="005A7BCE" w:rsidRDefault="00B269D9" w:rsidP="00B269D9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 xml:space="preserve">Brother of Alpha Kappa Psi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</w:t>
      </w:r>
      <w:r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January 201</w:t>
      </w:r>
      <w:r>
        <w:rPr>
          <w:rFonts w:ascii="Gotham Book" w:hAnsi="Gotham Book"/>
          <w:b/>
          <w:sz w:val="19"/>
          <w:szCs w:val="19"/>
        </w:rPr>
        <w:t>7</w:t>
      </w:r>
      <w:r>
        <w:rPr>
          <w:rFonts w:ascii="Gotham Book" w:hAnsi="Gotham Book"/>
          <w:b/>
          <w:sz w:val="19"/>
          <w:szCs w:val="19"/>
        </w:rPr>
        <w:t xml:space="preserve"> – </w:t>
      </w:r>
      <w:r>
        <w:rPr>
          <w:rFonts w:ascii="Gotham Book" w:hAnsi="Gotham Book"/>
          <w:b/>
          <w:sz w:val="19"/>
          <w:szCs w:val="19"/>
        </w:rPr>
        <w:t>January</w:t>
      </w:r>
      <w:r>
        <w:rPr>
          <w:rFonts w:ascii="Gotham Book" w:hAnsi="Gotham Book"/>
          <w:b/>
          <w:sz w:val="19"/>
          <w:szCs w:val="19"/>
        </w:rPr>
        <w:t xml:space="preserve"> 201</w:t>
      </w:r>
      <w:r>
        <w:rPr>
          <w:rFonts w:ascii="Gotham Book" w:hAnsi="Gotham Book"/>
          <w:b/>
          <w:sz w:val="19"/>
          <w:szCs w:val="19"/>
        </w:rPr>
        <w:t>9</w:t>
      </w:r>
    </w:p>
    <w:p w14:paraId="6CCB291F" w14:textId="77777777" w:rsidR="00B269D9" w:rsidRPr="00B269D9" w:rsidRDefault="00B269D9" w:rsidP="00B269D9">
      <w:pPr>
        <w:pStyle w:val="ListParagraph"/>
        <w:numPr>
          <w:ilvl w:val="0"/>
          <w:numId w:val="8"/>
        </w:numPr>
        <w:rPr>
          <w:rFonts w:ascii="Gotham Book" w:hAnsi="Gotham Book"/>
          <w:b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Business Professional Fraternity. Devoted to shaping people in professional ways to enhance modern business</w:t>
      </w:r>
      <w:r w:rsidRPr="00B269D9">
        <w:rPr>
          <w:rFonts w:ascii="Gotham Book" w:hAnsi="Gotham Book"/>
          <w:b/>
          <w:sz w:val="19"/>
          <w:szCs w:val="19"/>
        </w:rPr>
        <w:t xml:space="preserve">. </w:t>
      </w:r>
    </w:p>
    <w:p w14:paraId="3AF44273" w14:textId="2B56AC82" w:rsidR="00B269D9" w:rsidRPr="00B269D9" w:rsidRDefault="00B269D9" w:rsidP="003C080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>Judiciary Board Member</w:t>
      </w:r>
      <w:r>
        <w:rPr>
          <w:rFonts w:ascii="Gotham Book" w:hAnsi="Gotham Book"/>
          <w:sz w:val="19"/>
          <w:szCs w:val="19"/>
        </w:rPr>
        <w:t>.</w:t>
      </w:r>
    </w:p>
    <w:p w14:paraId="47A60ECB" w14:textId="77777777" w:rsidR="00B269D9" w:rsidRPr="00E672C2" w:rsidRDefault="00B269D9" w:rsidP="00B269D9">
      <w:pPr>
        <w:pStyle w:val="ListParagraph"/>
        <w:spacing w:line="276" w:lineRule="auto"/>
        <w:ind w:left="1800"/>
        <w:jc w:val="both"/>
        <w:rPr>
          <w:rFonts w:ascii="Gotham Book" w:hAnsi="Gotham Book"/>
          <w:sz w:val="9"/>
          <w:szCs w:val="19"/>
        </w:rPr>
      </w:pPr>
    </w:p>
    <w:p w14:paraId="4892537E" w14:textId="408A315A" w:rsidR="00B269D9" w:rsidRPr="005A7BCE" w:rsidRDefault="00B269D9" w:rsidP="00B269D9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UNH </w:t>
      </w:r>
      <w:r>
        <w:rPr>
          <w:rFonts w:ascii="Gotham Book" w:hAnsi="Gotham Book"/>
          <w:b/>
          <w:sz w:val="19"/>
          <w:szCs w:val="19"/>
        </w:rPr>
        <w:t xml:space="preserve">Archery Member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  Fall </w:t>
      </w:r>
      <w:r>
        <w:rPr>
          <w:rFonts w:ascii="Gotham Book" w:hAnsi="Gotham Book"/>
          <w:b/>
          <w:sz w:val="19"/>
          <w:szCs w:val="19"/>
        </w:rPr>
        <w:t xml:space="preserve">2017 – </w:t>
      </w:r>
      <w:r>
        <w:rPr>
          <w:rFonts w:ascii="Gotham Book" w:hAnsi="Gotham Book"/>
          <w:b/>
          <w:sz w:val="19"/>
          <w:szCs w:val="19"/>
        </w:rPr>
        <w:t>present</w:t>
      </w:r>
    </w:p>
    <w:p w14:paraId="56CC8FC2" w14:textId="6ECBF24C" w:rsidR="00B269D9" w:rsidRPr="00B269D9" w:rsidRDefault="00B269D9" w:rsidP="00B269D9">
      <w:pPr>
        <w:pStyle w:val="ListParagraph"/>
        <w:numPr>
          <w:ilvl w:val="0"/>
          <w:numId w:val="8"/>
        </w:numPr>
        <w:rPr>
          <w:rFonts w:ascii="Gotham Book" w:hAnsi="Gotham Book"/>
          <w:sz w:val="19"/>
          <w:szCs w:val="19"/>
        </w:rPr>
      </w:pPr>
      <w:r w:rsidRPr="00B269D9">
        <w:rPr>
          <w:rFonts w:ascii="Gotham Book" w:hAnsi="Gotham Book"/>
          <w:sz w:val="19"/>
          <w:szCs w:val="19"/>
        </w:rPr>
        <w:t xml:space="preserve">Athletic club including weekly practice and yearly competitions. </w:t>
      </w:r>
    </w:p>
    <w:sectPr w:rsidR="00B269D9" w:rsidRPr="00B269D9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CE5E6" w14:textId="77777777" w:rsidR="000E4AB2" w:rsidRDefault="000E4AB2" w:rsidP="004B61A3">
      <w:r>
        <w:separator/>
      </w:r>
    </w:p>
  </w:endnote>
  <w:endnote w:type="continuationSeparator" w:id="0">
    <w:p w14:paraId="1C98A364" w14:textId="77777777" w:rsidR="000E4AB2" w:rsidRDefault="000E4AB2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29CEC" w14:textId="77777777" w:rsidR="000E4AB2" w:rsidRDefault="000E4AB2" w:rsidP="004B61A3">
      <w:r>
        <w:separator/>
      </w:r>
    </w:p>
  </w:footnote>
  <w:footnote w:type="continuationSeparator" w:id="0">
    <w:p w14:paraId="2E72259A" w14:textId="77777777" w:rsidR="000E4AB2" w:rsidRDefault="000E4AB2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C695FC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A003AE" w:rsidRPr="00A003AE">
        <w:rPr>
          <w:rStyle w:val="Hyperlink"/>
          <w:rFonts w:ascii="Gotham Book" w:eastAsiaTheme="majorEastAsia" w:hAnsi="Gotham Book"/>
        </w:rPr>
        <w:t>https://www.linke</w:t>
      </w:r>
      <w:r w:rsidR="00A003AE" w:rsidRPr="00A003AE">
        <w:rPr>
          <w:rStyle w:val="Hyperlink"/>
          <w:rFonts w:ascii="Gotham Book" w:eastAsiaTheme="majorEastAsia" w:hAnsi="Gotham Book"/>
        </w:rPr>
        <w:t>d</w:t>
      </w:r>
      <w:r w:rsidR="00A003AE" w:rsidRPr="00A003AE">
        <w:rPr>
          <w:rStyle w:val="Hyperlink"/>
          <w:rFonts w:ascii="Gotham Book" w:eastAsiaTheme="majorEastAsia" w:hAnsi="Gotham Book"/>
        </w:rPr>
        <w:t>in.com/in/thomas-collins-a3976013a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E4AB2"/>
    <w:rsid w:val="000F3E9B"/>
    <w:rsid w:val="00102378"/>
    <w:rsid w:val="00102690"/>
    <w:rsid w:val="00104728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626B"/>
    <w:rsid w:val="002F5819"/>
    <w:rsid w:val="003041B9"/>
    <w:rsid w:val="0031054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50CA"/>
    <w:rsid w:val="006876D0"/>
    <w:rsid w:val="006B4E30"/>
    <w:rsid w:val="006B7896"/>
    <w:rsid w:val="006B7A43"/>
    <w:rsid w:val="006C334C"/>
    <w:rsid w:val="006D4FEB"/>
    <w:rsid w:val="00704F82"/>
    <w:rsid w:val="00706B3D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5FC3"/>
    <w:rsid w:val="007B62A0"/>
    <w:rsid w:val="007C3FF6"/>
    <w:rsid w:val="007C4F31"/>
    <w:rsid w:val="007D6368"/>
    <w:rsid w:val="007E01FD"/>
    <w:rsid w:val="00802E99"/>
    <w:rsid w:val="00804DCB"/>
    <w:rsid w:val="0080625D"/>
    <w:rsid w:val="008215E7"/>
    <w:rsid w:val="0082374E"/>
    <w:rsid w:val="00834A0E"/>
    <w:rsid w:val="00844BA7"/>
    <w:rsid w:val="00844CA6"/>
    <w:rsid w:val="0085299A"/>
    <w:rsid w:val="00853B6E"/>
    <w:rsid w:val="00855BA5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90151F"/>
    <w:rsid w:val="00913649"/>
    <w:rsid w:val="00913DAC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D2D05"/>
    <w:rsid w:val="009D3CF2"/>
    <w:rsid w:val="009D6659"/>
    <w:rsid w:val="00A003AE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269D9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154A8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D3E"/>
    <w:rsid w:val="00C84CC6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76BA7"/>
    <w:rsid w:val="00E817EC"/>
    <w:rsid w:val="00E8265F"/>
    <w:rsid w:val="00E8377F"/>
    <w:rsid w:val="00E847C7"/>
    <w:rsid w:val="00E87481"/>
    <w:rsid w:val="00E90D04"/>
    <w:rsid w:val="00EB7191"/>
    <w:rsid w:val="00EC1678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thomas-collins-a3976013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006CE-5F35-4DC9-8FAF-2FEC41334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Collins, Thomas</cp:lastModifiedBy>
  <cp:revision>4</cp:revision>
  <cp:lastPrinted>2018-11-07T04:14:00Z</cp:lastPrinted>
  <dcterms:created xsi:type="dcterms:W3CDTF">2019-09-15T18:21:00Z</dcterms:created>
  <dcterms:modified xsi:type="dcterms:W3CDTF">2019-09-15T19:33:00Z</dcterms:modified>
</cp:coreProperties>
</file>