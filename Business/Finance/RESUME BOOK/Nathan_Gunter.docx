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5B29874F" w:rsidR="00B63E41" w:rsidRPr="009602F8" w:rsidRDefault="00551896" w:rsidP="001425DE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noProof/>
          <w:sz w:val="1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8D59D" wp14:editId="32A93294">
                <wp:simplePos x="0" y="0"/>
                <wp:positionH relativeFrom="column">
                  <wp:posOffset>6050280</wp:posOffset>
                </wp:positionH>
                <wp:positionV relativeFrom="paragraph">
                  <wp:posOffset>-32385</wp:posOffset>
                </wp:positionV>
                <wp:extent cx="293370" cy="2743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74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5AF5B" id="Oval 9" o:spid="_x0000_s1026" style="position:absolute;margin-left:476.4pt;margin-top:-2.55pt;width:23.1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" fillcolor="white [3212]" strokecolor="white [3212]" strokeweight="2pt"/>
            </w:pict>
          </mc:Fallback>
        </mc:AlternateContent>
      </w:r>
      <w:r w:rsidR="005E46EA"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39720605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D4938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C1663E">
        <w:rPr>
          <w:rFonts w:ascii="Gotham Book" w:hAnsi="Gotham Book"/>
          <w:sz w:val="46"/>
        </w:rPr>
        <w:t>Nathan Gunter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0574DE31" w:rsidR="00CA2080" w:rsidRPr="00E64953" w:rsidRDefault="00C1663E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1015 Lilac Lane</w:t>
      </w:r>
      <w:r w:rsidR="00250B80">
        <w:rPr>
          <w:rFonts w:ascii="Gotham Book" w:hAnsi="Gotham Book"/>
          <w:sz w:val="18"/>
          <w:szCs w:val="18"/>
        </w:rPr>
        <w:t>, D</w:t>
      </w:r>
      <w:r>
        <w:rPr>
          <w:rFonts w:ascii="Gotham Book" w:hAnsi="Gotham Book"/>
          <w:sz w:val="18"/>
          <w:szCs w:val="18"/>
        </w:rPr>
        <w:t>over</w:t>
      </w:r>
      <w:r w:rsidR="00250B80">
        <w:rPr>
          <w:rFonts w:ascii="Gotham Book" w:hAnsi="Gotham Book"/>
          <w:sz w:val="18"/>
          <w:szCs w:val="18"/>
        </w:rPr>
        <w:t xml:space="preserve"> NH 03</w:t>
      </w:r>
      <w:r>
        <w:rPr>
          <w:rFonts w:ascii="Gotham Book" w:hAnsi="Gotham Book"/>
          <w:sz w:val="18"/>
          <w:szCs w:val="18"/>
        </w:rPr>
        <w:t>820</w:t>
      </w:r>
      <w:r w:rsidR="00250B80">
        <w:rPr>
          <w:rFonts w:ascii="Gotham Book" w:hAnsi="Gotham Book"/>
          <w:sz w:val="18"/>
          <w:szCs w:val="18"/>
        </w:rPr>
        <w:t xml:space="preserve"> </w:t>
      </w:r>
      <w:r w:rsidR="002C7537" w:rsidRPr="00E64953">
        <w:rPr>
          <w:rFonts w:ascii="Gotham Book" w:hAnsi="Gotham Book"/>
          <w:sz w:val="18"/>
          <w:szCs w:val="18"/>
        </w:rPr>
        <w:t xml:space="preserve">• (603) </w:t>
      </w:r>
      <w:r>
        <w:rPr>
          <w:rFonts w:ascii="Gotham Book" w:hAnsi="Gotham Book"/>
          <w:sz w:val="18"/>
          <w:szCs w:val="18"/>
        </w:rPr>
        <w:t>801-7792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njg1004</w:t>
      </w:r>
      <w:r w:rsidR="00250B80">
        <w:rPr>
          <w:rFonts w:ascii="Gotham Book" w:hAnsi="Gotham Book"/>
          <w:sz w:val="18"/>
          <w:szCs w:val="18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7F157C75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</w:t>
      </w:r>
      <w:r w:rsidR="00B71BC7">
        <w:rPr>
          <w:rFonts w:ascii="Gotham Book" w:hAnsi="Gotham Book"/>
          <w:sz w:val="19"/>
          <w:szCs w:val="19"/>
        </w:rPr>
        <w:t xml:space="preserve"> full-time manufacturing engineering position starting the summer of 2020</w:t>
      </w:r>
      <w:r w:rsidR="00C1663E">
        <w:rPr>
          <w:rFonts w:ascii="Gotham Book" w:hAnsi="Gotham Book"/>
          <w:sz w:val="19"/>
          <w:szCs w:val="19"/>
        </w:rPr>
        <w:t xml:space="preserve">. </w:t>
      </w:r>
    </w:p>
    <w:p w14:paraId="7FA63A41" w14:textId="0ABD6F89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210DD5CB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</w:t>
      </w:r>
      <w:r w:rsidR="008A4525">
        <w:rPr>
          <w:rFonts w:ascii="Gotham Book" w:hAnsi="Gotham Book"/>
          <w:i/>
          <w:sz w:val="19"/>
          <w:szCs w:val="19"/>
        </w:rPr>
        <w:t xml:space="preserve"> </w:t>
      </w:r>
      <w:r w:rsidR="005A3823">
        <w:rPr>
          <w:rFonts w:ascii="Gotham Book" w:hAnsi="Gotham Book"/>
          <w:i/>
          <w:sz w:val="19"/>
          <w:szCs w:val="19"/>
        </w:rPr>
        <w:t xml:space="preserve">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</w:t>
      </w:r>
      <w:r w:rsidR="00C1663E">
        <w:rPr>
          <w:rFonts w:ascii="Gotham Book" w:hAnsi="Gotham Book"/>
          <w:b/>
          <w:spacing w:val="-1"/>
          <w:sz w:val="19"/>
          <w:szCs w:val="19"/>
        </w:rPr>
        <w:t>5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28C5AFCD" w:rsidR="002930AF" w:rsidRDefault="002930AF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6DDC395C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proofErr w:type="spellStart"/>
      <w:r w:rsidR="002C7537">
        <w:rPr>
          <w:rFonts w:ascii="Gotham Book" w:hAnsi="Gotham Book"/>
          <w:sz w:val="19"/>
          <w:szCs w:val="19"/>
        </w:rPr>
        <w:t>Solidworks</w:t>
      </w:r>
      <w:bookmarkStart w:id="5" w:name="_Hlk20416649"/>
      <w:proofErr w:type="spellEnd"/>
      <w:r w:rsidR="002E6D18">
        <w:rPr>
          <w:rFonts w:ascii="Gotham Book" w:hAnsi="Gotham Book"/>
          <w:sz w:val="19"/>
          <w:szCs w:val="19"/>
        </w:rPr>
        <w:t xml:space="preserve"> 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</w:t>
      </w:r>
      <w:bookmarkEnd w:id="5"/>
      <w:r w:rsidR="00E41710">
        <w:rPr>
          <w:rFonts w:ascii="Gotham Book" w:hAnsi="Gotham Book"/>
          <w:sz w:val="19"/>
          <w:szCs w:val="19"/>
        </w:rPr>
        <w:t>MATLAB</w:t>
      </w:r>
      <w:bookmarkStart w:id="6" w:name="_Hlk20416691"/>
      <w:r w:rsidR="002E6D18">
        <w:rPr>
          <w:rFonts w:ascii="Gotham Book" w:hAnsi="Gotham Book"/>
          <w:sz w:val="19"/>
          <w:szCs w:val="19"/>
        </w:rPr>
        <w:t xml:space="preserve"> </w:t>
      </w:r>
      <w:r w:rsidR="002E6D18" w:rsidRPr="002E6D18">
        <w:rPr>
          <w:rFonts w:ascii="Gotham Book" w:hAnsi="Gotham Book"/>
          <w:sz w:val="19"/>
          <w:szCs w:val="19"/>
        </w:rPr>
        <w:t>|</w:t>
      </w:r>
      <w:r w:rsidR="002E6D18">
        <w:rPr>
          <w:rFonts w:ascii="Gotham Book" w:hAnsi="Gotham Book"/>
          <w:sz w:val="19"/>
          <w:szCs w:val="19"/>
        </w:rPr>
        <w:t xml:space="preserve"> </w:t>
      </w:r>
      <w:bookmarkEnd w:id="6"/>
      <w:r w:rsidR="002E6D18">
        <w:rPr>
          <w:rFonts w:ascii="Gotham Book" w:hAnsi="Gotham Book"/>
          <w:sz w:val="19"/>
          <w:szCs w:val="19"/>
        </w:rPr>
        <w:t>Microsoft Excel</w:t>
      </w:r>
      <w:r w:rsidR="002E6D18" w:rsidRPr="002E6D18">
        <w:rPr>
          <w:rFonts w:ascii="Gotham Book" w:hAnsi="Gotham Book"/>
          <w:sz w:val="19"/>
          <w:szCs w:val="19"/>
        </w:rPr>
        <w:t xml:space="preserve"> |</w:t>
      </w:r>
      <w:r w:rsidR="002E6D18">
        <w:rPr>
          <w:rFonts w:ascii="Gotham Book" w:hAnsi="Gotham Book"/>
          <w:sz w:val="19"/>
          <w:szCs w:val="19"/>
        </w:rPr>
        <w:t xml:space="preserve"> </w:t>
      </w:r>
      <w:proofErr w:type="spellStart"/>
      <w:r w:rsidR="00551896">
        <w:rPr>
          <w:rFonts w:ascii="Gotham Book" w:hAnsi="Gotham Book"/>
          <w:sz w:val="19"/>
          <w:szCs w:val="19"/>
        </w:rPr>
        <w:t>jmp</w:t>
      </w:r>
      <w:proofErr w:type="spellEnd"/>
      <w:r w:rsidR="00551896">
        <w:rPr>
          <w:rFonts w:ascii="Gotham Book" w:hAnsi="Gotham Book"/>
          <w:sz w:val="19"/>
          <w:szCs w:val="19"/>
        </w:rPr>
        <w:t xml:space="preserve"> </w:t>
      </w:r>
      <w:r w:rsidR="00941D69">
        <w:rPr>
          <w:rFonts w:ascii="Gotham Book" w:hAnsi="Gotham Book"/>
          <w:sz w:val="19"/>
          <w:szCs w:val="19"/>
        </w:rPr>
        <w:t xml:space="preserve">PRO 14.2 </w:t>
      </w:r>
      <w:r w:rsidR="00551896">
        <w:rPr>
          <w:rFonts w:ascii="Gotham Book" w:hAnsi="Gotham Book"/>
          <w:sz w:val="19"/>
          <w:szCs w:val="19"/>
        </w:rPr>
        <w:t>| LabVIEW | National In</w:t>
      </w:r>
      <w:r w:rsidR="00941D69">
        <w:rPr>
          <w:rFonts w:ascii="Gotham Book" w:hAnsi="Gotham Book"/>
          <w:sz w:val="19"/>
          <w:szCs w:val="19"/>
        </w:rPr>
        <w:t>st</w:t>
      </w:r>
      <w:r w:rsidR="00551896">
        <w:rPr>
          <w:rFonts w:ascii="Gotham Book" w:hAnsi="Gotham Book"/>
          <w:sz w:val="19"/>
          <w:szCs w:val="19"/>
        </w:rPr>
        <w:t>ruments</w:t>
      </w:r>
      <w:r w:rsidR="00941D69">
        <w:rPr>
          <w:rFonts w:ascii="Gotham Book" w:hAnsi="Gotham Book"/>
          <w:sz w:val="19"/>
          <w:szCs w:val="19"/>
        </w:rPr>
        <w:t xml:space="preserve"> | html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0729205F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7" w:name="_Hlk482822188"/>
      <w:bookmarkStart w:id="8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E6D18">
        <w:rPr>
          <w:rFonts w:ascii="Gotham Book" w:hAnsi="Gotham Book"/>
          <w:b/>
          <w:sz w:val="19"/>
          <w:szCs w:val="19"/>
        </w:rPr>
        <w:t>Cirtronics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30FBC5F3" w14:textId="77777777" w:rsidR="00441D71" w:rsidRPr="005A7BCE" w:rsidRDefault="00441D71" w:rsidP="00441D71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Test Engineering Intern</w:t>
      </w:r>
    </w:p>
    <w:p w14:paraId="45E5B9FE" w14:textId="77777777" w:rsidR="00441D71" w:rsidRPr="002E6D18" w:rsidRDefault="00441D71" w:rsidP="00441D7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Programmed and inspected multiple electronic devices to ensure the quality standards of Cirtronics.</w:t>
      </w:r>
    </w:p>
    <w:p w14:paraId="191D2064" w14:textId="77777777" w:rsidR="00441D71" w:rsidRPr="002E6D18" w:rsidRDefault="00441D71" w:rsidP="00441D7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Used a wide variety of testing equipment, ensuring proper function of circuit boards and electrical components.</w:t>
      </w:r>
    </w:p>
    <w:p w14:paraId="0D704B03" w14:textId="77777777" w:rsidR="00441D71" w:rsidRPr="002E6D18" w:rsidRDefault="00441D71" w:rsidP="00441D7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Worked with a variety of businesses and implemented new testing methods on their products to improve efficiency.</w:t>
      </w:r>
    </w:p>
    <w:p w14:paraId="1A6580C6" w14:textId="77777777" w:rsidR="008C5986" w:rsidRDefault="008C5986" w:rsidP="00441D71">
      <w:pPr>
        <w:pStyle w:val="ListParagraph"/>
        <w:spacing w:line="276" w:lineRule="auto"/>
        <w:ind w:left="1800"/>
        <w:jc w:val="both"/>
        <w:rPr>
          <w:rFonts w:ascii="Gotham Book" w:hAnsi="Gotham Book"/>
          <w:sz w:val="19"/>
          <w:szCs w:val="19"/>
        </w:rPr>
      </w:pPr>
    </w:p>
    <w:p w14:paraId="19968BF6" w14:textId="36CE1A82" w:rsidR="00441A9B" w:rsidRPr="005A7BCE" w:rsidRDefault="002E6D18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Raytheon</w:t>
      </w:r>
      <w:r w:rsidR="00441A9B">
        <w:rPr>
          <w:rFonts w:ascii="Gotham Book" w:hAnsi="Gotham Book"/>
          <w:b/>
          <w:sz w:val="19"/>
          <w:szCs w:val="19"/>
        </w:rPr>
        <w:t xml:space="preserve">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 xml:space="preserve">                                                             </w:t>
      </w:r>
      <w:r w:rsidR="00441A9B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  <w:t xml:space="preserve">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 w:rsidR="00441A9B">
        <w:rPr>
          <w:rFonts w:ascii="Gotham Book" w:hAnsi="Gotham Book"/>
          <w:b/>
          <w:sz w:val="19"/>
          <w:szCs w:val="19"/>
        </w:rPr>
        <w:t xml:space="preserve">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May 2018</w:t>
      </w:r>
      <w:r w:rsidR="00441A9B">
        <w:rPr>
          <w:rFonts w:ascii="Gotham Book" w:hAnsi="Gotham Book"/>
          <w:b/>
          <w:sz w:val="19"/>
          <w:szCs w:val="19"/>
        </w:rPr>
        <w:t xml:space="preserve"> – </w:t>
      </w:r>
      <w:r>
        <w:rPr>
          <w:rFonts w:ascii="Gotham Book" w:hAnsi="Gotham Book"/>
          <w:b/>
          <w:sz w:val="19"/>
          <w:szCs w:val="19"/>
        </w:rPr>
        <w:t>August 2019</w:t>
      </w:r>
    </w:p>
    <w:p w14:paraId="3F840953" w14:textId="7974E201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</w:t>
      </w:r>
      <w:r w:rsidR="002E6D18">
        <w:rPr>
          <w:rFonts w:ascii="Gotham Book" w:hAnsi="Gotham Book"/>
          <w:i/>
          <w:sz w:val="19"/>
          <w:szCs w:val="19"/>
        </w:rPr>
        <w:t>terial Handler</w:t>
      </w:r>
    </w:p>
    <w:p w14:paraId="303D5059" w14:textId="77777777" w:rsidR="002E6D18" w:rsidRP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Managed large amounts of data and recorded information accurately into a database to ensure safety of materials.</w:t>
      </w:r>
    </w:p>
    <w:p w14:paraId="3B402FFD" w14:textId="77777777" w:rsidR="002E6D18" w:rsidRP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Checked, verified, and inventoried materials to ensure they are not damaged or defective.</w:t>
      </w:r>
    </w:p>
    <w:p w14:paraId="287DC598" w14:textId="274D68A3" w:rsid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Packaged and authorized shipments daily, meeting deadlines and following strict protocol.</w:t>
      </w:r>
    </w:p>
    <w:p w14:paraId="3F7686B3" w14:textId="77777777" w:rsidR="00551896" w:rsidRDefault="00551896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</w:p>
    <w:p w14:paraId="3819C3AD" w14:textId="11031CDA" w:rsidR="00EE71CF" w:rsidRPr="005A7BCE" w:rsidRDefault="002E6D18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Cirtronics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EE71CF"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EE71CF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</w:t>
      </w:r>
      <w:r>
        <w:rPr>
          <w:rFonts w:ascii="Gotham Book" w:hAnsi="Gotham Book"/>
          <w:b/>
          <w:sz w:val="19"/>
          <w:szCs w:val="19"/>
        </w:rPr>
        <w:tab/>
      </w:r>
      <w:r w:rsidR="005A3823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b/>
          <w:sz w:val="19"/>
          <w:szCs w:val="19"/>
        </w:rPr>
        <w:t xml:space="preserve">   </w:t>
      </w:r>
      <w:r w:rsidR="005A3823">
        <w:rPr>
          <w:rFonts w:ascii="Gotham Book" w:hAnsi="Gotham Book"/>
          <w:b/>
          <w:sz w:val="19"/>
          <w:szCs w:val="19"/>
        </w:rPr>
        <w:t xml:space="preserve">      </w:t>
      </w:r>
      <w:r w:rsidR="00EE71CF">
        <w:rPr>
          <w:rFonts w:ascii="Gotham Book" w:hAnsi="Gotham Book"/>
          <w:b/>
          <w:sz w:val="19"/>
          <w:szCs w:val="19"/>
        </w:rPr>
        <w:t>May 201</w:t>
      </w:r>
      <w:r>
        <w:rPr>
          <w:rFonts w:ascii="Gotham Book" w:hAnsi="Gotham Book"/>
          <w:b/>
          <w:sz w:val="19"/>
          <w:szCs w:val="19"/>
        </w:rPr>
        <w:t>6</w:t>
      </w:r>
      <w:r w:rsidR="00EE71CF">
        <w:rPr>
          <w:rFonts w:ascii="Gotham Book" w:hAnsi="Gotham Book"/>
          <w:b/>
          <w:sz w:val="19"/>
          <w:szCs w:val="19"/>
        </w:rPr>
        <w:t xml:space="preserve"> – August 201</w:t>
      </w:r>
      <w:r>
        <w:rPr>
          <w:rFonts w:ascii="Gotham Book" w:hAnsi="Gotham Book"/>
          <w:b/>
          <w:sz w:val="19"/>
          <w:szCs w:val="19"/>
        </w:rPr>
        <w:t>7</w:t>
      </w:r>
    </w:p>
    <w:p w14:paraId="4F7482DD" w14:textId="7D6E8481" w:rsidR="00EE71CF" w:rsidRPr="005A7BCE" w:rsidRDefault="002E6D18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bookmarkStart w:id="9" w:name="_Hlk20416864"/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E6A358" w14:textId="77777777" w:rsidR="002E6D18" w:rsidRP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Collaborated with engineers to develop procedures for manufacturing processes based from engineering schematics.</w:t>
      </w:r>
    </w:p>
    <w:p w14:paraId="761544DA" w14:textId="29837A18" w:rsid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Worked with new businesses in efforts to develop efficient and dependable methods of manufacturing for their proposed products.</w:t>
      </w:r>
    </w:p>
    <w:p w14:paraId="33EFAADC" w14:textId="59FF041B" w:rsidR="00441D71" w:rsidRPr="002E6D18" w:rsidRDefault="00441D71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Communicated with businesses about their products, suggesting new ideas to improve their designs allowing for better dependability</w:t>
      </w:r>
      <w:r w:rsidR="00040256">
        <w:rPr>
          <w:rFonts w:ascii="Gotham Book" w:hAnsi="Gotham Book"/>
          <w:sz w:val="19"/>
          <w:szCs w:val="19"/>
        </w:rPr>
        <w:t xml:space="preserve"> and ease manufacturing.</w:t>
      </w:r>
    </w:p>
    <w:bookmarkEnd w:id="9"/>
    <w:p w14:paraId="2C087DB8" w14:textId="77777777" w:rsidR="00551896" w:rsidRDefault="00551896" w:rsidP="002E6D18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</w:p>
    <w:p w14:paraId="2C948049" w14:textId="411A6103" w:rsidR="005A3823" w:rsidRDefault="00040256" w:rsidP="002E6D18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  <w:r w:rsidRPr="00040256">
        <w:rPr>
          <w:rFonts w:ascii="Gotham Book" w:hAnsi="Gotham Book"/>
          <w:b/>
          <w:sz w:val="19"/>
          <w:szCs w:val="19"/>
        </w:rPr>
        <w:t>Grella and Son Irrigation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                                                            </w:t>
      </w:r>
      <w:r w:rsidRPr="00040256">
        <w:rPr>
          <w:rFonts w:ascii="Gotham Book" w:hAnsi="Gotham Book"/>
          <w:b/>
          <w:sz w:val="19"/>
          <w:szCs w:val="19"/>
        </w:rPr>
        <w:t>May 2013 – Aug</w:t>
      </w:r>
      <w:r>
        <w:rPr>
          <w:rFonts w:ascii="Gotham Book" w:hAnsi="Gotham Book"/>
          <w:b/>
          <w:sz w:val="19"/>
          <w:szCs w:val="19"/>
        </w:rPr>
        <w:t>ust</w:t>
      </w:r>
      <w:r w:rsidRPr="00040256">
        <w:rPr>
          <w:rFonts w:ascii="Gotham Book" w:hAnsi="Gotham Book"/>
          <w:b/>
          <w:sz w:val="19"/>
          <w:szCs w:val="19"/>
        </w:rPr>
        <w:t xml:space="preserve"> 2016</w:t>
      </w:r>
    </w:p>
    <w:p w14:paraId="376D3D9F" w14:textId="77777777" w:rsidR="00040256" w:rsidRPr="00040256" w:rsidRDefault="00040256" w:rsidP="00040256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 w:rsidRPr="00040256">
        <w:rPr>
          <w:rFonts w:ascii="Gotham Book" w:hAnsi="Gotham Book"/>
          <w:i/>
          <w:sz w:val="19"/>
          <w:szCs w:val="19"/>
        </w:rPr>
        <w:t xml:space="preserve">Irrigation Technician </w:t>
      </w:r>
    </w:p>
    <w:p w14:paraId="74E1DF37" w14:textId="23007F5C" w:rsidR="00040256" w:rsidRPr="00040256" w:rsidRDefault="00040256" w:rsidP="00040256">
      <w:pPr>
        <w:spacing w:line="276" w:lineRule="auto"/>
        <w:ind w:left="1800" w:hanging="360"/>
        <w:jc w:val="both"/>
        <w:rPr>
          <w:rFonts w:ascii="Gotham Book" w:hAnsi="Gotham Book"/>
          <w:sz w:val="19"/>
          <w:szCs w:val="19"/>
        </w:rPr>
      </w:pPr>
      <w:r w:rsidRPr="00040256">
        <w:rPr>
          <w:rFonts w:ascii="Gotham Book" w:hAnsi="Gotham Book"/>
          <w:i/>
          <w:sz w:val="19"/>
          <w:szCs w:val="19"/>
        </w:rPr>
        <w:t>•</w:t>
      </w:r>
      <w:r>
        <w:rPr>
          <w:rFonts w:ascii="Gotham Book" w:hAnsi="Gotham Book"/>
          <w:i/>
          <w:sz w:val="19"/>
          <w:szCs w:val="19"/>
        </w:rPr>
        <w:t xml:space="preserve">      </w:t>
      </w:r>
      <w:r w:rsidRPr="00040256">
        <w:rPr>
          <w:rFonts w:ascii="Gotham Book" w:hAnsi="Gotham Book"/>
          <w:sz w:val="19"/>
          <w:szCs w:val="19"/>
        </w:rPr>
        <w:t>Installation and repairs of irrigation systems, electronic solenoids, and water monitoring systems.</w:t>
      </w:r>
    </w:p>
    <w:p w14:paraId="183D34BF" w14:textId="2071CD27" w:rsidR="00040256" w:rsidRPr="00040256" w:rsidRDefault="00040256" w:rsidP="00040256">
      <w:pPr>
        <w:spacing w:line="276" w:lineRule="auto"/>
        <w:ind w:left="1800" w:hanging="360"/>
        <w:jc w:val="both"/>
        <w:rPr>
          <w:rFonts w:ascii="Gotham Book" w:hAnsi="Gotham Book"/>
          <w:sz w:val="19"/>
          <w:szCs w:val="19"/>
        </w:rPr>
      </w:pPr>
      <w:r w:rsidRPr="00040256">
        <w:rPr>
          <w:rFonts w:ascii="Gotham Book" w:hAnsi="Gotham Book"/>
          <w:sz w:val="19"/>
          <w:szCs w:val="19"/>
        </w:rPr>
        <w:t>•</w:t>
      </w:r>
      <w:r w:rsidRPr="00040256">
        <w:rPr>
          <w:rFonts w:ascii="Gotham Book" w:hAnsi="Gotham Book"/>
          <w:sz w:val="19"/>
          <w:szCs w:val="19"/>
        </w:rPr>
        <w:t xml:space="preserve">    </w:t>
      </w:r>
      <w:r w:rsidRPr="00040256">
        <w:rPr>
          <w:rFonts w:ascii="Gotham Book" w:hAnsi="Gotham Book"/>
          <w:sz w:val="19"/>
          <w:szCs w:val="19"/>
        </w:rPr>
        <w:t>Corresponded with suppliers and other corporations in efforts to provide the best products for an affordable price</w:t>
      </w:r>
      <w:r w:rsidRPr="00040256">
        <w:rPr>
          <w:rFonts w:ascii="Gotham Book" w:hAnsi="Gotham Book"/>
          <w:sz w:val="19"/>
          <w:szCs w:val="19"/>
        </w:rPr>
        <w:t xml:space="preserve"> </w:t>
      </w:r>
      <w:r w:rsidRPr="00040256">
        <w:rPr>
          <w:rFonts w:ascii="Gotham Book" w:hAnsi="Gotham Book"/>
          <w:sz w:val="19"/>
          <w:szCs w:val="19"/>
        </w:rPr>
        <w:t>without diminishing profit or extending deadlines.</w:t>
      </w:r>
    </w:p>
    <w:p w14:paraId="060F2116" w14:textId="1B4BF2D7" w:rsidR="00A119BB" w:rsidRPr="00551896" w:rsidRDefault="00040256" w:rsidP="002E6D18">
      <w:pPr>
        <w:pStyle w:val="ListParagraph"/>
        <w:numPr>
          <w:ilvl w:val="0"/>
          <w:numId w:val="17"/>
        </w:numPr>
        <w:spacing w:line="276" w:lineRule="auto"/>
        <w:ind w:left="1800"/>
        <w:jc w:val="both"/>
        <w:rPr>
          <w:rFonts w:ascii="Gotham Book" w:hAnsi="Gotham Book"/>
          <w:sz w:val="19"/>
          <w:szCs w:val="19"/>
        </w:rPr>
      </w:pPr>
      <w:r w:rsidRPr="00040256">
        <w:rPr>
          <w:rFonts w:ascii="Gotham Book" w:hAnsi="Gotham Book"/>
          <w:sz w:val="19"/>
          <w:szCs w:val="19"/>
        </w:rPr>
        <w:t>Trained new employees to improve their skills and knowledge within the field, ensuring success for their career and provide efficient performance for the company.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10" w:name="_Hlk485043009"/>
      <w:bookmarkEnd w:id="7"/>
      <w:bookmarkEnd w:id="8"/>
    </w:p>
    <w:bookmarkEnd w:id="10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7C5AA878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11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</w:t>
      </w:r>
      <w:r w:rsidR="00C01D4B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C01D4B">
        <w:rPr>
          <w:rFonts w:ascii="Gotham Book" w:hAnsi="Gotham Book"/>
          <w:b/>
          <w:sz w:val="19"/>
          <w:szCs w:val="19"/>
        </w:rPr>
        <w:t>September</w:t>
      </w:r>
      <w:r w:rsidR="00282FD8">
        <w:rPr>
          <w:rFonts w:ascii="Gotham Book" w:hAnsi="Gotham Book"/>
          <w:b/>
          <w:sz w:val="19"/>
          <w:szCs w:val="19"/>
        </w:rPr>
        <w:t xml:space="preserve"> 201</w:t>
      </w:r>
      <w:r w:rsidR="00C01D4B">
        <w:rPr>
          <w:rFonts w:ascii="Gotham Book" w:hAnsi="Gotham Book"/>
          <w:b/>
          <w:sz w:val="19"/>
          <w:szCs w:val="19"/>
        </w:rPr>
        <w:t>9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4B9284A6" w:rsidR="008A5B11" w:rsidRPr="005A7BCE" w:rsidRDefault="0004025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Team </w:t>
      </w:r>
      <w:r w:rsidR="00C01D4B">
        <w:rPr>
          <w:rFonts w:ascii="Gotham Book" w:hAnsi="Gotham Book"/>
          <w:i/>
          <w:sz w:val="19"/>
          <w:szCs w:val="19"/>
        </w:rPr>
        <w:t xml:space="preserve">Frame </w:t>
      </w:r>
    </w:p>
    <w:p w14:paraId="7E867CFA" w14:textId="7D3F0129" w:rsidR="00E672C2" w:rsidRDefault="00C01D4B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2" w:name="_Hlk418983124"/>
      <w:bookmarkEnd w:id="11"/>
      <w:r>
        <w:rPr>
          <w:rFonts w:ascii="Gotham Book" w:hAnsi="Gotham Book"/>
          <w:sz w:val="19"/>
          <w:szCs w:val="19"/>
        </w:rPr>
        <w:t xml:space="preserve">Member of the </w:t>
      </w:r>
      <w:r w:rsidR="00E672C2">
        <w:rPr>
          <w:rFonts w:ascii="Gotham Book" w:hAnsi="Gotham Book"/>
          <w:sz w:val="19"/>
          <w:szCs w:val="19"/>
        </w:rPr>
        <w:t>Hybrid Rocket program to design, manufacture and build a gimbal-controlled hybrid engine using HTPB and Nitrous Oxide</w:t>
      </w:r>
      <w:r w:rsidR="00226146">
        <w:rPr>
          <w:rFonts w:ascii="Gotham Book" w:hAnsi="Gotham Book"/>
          <w:sz w:val="19"/>
          <w:szCs w:val="19"/>
        </w:rPr>
        <w:t xml:space="preserve"> and integrate it into a 7” single stage rocket</w:t>
      </w:r>
    </w:p>
    <w:p w14:paraId="751C810C" w14:textId="646C29F4" w:rsidR="00C01D4B" w:rsidRPr="00551896" w:rsidRDefault="00551896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 w:rsidRPr="00551896">
        <w:rPr>
          <w:rFonts w:ascii="Gotham Book" w:hAnsi="Gotham Book"/>
          <w:sz w:val="19"/>
          <w:szCs w:val="19"/>
        </w:rPr>
        <w:t xml:space="preserve">Use </w:t>
      </w:r>
      <w:proofErr w:type="spellStart"/>
      <w:r w:rsidRPr="00551896">
        <w:rPr>
          <w:rFonts w:ascii="Gotham Book" w:hAnsi="Gotham Book"/>
          <w:sz w:val="19"/>
          <w:szCs w:val="19"/>
        </w:rPr>
        <w:t>Solidworks</w:t>
      </w:r>
      <w:proofErr w:type="spellEnd"/>
      <w:r w:rsidRPr="00551896">
        <w:rPr>
          <w:rFonts w:ascii="Gotham Book" w:hAnsi="Gotham Book"/>
          <w:sz w:val="19"/>
          <w:szCs w:val="19"/>
        </w:rPr>
        <w:t xml:space="preserve"> for</w:t>
      </w:r>
      <w:r w:rsidR="00441D71" w:rsidRPr="00551896">
        <w:rPr>
          <w:rFonts w:ascii="Gotham Book" w:hAnsi="Gotham Book"/>
          <w:sz w:val="19"/>
          <w:szCs w:val="19"/>
        </w:rPr>
        <w:t xml:space="preserve"> designing, </w:t>
      </w:r>
      <w:r w:rsidRPr="00551896">
        <w:rPr>
          <w:rFonts w:ascii="Gotham Book" w:hAnsi="Gotham Book"/>
          <w:sz w:val="19"/>
          <w:szCs w:val="19"/>
        </w:rPr>
        <w:t>analyzing stresses</w:t>
      </w:r>
      <w:r w:rsidR="00441D71" w:rsidRPr="00551896">
        <w:rPr>
          <w:rFonts w:ascii="Gotham Book" w:hAnsi="Gotham Book"/>
          <w:sz w:val="19"/>
          <w:szCs w:val="19"/>
        </w:rPr>
        <w:t xml:space="preserve">, and incorporating a structural frame </w:t>
      </w:r>
      <w:r w:rsidR="00040256" w:rsidRPr="00551896">
        <w:rPr>
          <w:rFonts w:ascii="Gotham Book" w:hAnsi="Gotham Book"/>
          <w:sz w:val="19"/>
          <w:szCs w:val="19"/>
        </w:rPr>
        <w:t>within the body</w:t>
      </w:r>
      <w:r w:rsidRPr="00551896">
        <w:rPr>
          <w:rFonts w:ascii="Gotham Book" w:hAnsi="Gotham Book"/>
          <w:sz w:val="19"/>
          <w:szCs w:val="19"/>
        </w:rPr>
        <w:t xml:space="preserve"> of the rocket.</w:t>
      </w:r>
    </w:p>
    <w:p w14:paraId="38758F31" w14:textId="77777777" w:rsidR="00551896" w:rsidRDefault="00551896" w:rsidP="00551896">
      <w:pPr>
        <w:spacing w:line="276" w:lineRule="auto"/>
        <w:ind w:left="1800" w:hanging="360"/>
        <w:rPr>
          <w:rFonts w:ascii="Gotham Book" w:hAnsi="Gotham Book"/>
          <w:b/>
          <w:sz w:val="19"/>
          <w:szCs w:val="19"/>
        </w:rPr>
      </w:pPr>
    </w:p>
    <w:p w14:paraId="554D798D" w14:textId="4BAFF5CD" w:rsidR="00551896" w:rsidRPr="00551896" w:rsidRDefault="00551896" w:rsidP="00551896">
      <w:pPr>
        <w:spacing w:line="276" w:lineRule="auto"/>
        <w:ind w:left="1800" w:hanging="360"/>
        <w:rPr>
          <w:rFonts w:ascii="Gotham Book" w:hAnsi="Gotham Book"/>
          <w:sz w:val="19"/>
          <w:szCs w:val="19"/>
        </w:rPr>
      </w:pPr>
      <w:r w:rsidRPr="00551896">
        <w:rPr>
          <w:rFonts w:ascii="Gotham Book" w:hAnsi="Gotham Book"/>
          <w:b/>
          <w:sz w:val="19"/>
          <w:szCs w:val="19"/>
        </w:rPr>
        <w:t>UNH Car Club</w:t>
      </w:r>
      <w:r w:rsidRPr="00551896">
        <w:rPr>
          <w:rFonts w:ascii="Gotham Book" w:hAnsi="Gotham Book"/>
          <w:b/>
          <w:sz w:val="19"/>
          <w:szCs w:val="19"/>
        </w:rPr>
        <w:tab/>
      </w:r>
      <w:r w:rsidRPr="00551896">
        <w:rPr>
          <w:rFonts w:ascii="Gotham Book" w:hAnsi="Gotham Book"/>
          <w:sz w:val="19"/>
          <w:szCs w:val="19"/>
        </w:rPr>
        <w:tab/>
      </w:r>
      <w:r>
        <w:rPr>
          <w:rFonts w:ascii="Gotham Book" w:hAnsi="Gotham Book"/>
          <w:sz w:val="19"/>
          <w:szCs w:val="19"/>
        </w:rPr>
        <w:t xml:space="preserve">                                                                                                                             </w:t>
      </w:r>
      <w:r w:rsidRPr="00551896">
        <w:rPr>
          <w:rFonts w:ascii="Gotham Book" w:hAnsi="Gotham Book"/>
          <w:b/>
          <w:sz w:val="19"/>
          <w:szCs w:val="19"/>
        </w:rPr>
        <w:t>Fall 2016 – Spring 2019</w:t>
      </w:r>
    </w:p>
    <w:p w14:paraId="183D063E" w14:textId="77777777" w:rsidR="00551896" w:rsidRPr="00551896" w:rsidRDefault="00551896" w:rsidP="00551896">
      <w:pPr>
        <w:spacing w:line="276" w:lineRule="auto"/>
        <w:ind w:left="1800" w:hanging="360"/>
        <w:rPr>
          <w:rFonts w:ascii="Gotham Book" w:hAnsi="Gotham Book"/>
          <w:i/>
          <w:sz w:val="19"/>
          <w:szCs w:val="19"/>
        </w:rPr>
      </w:pPr>
      <w:r w:rsidRPr="00551896">
        <w:rPr>
          <w:rFonts w:ascii="Gotham Book" w:hAnsi="Gotham Book"/>
          <w:i/>
          <w:sz w:val="19"/>
          <w:szCs w:val="19"/>
        </w:rPr>
        <w:t>Event Advisor</w:t>
      </w:r>
    </w:p>
    <w:p w14:paraId="78254133" w14:textId="77777777" w:rsidR="00551896" w:rsidRPr="00551896" w:rsidRDefault="00551896" w:rsidP="00551896">
      <w:pPr>
        <w:spacing w:line="276" w:lineRule="auto"/>
        <w:ind w:left="1800" w:hanging="360"/>
        <w:rPr>
          <w:rFonts w:ascii="Gotham Book" w:hAnsi="Gotham Book"/>
          <w:sz w:val="19"/>
          <w:szCs w:val="19"/>
        </w:rPr>
      </w:pPr>
      <w:r w:rsidRPr="00551896">
        <w:rPr>
          <w:rFonts w:ascii="Gotham Book" w:hAnsi="Gotham Book"/>
          <w:sz w:val="19"/>
          <w:szCs w:val="19"/>
        </w:rPr>
        <w:t>•</w:t>
      </w:r>
      <w:r w:rsidRPr="00551896">
        <w:rPr>
          <w:rFonts w:ascii="Gotham Book" w:hAnsi="Gotham Book"/>
          <w:sz w:val="19"/>
          <w:szCs w:val="19"/>
        </w:rPr>
        <w:tab/>
        <w:t>Organized events that benefit charities and informed the public of the mission.</w:t>
      </w:r>
    </w:p>
    <w:p w14:paraId="09606768" w14:textId="40BC0955" w:rsidR="00551896" w:rsidRPr="00551896" w:rsidRDefault="00551896" w:rsidP="00551896">
      <w:pPr>
        <w:spacing w:line="276" w:lineRule="auto"/>
        <w:ind w:left="1800" w:hanging="360"/>
        <w:rPr>
          <w:rFonts w:ascii="Gotham Book" w:hAnsi="Gotham Book"/>
          <w:sz w:val="19"/>
          <w:szCs w:val="19"/>
        </w:rPr>
      </w:pPr>
      <w:r w:rsidRPr="00551896">
        <w:rPr>
          <w:rFonts w:ascii="Gotham Book" w:hAnsi="Gotham Book"/>
          <w:sz w:val="19"/>
          <w:szCs w:val="19"/>
        </w:rPr>
        <w:t>•</w:t>
      </w:r>
      <w:r w:rsidRPr="00551896">
        <w:rPr>
          <w:rFonts w:ascii="Gotham Book" w:hAnsi="Gotham Book"/>
          <w:sz w:val="19"/>
          <w:szCs w:val="19"/>
        </w:rPr>
        <w:tab/>
        <w:t>Provided information regarding organized events to team members and the public through social media and tabling.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2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7AFB0006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1425DE">
        <w:rPr>
          <w:rFonts w:ascii="Gotham Book" w:hAnsi="Gotham Book"/>
          <w:sz w:val="19"/>
          <w:szCs w:val="19"/>
        </w:rPr>
        <w:t xml:space="preserve">Goal Orientated Team Member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  <w:r w:rsidR="00941D69">
        <w:rPr>
          <w:rFonts w:ascii="Gotham Book" w:hAnsi="Gotham Book"/>
          <w:sz w:val="19"/>
          <w:szCs w:val="19"/>
        </w:rPr>
        <w:t xml:space="preserve"> | Data Analysis </w:t>
      </w:r>
      <w:bookmarkStart w:id="13" w:name="_GoBack"/>
      <w:bookmarkEnd w:id="13"/>
    </w:p>
    <w:sectPr w:rsidR="00EE71CF" w:rsidRPr="00CF296D" w:rsidSect="00B71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D9473" w14:textId="77777777" w:rsidR="00C3691B" w:rsidRDefault="00C3691B" w:rsidP="004B61A3">
      <w:r>
        <w:separator/>
      </w:r>
    </w:p>
  </w:endnote>
  <w:endnote w:type="continuationSeparator" w:id="0">
    <w:p w14:paraId="1B962372" w14:textId="77777777" w:rsidR="00C3691B" w:rsidRDefault="00C3691B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AA84A" w14:textId="77777777" w:rsidR="00C1663E" w:rsidRDefault="00C16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C26AF" w14:textId="77777777" w:rsidR="00C1663E" w:rsidRDefault="00C166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CB631" w14:textId="77777777" w:rsidR="00C1663E" w:rsidRDefault="00C16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ECE17" w14:textId="77777777" w:rsidR="00C3691B" w:rsidRDefault="00C3691B" w:rsidP="004B61A3">
      <w:r>
        <w:separator/>
      </w:r>
    </w:p>
  </w:footnote>
  <w:footnote w:type="continuationSeparator" w:id="0">
    <w:p w14:paraId="0339DFF1" w14:textId="77777777" w:rsidR="00C3691B" w:rsidRDefault="00C3691B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4775" w14:textId="77777777" w:rsidR="00C1663E" w:rsidRDefault="00C16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76AEC" w14:textId="7C524CD9" w:rsidR="001425DE" w:rsidRDefault="008C5986" w:rsidP="005E46EA">
    <w:pPr>
      <w:pStyle w:val="Header"/>
      <w:jc w:val="right"/>
      <w:rPr>
        <w:rFonts w:ascii="Gotham Book" w:eastAsiaTheme="minorEastAsia" w:hAnsi="Gotham Book" w:cstheme="minorBidi"/>
        <w:noProof/>
        <w:spacing w:val="15"/>
        <w:sz w:val="22"/>
        <w:szCs w:val="22"/>
      </w:rPr>
    </w:pPr>
    <w:r>
      <w:rPr>
        <w:rFonts w:ascii="Gotham Book" w:eastAsiaTheme="minorEastAsia" w:hAnsi="Gotham Book" w:cstheme="minorBidi"/>
        <w:noProof/>
        <w:spacing w:val="15"/>
        <w:sz w:val="22"/>
        <w:szCs w:val="22"/>
      </w:rPr>
      <w:drawing>
        <wp:anchor distT="0" distB="0" distL="114300" distR="114300" simplePos="0" relativeHeight="251658240" behindDoc="1" locked="0" layoutInCell="1" allowOverlap="1" wp14:anchorId="5DAAE96C" wp14:editId="1347CE8E">
          <wp:simplePos x="0" y="0"/>
          <wp:positionH relativeFrom="column">
            <wp:posOffset>6115050</wp:posOffset>
          </wp:positionH>
          <wp:positionV relativeFrom="page">
            <wp:posOffset>546100</wp:posOffset>
          </wp:positionV>
          <wp:extent cx="164465" cy="164465"/>
          <wp:effectExtent l="0" t="0" r="6985" b="698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" cy="164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BD8379C" w14:textId="674C4090" w:rsidR="004B61A3" w:rsidRPr="005E46EA" w:rsidRDefault="005A3823" w:rsidP="001425DE">
    <w:pPr>
      <w:pStyle w:val="Header"/>
      <w:jc w:val="center"/>
      <w:rPr>
        <w:rStyle w:val="SubtitleChar"/>
        <w:rFonts w:ascii="Gotham Book" w:hAnsi="Gotham Book"/>
        <w:color w:val="auto"/>
      </w:rPr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0797" w14:textId="77777777" w:rsidR="00C1663E" w:rsidRDefault="00C16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562E8"/>
    <w:multiLevelType w:val="hybridMultilevel"/>
    <w:tmpl w:val="3CCCC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9D3AEC"/>
    <w:multiLevelType w:val="hybridMultilevel"/>
    <w:tmpl w:val="7C1A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942D80"/>
    <w:multiLevelType w:val="hybridMultilevel"/>
    <w:tmpl w:val="810C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B2E8E"/>
    <w:multiLevelType w:val="hybridMultilevel"/>
    <w:tmpl w:val="7D20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84F7D57"/>
    <w:multiLevelType w:val="hybridMultilevel"/>
    <w:tmpl w:val="74185D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CD4B5D"/>
    <w:multiLevelType w:val="hybridMultilevel"/>
    <w:tmpl w:val="D9868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16"/>
  </w:num>
  <w:num w:numId="12">
    <w:abstractNumId w:val="12"/>
  </w:num>
  <w:num w:numId="13">
    <w:abstractNumId w:val="3"/>
  </w:num>
  <w:num w:numId="14">
    <w:abstractNumId w:val="15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0256"/>
    <w:rsid w:val="000446D7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25DE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E6D18"/>
    <w:rsid w:val="002F5819"/>
    <w:rsid w:val="003041B9"/>
    <w:rsid w:val="00310548"/>
    <w:rsid w:val="00373BFE"/>
    <w:rsid w:val="00374697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1D71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1896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4525"/>
    <w:rsid w:val="008A5B11"/>
    <w:rsid w:val="008B7886"/>
    <w:rsid w:val="008C1423"/>
    <w:rsid w:val="008C4069"/>
    <w:rsid w:val="008C5986"/>
    <w:rsid w:val="008D1A6C"/>
    <w:rsid w:val="0090151F"/>
    <w:rsid w:val="00913649"/>
    <w:rsid w:val="00917C66"/>
    <w:rsid w:val="00933774"/>
    <w:rsid w:val="0093397F"/>
    <w:rsid w:val="00941D69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20A0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01D4B"/>
    <w:rsid w:val="00C13DCF"/>
    <w:rsid w:val="00C1663E"/>
    <w:rsid w:val="00C2257C"/>
    <w:rsid w:val="00C23834"/>
    <w:rsid w:val="00C23C30"/>
    <w:rsid w:val="00C23E26"/>
    <w:rsid w:val="00C3310B"/>
    <w:rsid w:val="00C360CE"/>
    <w:rsid w:val="00C3691B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2EBF-AA9C-46AD-BCB6-420E523D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Nathan Gunter</cp:lastModifiedBy>
  <cp:revision>2</cp:revision>
  <cp:lastPrinted>2018-11-07T04:14:00Z</cp:lastPrinted>
  <dcterms:created xsi:type="dcterms:W3CDTF">2019-10-02T02:55:00Z</dcterms:created>
  <dcterms:modified xsi:type="dcterms:W3CDTF">2019-10-02T02:55:00Z</dcterms:modified>
</cp:coreProperties>
</file>