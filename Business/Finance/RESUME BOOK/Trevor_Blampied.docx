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6F49B7BE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BDFAA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304AAA">
        <w:rPr>
          <w:rFonts w:ascii="Gotham Book" w:hAnsi="Gotham Book"/>
          <w:sz w:val="46"/>
        </w:rPr>
        <w:t>Trevor Blampied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6A3F6B4B" w:rsidR="00CA2080" w:rsidRPr="00E64953" w:rsidRDefault="00304AAA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6604</w:t>
      </w:r>
      <w:r w:rsidR="00250B80">
        <w:rPr>
          <w:rFonts w:ascii="Gotham Book" w:hAnsi="Gotham Book"/>
          <w:sz w:val="18"/>
          <w:szCs w:val="18"/>
        </w:rPr>
        <w:t xml:space="preserve"> </w:t>
      </w:r>
      <w:r>
        <w:rPr>
          <w:rFonts w:ascii="Gotham Book" w:hAnsi="Gotham Book"/>
          <w:sz w:val="18"/>
          <w:szCs w:val="18"/>
        </w:rPr>
        <w:t>Granite Square Station</w:t>
      </w:r>
      <w:r w:rsidR="00250B80">
        <w:rPr>
          <w:rFonts w:ascii="Gotham Book" w:hAnsi="Gotham Book"/>
          <w:sz w:val="18"/>
          <w:szCs w:val="18"/>
        </w:rPr>
        <w:t xml:space="preserve">, Durham NH 03824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960</w:t>
      </w:r>
      <w:r w:rsidR="002C7537" w:rsidRPr="00E64953">
        <w:rPr>
          <w:rFonts w:ascii="Gotham Book" w:hAnsi="Gotham Book"/>
          <w:sz w:val="18"/>
          <w:szCs w:val="18"/>
        </w:rPr>
        <w:t>-</w:t>
      </w:r>
      <w:r>
        <w:rPr>
          <w:rFonts w:ascii="Gotham Book" w:hAnsi="Gotham Book"/>
          <w:sz w:val="18"/>
          <w:szCs w:val="18"/>
        </w:rPr>
        <w:t>0328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tbb1003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78F1959C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304662">
        <w:rPr>
          <w:rFonts w:ascii="Gotham Book" w:hAnsi="Gotham Book"/>
          <w:b/>
          <w:sz w:val="19"/>
          <w:szCs w:val="19"/>
        </w:rPr>
        <w:t xml:space="preserve">            </w:t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</w:t>
      </w:r>
      <w:r w:rsidR="00B71BC7">
        <w:rPr>
          <w:rFonts w:ascii="Gotham Book" w:hAnsi="Gotham Book"/>
          <w:sz w:val="19"/>
          <w:szCs w:val="19"/>
        </w:rPr>
        <w:t xml:space="preserve"> full-time </w:t>
      </w:r>
      <w:r w:rsidR="00304AAA">
        <w:rPr>
          <w:rFonts w:ascii="Gotham Book" w:hAnsi="Gotham Book"/>
          <w:sz w:val="19"/>
          <w:szCs w:val="19"/>
        </w:rPr>
        <w:t>electrical</w:t>
      </w:r>
      <w:r w:rsidR="00B71BC7">
        <w:rPr>
          <w:rFonts w:ascii="Gotham Book" w:hAnsi="Gotham Book"/>
          <w:sz w:val="19"/>
          <w:szCs w:val="19"/>
        </w:rPr>
        <w:t xml:space="preserve">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BC3A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5569C19B" w:rsidR="000A21C0" w:rsidRDefault="00A90164" w:rsidP="00B54556">
      <w:pPr>
        <w:spacing w:line="276" w:lineRule="auto"/>
        <w:rPr>
          <w:rFonts w:ascii="Gotham Book" w:hAnsi="Gotham Book"/>
          <w:b/>
          <w:spacing w:val="-1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535381D" w14:textId="5651FAA0" w:rsidR="00774516" w:rsidRPr="00774516" w:rsidRDefault="00774516" w:rsidP="0077451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pacing w:val="-1"/>
          <w:sz w:val="19"/>
          <w:szCs w:val="19"/>
        </w:rPr>
        <w:tab/>
      </w:r>
      <w:r>
        <w:rPr>
          <w:rFonts w:ascii="Gotham Book" w:hAnsi="Gotham Book"/>
          <w:b/>
          <w:spacing w:val="-1"/>
          <w:sz w:val="19"/>
          <w:szCs w:val="19"/>
        </w:rPr>
        <w:tab/>
        <w:t>Advanced Studies Program</w:t>
      </w:r>
      <w:r>
        <w:rPr>
          <w:rFonts w:ascii="Gotham Book" w:hAnsi="Gotham Book"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>–</w:t>
      </w:r>
      <w:r>
        <w:rPr>
          <w:rFonts w:ascii="Gotham Book" w:hAnsi="Gotham Book"/>
          <w:spacing w:val="-4"/>
          <w:sz w:val="19"/>
          <w:szCs w:val="19"/>
        </w:rPr>
        <w:t xml:space="preserve"> St. Paul’s School</w:t>
      </w:r>
      <w:r>
        <w:rPr>
          <w:rFonts w:ascii="Gotham Book" w:hAnsi="Gotham Book"/>
          <w:spacing w:val="-1"/>
          <w:sz w:val="19"/>
          <w:szCs w:val="19"/>
        </w:rPr>
        <w:t xml:space="preserve"> </w:t>
      </w:r>
      <w:r>
        <w:rPr>
          <w:rFonts w:ascii="Gotham Book" w:hAnsi="Gotham Book"/>
          <w:spacing w:val="-1"/>
          <w:sz w:val="19"/>
          <w:szCs w:val="19"/>
        </w:rPr>
        <w:tab/>
      </w:r>
      <w:r>
        <w:rPr>
          <w:rFonts w:ascii="Gotham Book" w:hAnsi="Gotham Book"/>
          <w:spacing w:val="-1"/>
          <w:sz w:val="19"/>
          <w:szCs w:val="19"/>
        </w:rPr>
        <w:tab/>
      </w:r>
      <w:r>
        <w:rPr>
          <w:rFonts w:ascii="Gotham Book" w:hAnsi="Gotham Book"/>
          <w:spacing w:val="-1"/>
          <w:sz w:val="19"/>
          <w:szCs w:val="19"/>
        </w:rPr>
        <w:tab/>
      </w:r>
      <w:r>
        <w:rPr>
          <w:rFonts w:ascii="Gotham Book" w:hAnsi="Gotham Book"/>
          <w:spacing w:val="-1"/>
          <w:sz w:val="19"/>
          <w:szCs w:val="19"/>
        </w:rPr>
        <w:tab/>
        <w:t xml:space="preserve">                </w:t>
      </w:r>
      <w:r>
        <w:rPr>
          <w:rFonts w:ascii="Gotham Book" w:hAnsi="Gotham Book"/>
          <w:spacing w:val="-1"/>
          <w:sz w:val="19"/>
          <w:szCs w:val="19"/>
        </w:rPr>
        <w:tab/>
      </w:r>
      <w:r>
        <w:rPr>
          <w:rFonts w:ascii="Gotham Book" w:hAnsi="Gotham Book"/>
          <w:spacing w:val="-1"/>
          <w:sz w:val="19"/>
          <w:szCs w:val="19"/>
        </w:rPr>
        <w:tab/>
        <w:t xml:space="preserve">                 </w:t>
      </w:r>
      <w:r>
        <w:rPr>
          <w:rFonts w:ascii="Gotham Book" w:hAnsi="Gotham Book"/>
          <w:spacing w:val="-1"/>
          <w:sz w:val="19"/>
          <w:szCs w:val="19"/>
        </w:rPr>
        <w:tab/>
        <w:t xml:space="preserve">        </w:t>
      </w:r>
      <w:r>
        <w:rPr>
          <w:rFonts w:ascii="Gotham Book" w:hAnsi="Gotham Book"/>
          <w:b/>
          <w:spacing w:val="-1"/>
          <w:sz w:val="19"/>
          <w:szCs w:val="19"/>
        </w:rPr>
        <w:t>Summer 2015</w:t>
      </w:r>
    </w:p>
    <w:p w14:paraId="5A122FF6" w14:textId="7AE3BB7F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 w:rsidR="00304AAA">
        <w:rPr>
          <w:rFonts w:ascii="Gotham Book" w:hAnsi="Gotham Book"/>
          <w:b/>
          <w:sz w:val="19"/>
          <w:szCs w:val="19"/>
        </w:rPr>
        <w:t>2</w:t>
      </w:r>
      <w:r>
        <w:rPr>
          <w:rFonts w:ascii="Gotham Book" w:hAnsi="Gotham Book"/>
          <w:b/>
          <w:sz w:val="19"/>
          <w:szCs w:val="19"/>
        </w:rPr>
        <w:t>.</w:t>
      </w:r>
      <w:r w:rsidR="00FF109C">
        <w:rPr>
          <w:rFonts w:ascii="Gotham Book" w:hAnsi="Gotham Book"/>
          <w:b/>
          <w:sz w:val="19"/>
          <w:szCs w:val="19"/>
        </w:rPr>
        <w:t>7</w:t>
      </w:r>
      <w:r w:rsidR="00304AAA">
        <w:rPr>
          <w:rFonts w:ascii="Gotham Book" w:hAnsi="Gotham Book"/>
          <w:b/>
          <w:sz w:val="19"/>
          <w:szCs w:val="19"/>
        </w:rPr>
        <w:t>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304AAA">
        <w:rPr>
          <w:rFonts w:ascii="Gotham Book" w:hAnsi="Gotham Book"/>
          <w:spacing w:val="-2"/>
          <w:sz w:val="19"/>
          <w:szCs w:val="19"/>
        </w:rPr>
        <w:t>Electrical Engineering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5B5B8B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304AAA">
        <w:rPr>
          <w:rFonts w:ascii="Gotham Book" w:hAnsi="Gotham Book"/>
          <w:sz w:val="19"/>
          <w:szCs w:val="19"/>
        </w:rPr>
        <w:t xml:space="preserve">AutoCAD | Inventor 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304AAA">
        <w:rPr>
          <w:rFonts w:ascii="Gotham Book" w:hAnsi="Gotham Book"/>
          <w:sz w:val="19"/>
          <w:szCs w:val="19"/>
        </w:rPr>
        <w:t>| Multisim</w:t>
      </w:r>
      <w:r w:rsidR="005A2FF1">
        <w:rPr>
          <w:rFonts w:ascii="Gotham Book" w:hAnsi="Gotham Book"/>
          <w:sz w:val="19"/>
          <w:szCs w:val="19"/>
        </w:rPr>
        <w:t xml:space="preserve"> </w:t>
      </w:r>
      <w:r w:rsidR="00304AAA">
        <w:rPr>
          <w:rFonts w:ascii="Gotham Book" w:hAnsi="Gotham Book"/>
          <w:sz w:val="19"/>
          <w:szCs w:val="19"/>
        </w:rPr>
        <w:t>| Virtuoso</w:t>
      </w:r>
      <w:r w:rsidR="00074A25">
        <w:rPr>
          <w:rFonts w:ascii="Gotham Book" w:hAnsi="Gotham Book"/>
          <w:sz w:val="19"/>
          <w:szCs w:val="19"/>
        </w:rPr>
        <w:t xml:space="preserve"> | Oscilloscopes</w:t>
      </w:r>
      <w:r w:rsidR="006426EC">
        <w:rPr>
          <w:rFonts w:ascii="Gotham Book" w:hAnsi="Gotham Book"/>
          <w:sz w:val="19"/>
          <w:szCs w:val="19"/>
        </w:rPr>
        <w:t xml:space="preserve"> | Network Analyzers | Soldering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0BD7000C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A2FF1">
        <w:rPr>
          <w:rFonts w:ascii="Gotham Book" w:hAnsi="Gotham Book"/>
          <w:b/>
          <w:sz w:val="19"/>
          <w:szCs w:val="19"/>
        </w:rPr>
        <w:t>New England Wire Technologies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706C06B1" w:rsidR="005E46EA" w:rsidRPr="005A7BCE" w:rsidRDefault="005A2FF1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Electrical</w:t>
      </w:r>
      <w:r w:rsidR="005E46EA">
        <w:rPr>
          <w:rFonts w:ascii="Gotham Book" w:hAnsi="Gotham Book"/>
          <w:i/>
          <w:sz w:val="19"/>
          <w:szCs w:val="19"/>
        </w:rPr>
        <w:t xml:space="preserve"> Engineering Intern</w:t>
      </w:r>
    </w:p>
    <w:p w14:paraId="0220479C" w14:textId="59CEBC9F" w:rsidR="00793A61" w:rsidRDefault="00025F46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Extracted the winding resistance of an inductor from an impedance measurement </w:t>
      </w:r>
    </w:p>
    <w:p w14:paraId="75E8F622" w14:textId="161FEF47" w:rsidR="00025F46" w:rsidRDefault="00025F46" w:rsidP="00025F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Various </w:t>
      </w:r>
      <w:proofErr w:type="spellStart"/>
      <w:r>
        <w:rPr>
          <w:rFonts w:ascii="Gotham Book" w:hAnsi="Gotham Book"/>
          <w:sz w:val="19"/>
          <w:szCs w:val="19"/>
        </w:rPr>
        <w:t>litz</w:t>
      </w:r>
      <w:proofErr w:type="spellEnd"/>
      <w:r>
        <w:rPr>
          <w:rFonts w:ascii="Gotham Book" w:hAnsi="Gotham Book"/>
          <w:sz w:val="19"/>
          <w:szCs w:val="19"/>
        </w:rPr>
        <w:t xml:space="preserve"> wires were wound around </w:t>
      </w:r>
      <w:proofErr w:type="spellStart"/>
      <w:r>
        <w:rPr>
          <w:rFonts w:ascii="Gotham Book" w:hAnsi="Gotham Book"/>
          <w:sz w:val="19"/>
          <w:szCs w:val="19"/>
        </w:rPr>
        <w:t>toroids</w:t>
      </w:r>
      <w:proofErr w:type="spellEnd"/>
      <w:r>
        <w:rPr>
          <w:rFonts w:ascii="Gotham Book" w:hAnsi="Gotham Book"/>
          <w:sz w:val="19"/>
          <w:szCs w:val="19"/>
        </w:rPr>
        <w:t xml:space="preserve"> and pot cores to determine the effects of different stranding</w:t>
      </w:r>
    </w:p>
    <w:p w14:paraId="2A1B5396" w14:textId="622B332F" w:rsidR="00025F46" w:rsidRDefault="00025F46" w:rsidP="00025F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Revamped the procedure for extracting winding resistance</w:t>
      </w:r>
      <w:bookmarkStart w:id="7" w:name="_GoBack"/>
      <w:bookmarkEnd w:id="7"/>
    </w:p>
    <w:p w14:paraId="2E577B5A" w14:textId="2178F82B" w:rsidR="00025F46" w:rsidRPr="00025F46" w:rsidRDefault="00025F46" w:rsidP="00025F4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Measured and analyzed the attenuation of coax cables</w:t>
      </w:r>
    </w:p>
    <w:p w14:paraId="19968BF6" w14:textId="2F6E631C" w:rsidR="00441A9B" w:rsidRPr="005A7BCE" w:rsidRDefault="00D30411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UNH </w:t>
      </w:r>
      <w:r w:rsidR="00B83A5F">
        <w:rPr>
          <w:rFonts w:ascii="Gotham Book" w:hAnsi="Gotham Book"/>
          <w:b/>
          <w:sz w:val="19"/>
          <w:szCs w:val="19"/>
        </w:rPr>
        <w:t>Campus Recreation</w:t>
      </w:r>
      <w:r w:rsidR="00B83A5F">
        <w:rPr>
          <w:rFonts w:ascii="Gotham Book" w:hAnsi="Gotham Book"/>
          <w:b/>
          <w:sz w:val="19"/>
          <w:szCs w:val="19"/>
        </w:rPr>
        <w:tab/>
      </w:r>
      <w:r w:rsidR="00B83A5F">
        <w:rPr>
          <w:rFonts w:ascii="Gotham Book" w:hAnsi="Gotham Book"/>
          <w:b/>
          <w:sz w:val="19"/>
          <w:szCs w:val="19"/>
        </w:rPr>
        <w:tab/>
      </w:r>
      <w:r w:rsidR="00B83A5F">
        <w:rPr>
          <w:rFonts w:ascii="Gotham Book" w:hAnsi="Gotham Book"/>
          <w:b/>
          <w:sz w:val="19"/>
          <w:szCs w:val="19"/>
        </w:rPr>
        <w:tab/>
      </w:r>
      <w:r w:rsidR="00B83A5F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</w:r>
      <w:r w:rsidR="00441A9B">
        <w:rPr>
          <w:rFonts w:ascii="Gotham Book" w:hAnsi="Gotham Book"/>
          <w:b/>
          <w:sz w:val="19"/>
          <w:szCs w:val="19"/>
        </w:rPr>
        <w:tab/>
        <w:t xml:space="preserve">         </w:t>
      </w:r>
      <w:r w:rsidR="00B83A5F">
        <w:rPr>
          <w:rFonts w:ascii="Gotham Book" w:hAnsi="Gotham Book"/>
          <w:b/>
          <w:sz w:val="19"/>
          <w:szCs w:val="19"/>
        </w:rPr>
        <w:t xml:space="preserve">    </w:t>
      </w:r>
      <w:r w:rsidR="00441A9B">
        <w:rPr>
          <w:rFonts w:ascii="Gotham Book" w:hAnsi="Gotham Book"/>
          <w:b/>
          <w:sz w:val="19"/>
          <w:szCs w:val="19"/>
        </w:rPr>
        <w:t xml:space="preserve">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 w:rsidR="00441A9B">
        <w:rPr>
          <w:rFonts w:ascii="Gotham Book" w:hAnsi="Gotham Book"/>
          <w:b/>
          <w:sz w:val="19"/>
          <w:szCs w:val="19"/>
        </w:rPr>
        <w:t xml:space="preserve">September 2018 – </w:t>
      </w:r>
      <w:r w:rsidR="006C1C50">
        <w:rPr>
          <w:rFonts w:ascii="Gotham Book" w:hAnsi="Gotham Book"/>
          <w:b/>
          <w:sz w:val="19"/>
          <w:szCs w:val="19"/>
        </w:rPr>
        <w:t>Present</w:t>
      </w:r>
    </w:p>
    <w:p w14:paraId="3F840953" w14:textId="2ED12647" w:rsidR="00441A9B" w:rsidRPr="005A7BCE" w:rsidRDefault="00B83A5F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Supervisor</w:t>
      </w:r>
    </w:p>
    <w:p w14:paraId="47668E64" w14:textId="063A3406" w:rsidR="00441A9B" w:rsidRDefault="00B83A5F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Supervise swim meets</w:t>
      </w:r>
    </w:p>
    <w:p w14:paraId="7A268451" w14:textId="49A5CE8A" w:rsidR="00441A9B" w:rsidRDefault="00B83A5F" w:rsidP="00B83A5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Regulate chemical balance of pool water</w:t>
      </w:r>
    </w:p>
    <w:p w14:paraId="78F14EE8" w14:textId="2530A4D6" w:rsidR="00B83A5F" w:rsidRPr="00B83A5F" w:rsidRDefault="00B83A5F" w:rsidP="00B83A5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Manage lifeguards on duty</w:t>
      </w:r>
    </w:p>
    <w:p w14:paraId="3819C3AD" w14:textId="2A4E4267" w:rsidR="00EE71CF" w:rsidRPr="005A7BCE" w:rsidRDefault="00B83A5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Campus Recreation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EE71CF"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</w:t>
      </w:r>
      <w:r>
        <w:rPr>
          <w:rFonts w:ascii="Gotham Book" w:hAnsi="Gotham Book"/>
          <w:b/>
          <w:sz w:val="19"/>
          <w:szCs w:val="19"/>
        </w:rPr>
        <w:tab/>
        <w:t xml:space="preserve"> September</w:t>
      </w:r>
      <w:r w:rsidR="00EE71CF">
        <w:rPr>
          <w:rFonts w:ascii="Gotham Book" w:hAnsi="Gotham Book"/>
          <w:b/>
          <w:sz w:val="19"/>
          <w:szCs w:val="19"/>
        </w:rPr>
        <w:t xml:space="preserve"> 201</w:t>
      </w:r>
      <w:r>
        <w:rPr>
          <w:rFonts w:ascii="Gotham Book" w:hAnsi="Gotham Book"/>
          <w:b/>
          <w:sz w:val="19"/>
          <w:szCs w:val="19"/>
        </w:rPr>
        <w:t>7</w:t>
      </w:r>
      <w:r w:rsidR="00EE71CF">
        <w:rPr>
          <w:rFonts w:ascii="Gotham Book" w:hAnsi="Gotham Book"/>
          <w:b/>
          <w:sz w:val="19"/>
          <w:szCs w:val="19"/>
        </w:rPr>
        <w:t xml:space="preserve"> – </w:t>
      </w:r>
      <w:r w:rsidR="006C1C50">
        <w:rPr>
          <w:rFonts w:ascii="Gotham Book" w:hAnsi="Gotham Book"/>
          <w:b/>
          <w:sz w:val="19"/>
          <w:szCs w:val="19"/>
        </w:rPr>
        <w:t>Present</w:t>
      </w:r>
    </w:p>
    <w:p w14:paraId="4F7482DD" w14:textId="6C5DE77D" w:rsidR="00EE71CF" w:rsidRPr="005A7BCE" w:rsidRDefault="00B83A5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Lifeguard</w:t>
      </w:r>
    </w:p>
    <w:p w14:paraId="165CAC3F" w14:textId="55F0C7CD" w:rsidR="005A3823" w:rsidRDefault="00B83A5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Guard pool to ensure safety of patrons</w:t>
      </w:r>
    </w:p>
    <w:p w14:paraId="112DF9B6" w14:textId="795E363C" w:rsidR="00B83A5F" w:rsidRDefault="00B83A5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CPR certified</w:t>
      </w:r>
    </w:p>
    <w:p w14:paraId="2E539854" w14:textId="47DEC55A" w:rsidR="00B83A5F" w:rsidRDefault="00074A25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Miscellaneous job-related duties 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2FC49E4A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</w:t>
      </w:r>
      <w:r w:rsidR="00074A25">
        <w:rPr>
          <w:rFonts w:ascii="Gotham Book" w:hAnsi="Gotham Book"/>
          <w:b/>
          <w:sz w:val="19"/>
          <w:szCs w:val="19"/>
        </w:rPr>
        <w:t>Electrical</w:t>
      </w:r>
      <w:r w:rsidR="002C14C0">
        <w:rPr>
          <w:rFonts w:ascii="Gotham Book" w:hAnsi="Gotham Book"/>
          <w:b/>
          <w:sz w:val="19"/>
          <w:szCs w:val="19"/>
        </w:rPr>
        <w:t xml:space="preserve">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</w:t>
      </w:r>
      <w:r w:rsidR="00074A25">
        <w:rPr>
          <w:rFonts w:ascii="Gotham Book" w:hAnsi="Gotham Book"/>
          <w:b/>
          <w:sz w:val="19"/>
          <w:szCs w:val="19"/>
        </w:rPr>
        <w:t xml:space="preserve">      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</w:t>
      </w:r>
      <w:r w:rsidR="00074A25">
        <w:rPr>
          <w:rFonts w:ascii="Gotham Book" w:hAnsi="Gotham Book"/>
          <w:b/>
          <w:sz w:val="19"/>
          <w:szCs w:val="19"/>
        </w:rPr>
        <w:t xml:space="preserve">                 </w:t>
      </w:r>
      <w:r w:rsidR="005A3823">
        <w:rPr>
          <w:rFonts w:ascii="Gotham Book" w:hAnsi="Gotham Book"/>
          <w:b/>
          <w:sz w:val="19"/>
          <w:szCs w:val="19"/>
        </w:rPr>
        <w:t xml:space="preserve">  </w:t>
      </w:r>
      <w:r w:rsidR="00074A25">
        <w:rPr>
          <w:rFonts w:ascii="Gotham Book" w:hAnsi="Gotham Book"/>
          <w:b/>
          <w:sz w:val="19"/>
          <w:szCs w:val="19"/>
        </w:rPr>
        <w:t>December</w:t>
      </w:r>
      <w:r w:rsidR="002C14C0">
        <w:rPr>
          <w:rFonts w:ascii="Gotham Book" w:hAnsi="Gotham Book"/>
          <w:b/>
          <w:sz w:val="19"/>
          <w:szCs w:val="19"/>
        </w:rPr>
        <w:t xml:space="preserve"> 201</w:t>
      </w:r>
      <w:r w:rsidR="00074A25">
        <w:rPr>
          <w:rFonts w:ascii="Gotham Book" w:hAnsi="Gotham Book"/>
          <w:b/>
          <w:sz w:val="19"/>
          <w:szCs w:val="19"/>
        </w:rPr>
        <w:t>7</w:t>
      </w:r>
    </w:p>
    <w:p w14:paraId="217A49D4" w14:textId="61C24F35" w:rsidR="002C14C0" w:rsidRPr="005A7BCE" w:rsidRDefault="00074A25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Student, Junior Laboratory</w:t>
      </w:r>
    </w:p>
    <w:p w14:paraId="653660D7" w14:textId="00FC72FF" w:rsidR="005A3823" w:rsidRPr="00074A25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</w:t>
      </w:r>
      <w:r w:rsidR="00074A25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built a four-stage audio amplifier with JFET input stage and Class A/B output stage</w:t>
      </w:r>
    </w:p>
    <w:p w14:paraId="16D75ED4" w14:textId="0A435685" w:rsidR="00074A25" w:rsidRPr="00074A25" w:rsidRDefault="00074A25" w:rsidP="00074A2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Rapid prototyping with breadboards and simulated with Multisim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CE0EE24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</w:t>
      </w:r>
      <w:r w:rsidR="006426EC">
        <w:rPr>
          <w:rFonts w:ascii="Gotham Book" w:hAnsi="Gotham Book"/>
          <w:b/>
          <w:sz w:val="19"/>
          <w:szCs w:val="19"/>
        </w:rPr>
        <w:t>Electrical Engineering</w:t>
      </w:r>
      <w:r w:rsidR="00282FD8">
        <w:rPr>
          <w:rFonts w:ascii="Gotham Book" w:hAnsi="Gotham Book"/>
          <w:b/>
          <w:sz w:val="19"/>
          <w:szCs w:val="19"/>
        </w:rPr>
        <w:t xml:space="preserve">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</w:t>
      </w:r>
      <w:r w:rsidR="006426EC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     </w:t>
      </w:r>
      <w:r w:rsidR="006426EC">
        <w:rPr>
          <w:rFonts w:ascii="Gotham Book" w:hAnsi="Gotham Book"/>
          <w:b/>
          <w:sz w:val="19"/>
          <w:szCs w:val="19"/>
        </w:rPr>
        <w:t>December 2016</w:t>
      </w:r>
    </w:p>
    <w:p w14:paraId="46B30D45" w14:textId="2CA06A8B" w:rsidR="001E2CDE" w:rsidRPr="005A7BCE" w:rsidRDefault="006426EC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Student</w:t>
      </w:r>
    </w:p>
    <w:p w14:paraId="2C19F27D" w14:textId="0C6460E7" w:rsidR="00304662" w:rsidRDefault="00304662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Group leader for team of five</w:t>
      </w:r>
    </w:p>
    <w:p w14:paraId="4D5DD8A2" w14:textId="0D93777A" w:rsidR="00304662" w:rsidRDefault="006426EC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 a</w:t>
      </w:r>
      <w:r w:rsidR="00304662">
        <w:rPr>
          <w:rFonts w:ascii="Gotham Book" w:hAnsi="Gotham Book"/>
          <w:sz w:val="19"/>
          <w:szCs w:val="19"/>
        </w:rPr>
        <w:t xml:space="preserve"> voltmeter and ammeter with breadboard prototyping</w:t>
      </w:r>
    </w:p>
    <w:p w14:paraId="060F2116" w14:textId="7E85A8E2" w:rsidR="00A119BB" w:rsidRDefault="00304662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Refined design for negative voltage protection</w:t>
      </w:r>
    </w:p>
    <w:p w14:paraId="67BB34EF" w14:textId="2F26CCA5" w:rsidR="00304662" w:rsidRPr="00A119BB" w:rsidRDefault="00304662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Report complete with documentation of design process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7C590BAC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6C1C50">
        <w:rPr>
          <w:rFonts w:ascii="Gotham Book" w:hAnsi="Gotham Book"/>
          <w:b/>
          <w:sz w:val="19"/>
          <w:szCs w:val="19"/>
        </w:rPr>
        <w:t>September</w:t>
      </w:r>
      <w:r w:rsidR="00282FD8">
        <w:rPr>
          <w:rFonts w:ascii="Gotham Book" w:hAnsi="Gotham Book"/>
          <w:b/>
          <w:sz w:val="19"/>
          <w:szCs w:val="19"/>
        </w:rPr>
        <w:t xml:space="preserve"> 201</w:t>
      </w:r>
      <w:r w:rsidR="006C1C50">
        <w:rPr>
          <w:rFonts w:ascii="Gotham Book" w:hAnsi="Gotham Book"/>
          <w:b/>
          <w:sz w:val="19"/>
          <w:szCs w:val="19"/>
        </w:rPr>
        <w:t>9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6C1C50">
        <w:rPr>
          <w:rFonts w:ascii="Gotham Book" w:hAnsi="Gotham Book"/>
          <w:b/>
          <w:sz w:val="19"/>
          <w:szCs w:val="19"/>
        </w:rPr>
        <w:t>P</w:t>
      </w:r>
      <w:r w:rsidR="00E64953">
        <w:rPr>
          <w:rFonts w:ascii="Gotham Book" w:hAnsi="Gotham Book"/>
          <w:b/>
          <w:sz w:val="19"/>
          <w:szCs w:val="19"/>
        </w:rPr>
        <w:t>resent</w:t>
      </w:r>
    </w:p>
    <w:p w14:paraId="315A3029" w14:textId="0D5A1F27" w:rsidR="008A5B11" w:rsidRPr="005A7BCE" w:rsidRDefault="0077451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Avionics Team,</w:t>
      </w:r>
      <w:r w:rsidR="00013F36">
        <w:rPr>
          <w:rFonts w:ascii="Gotham Book" w:hAnsi="Gotham Book"/>
          <w:i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>Electrical</w:t>
      </w:r>
      <w:r w:rsidR="00802E99">
        <w:rPr>
          <w:rFonts w:ascii="Gotham Book" w:hAnsi="Gotham Book"/>
          <w:i/>
          <w:sz w:val="19"/>
          <w:szCs w:val="19"/>
        </w:rPr>
        <w:t xml:space="preserve"> Engineer</w:t>
      </w:r>
    </w:p>
    <w:p w14:paraId="4412A213" w14:textId="21EC050E" w:rsidR="008215E7" w:rsidRPr="006C1C50" w:rsidRDefault="006C1C50" w:rsidP="006C1C50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3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Working on the controls for the ignition source, pump activation and recovery system</w:t>
      </w:r>
    </w:p>
    <w:p w14:paraId="768AA341" w14:textId="5B7EE42A" w:rsidR="006C1C50" w:rsidRPr="006C1C50" w:rsidRDefault="006C1C50" w:rsidP="006C1C50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3"/>
          <w:szCs w:val="19"/>
        </w:rPr>
      </w:pPr>
      <w:r>
        <w:rPr>
          <w:rFonts w:ascii="Gotham Book" w:hAnsi="Gotham Book"/>
          <w:sz w:val="19"/>
          <w:szCs w:val="19"/>
        </w:rPr>
        <w:t>Wireless activation of hybrid engine</w:t>
      </w:r>
    </w:p>
    <w:p w14:paraId="2E03FD38" w14:textId="6C8B4F79" w:rsidR="006C1C50" w:rsidRPr="008215E7" w:rsidRDefault="006426EC" w:rsidP="006C1C50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3"/>
          <w:szCs w:val="19"/>
        </w:rPr>
      </w:pPr>
      <w:r>
        <w:rPr>
          <w:rFonts w:ascii="Gotham Book" w:hAnsi="Gotham Book"/>
          <w:sz w:val="19"/>
          <w:szCs w:val="19"/>
        </w:rPr>
        <w:t>Microcontroller and Arduino use</w:t>
      </w:r>
    </w:p>
    <w:bookmarkEnd w:id="10"/>
    <w:p w14:paraId="1B9EA923" w14:textId="4296178F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1BDB2465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39B2D05E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6426EC">
        <w:rPr>
          <w:rFonts w:ascii="Gotham Book" w:hAnsi="Gotham Book"/>
          <w:sz w:val="19"/>
          <w:szCs w:val="19"/>
        </w:rPr>
        <w:t>Independent Research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Problem-Solving </w:t>
      </w:r>
      <w:r w:rsidR="006426EC">
        <w:rPr>
          <w:rFonts w:ascii="Gotham Book" w:hAnsi="Gotham Book"/>
          <w:sz w:val="19"/>
          <w:szCs w:val="19"/>
        </w:rPr>
        <w:t>and Novel Ideas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F0C2D" w14:textId="77777777" w:rsidR="00BE2BEB" w:rsidRDefault="00BE2BEB" w:rsidP="004B61A3">
      <w:r>
        <w:separator/>
      </w:r>
    </w:p>
  </w:endnote>
  <w:endnote w:type="continuationSeparator" w:id="0">
    <w:p w14:paraId="31280DD2" w14:textId="77777777" w:rsidR="00BE2BEB" w:rsidRDefault="00BE2BEB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EFF1" w14:textId="77777777" w:rsidR="00BE2BEB" w:rsidRDefault="00BE2BEB" w:rsidP="004B61A3">
      <w:r>
        <w:separator/>
      </w:r>
    </w:p>
  </w:footnote>
  <w:footnote w:type="continuationSeparator" w:id="0">
    <w:p w14:paraId="5F1F9996" w14:textId="77777777" w:rsidR="00BE2BEB" w:rsidRDefault="00BE2BEB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E738" w14:textId="540F2835" w:rsidR="00774516" w:rsidRPr="00774516" w:rsidRDefault="005A3823" w:rsidP="00774516">
    <w:pPr>
      <w:pStyle w:val="Header"/>
      <w:jc w:val="right"/>
      <w:rPr>
        <w:rStyle w:val="SubtitleChar"/>
        <w:rFonts w:ascii="Gotham Book" w:hAnsi="Gotham Book"/>
        <w:color w:val="0000FF" w:themeColor="hyperlink"/>
        <w:u w:val="single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304AAA" w:rsidRPr="00304AAA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t</w:t>
      </w:r>
      <w:r w:rsidR="00774516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blampied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25F46"/>
    <w:rsid w:val="00045288"/>
    <w:rsid w:val="0004584B"/>
    <w:rsid w:val="00047FCB"/>
    <w:rsid w:val="00050D36"/>
    <w:rsid w:val="00062A79"/>
    <w:rsid w:val="0006514F"/>
    <w:rsid w:val="00066A71"/>
    <w:rsid w:val="00074A25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04662"/>
    <w:rsid w:val="00304AAA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2FF1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6EC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1C50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74516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27A46"/>
    <w:rsid w:val="00933774"/>
    <w:rsid w:val="0093397F"/>
    <w:rsid w:val="00944BBE"/>
    <w:rsid w:val="00957E19"/>
    <w:rsid w:val="009602F8"/>
    <w:rsid w:val="00967D44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83A5F"/>
    <w:rsid w:val="00B93202"/>
    <w:rsid w:val="00B97CD6"/>
    <w:rsid w:val="00BA27E2"/>
    <w:rsid w:val="00BD233E"/>
    <w:rsid w:val="00BD687B"/>
    <w:rsid w:val="00BE2BE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0411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D79A4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blampie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BB9F-386D-4158-81BF-300A83E4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Trevor Blampied</cp:lastModifiedBy>
  <cp:revision>3</cp:revision>
  <cp:lastPrinted>2018-11-07T04:14:00Z</cp:lastPrinted>
  <dcterms:created xsi:type="dcterms:W3CDTF">2019-09-16T04:08:00Z</dcterms:created>
  <dcterms:modified xsi:type="dcterms:W3CDTF">2019-09-16T20:58:00Z</dcterms:modified>
</cp:coreProperties>
</file>