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48A2034A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3F6F10">
        <w:rPr>
          <w:rFonts w:ascii="Gotham Book" w:hAnsi="Gotham Book"/>
          <w:sz w:val="46"/>
        </w:rPr>
        <w:t>Lucas Simmonds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34958A7" w:rsidR="00CA2080" w:rsidRPr="00E64953" w:rsidRDefault="00533D26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Dean Road</w:t>
      </w:r>
      <w:r w:rsidR="00250B80">
        <w:rPr>
          <w:rFonts w:ascii="Gotham Book" w:hAnsi="Gotham Book"/>
          <w:sz w:val="18"/>
          <w:szCs w:val="18"/>
        </w:rPr>
        <w:t xml:space="preserve">, </w:t>
      </w:r>
      <w:r>
        <w:rPr>
          <w:rFonts w:ascii="Gotham Book" w:hAnsi="Gotham Book"/>
          <w:sz w:val="18"/>
          <w:szCs w:val="18"/>
        </w:rPr>
        <w:t>New Milford</w:t>
      </w:r>
      <w:r w:rsidR="00250B80">
        <w:rPr>
          <w:rFonts w:ascii="Gotham Book" w:hAnsi="Gotham Book"/>
          <w:sz w:val="18"/>
          <w:szCs w:val="18"/>
        </w:rPr>
        <w:t xml:space="preserve"> </w:t>
      </w:r>
      <w:r>
        <w:rPr>
          <w:rFonts w:ascii="Gotham Book" w:hAnsi="Gotham Book"/>
          <w:sz w:val="18"/>
          <w:szCs w:val="18"/>
        </w:rPr>
        <w:t>CT</w:t>
      </w:r>
      <w:r w:rsidR="00250B80">
        <w:rPr>
          <w:rFonts w:ascii="Gotham Book" w:hAnsi="Gotham Book"/>
          <w:sz w:val="18"/>
          <w:szCs w:val="18"/>
        </w:rPr>
        <w:t xml:space="preserve"> </w:t>
      </w:r>
      <w:r>
        <w:rPr>
          <w:rFonts w:ascii="Gotham Book" w:hAnsi="Gotham Book"/>
          <w:sz w:val="18"/>
          <w:szCs w:val="18"/>
        </w:rPr>
        <w:t>06776</w:t>
      </w:r>
      <w:r w:rsidR="00250B80">
        <w:rPr>
          <w:rFonts w:ascii="Gotham Book" w:hAnsi="Gotham Book"/>
          <w:sz w:val="18"/>
          <w:szCs w:val="18"/>
        </w:rPr>
        <w:t xml:space="preserve"> </w:t>
      </w:r>
      <w:r w:rsidR="002C7537" w:rsidRPr="00E64953">
        <w:rPr>
          <w:rFonts w:ascii="Gotham Book" w:hAnsi="Gotham Book"/>
          <w:sz w:val="18"/>
          <w:szCs w:val="18"/>
        </w:rPr>
        <w:t xml:space="preserve">• </w:t>
      </w:r>
      <w:r>
        <w:rPr>
          <w:rFonts w:ascii="Gotham Book" w:hAnsi="Gotham Book"/>
          <w:sz w:val="18"/>
          <w:szCs w:val="18"/>
        </w:rPr>
        <w:t>(203) 788 7851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lucas.simmonds@outlook.com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292E7E6B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</w:t>
      </w:r>
      <w:r w:rsidR="000F4258">
        <w:rPr>
          <w:rFonts w:ascii="Gotham Book" w:hAnsi="Gotham Book"/>
          <w:sz w:val="19"/>
          <w:szCs w:val="19"/>
        </w:rPr>
        <w:t>systems or controls</w:t>
      </w:r>
      <w:r w:rsidR="00B71BC7">
        <w:rPr>
          <w:rFonts w:ascii="Gotham Book" w:hAnsi="Gotham Book"/>
          <w:sz w:val="19"/>
          <w:szCs w:val="19"/>
        </w:rPr>
        <w:t xml:space="preserve"> engineering position starting the summer of 2020</w:t>
      </w:r>
      <w:r w:rsidR="000F4258">
        <w:rPr>
          <w:rFonts w:ascii="Gotham Book" w:hAnsi="Gotham Book"/>
          <w:sz w:val="19"/>
          <w:szCs w:val="19"/>
        </w:rPr>
        <w:t xml:space="preserve"> in the aerospace industry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1DEA0D1D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533D26">
        <w:rPr>
          <w:rFonts w:ascii="Gotham Book" w:hAnsi="Gotham Book"/>
          <w:b/>
          <w:sz w:val="19"/>
          <w:szCs w:val="19"/>
        </w:rPr>
        <w:t>6</w:t>
      </w:r>
      <w:r w:rsidR="00FF109C">
        <w:rPr>
          <w:rFonts w:ascii="Gotham Book" w:hAnsi="Gotham Book"/>
          <w:b/>
          <w:sz w:val="19"/>
          <w:szCs w:val="19"/>
        </w:rPr>
        <w:t>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0F4258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2"/>
          <w:szCs w:val="12"/>
        </w:rPr>
      </w:pPr>
    </w:p>
    <w:p w14:paraId="690C96AE" w14:textId="77777777" w:rsidR="00CA2080" w:rsidRPr="000F4258" w:rsidRDefault="00CA2080" w:rsidP="00B54556">
      <w:pPr>
        <w:spacing w:before="10" w:line="276" w:lineRule="auto"/>
        <w:jc w:val="both"/>
        <w:rPr>
          <w:rFonts w:ascii="Gotham Book" w:hAnsi="Gotham Book"/>
          <w:sz w:val="12"/>
          <w:szCs w:val="12"/>
        </w:rPr>
      </w:pPr>
    </w:p>
    <w:p w14:paraId="22FD7983" w14:textId="0A590CC4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3F6F10">
        <w:rPr>
          <w:rFonts w:ascii="Gotham Book" w:hAnsi="Gotham Book"/>
          <w:sz w:val="19"/>
          <w:szCs w:val="19"/>
        </w:rPr>
        <w:t>MATLAB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</w:t>
      </w:r>
      <w:r w:rsidR="003F6F10">
        <w:rPr>
          <w:rFonts w:ascii="Gotham Book" w:hAnsi="Gotham Book"/>
          <w:sz w:val="19"/>
          <w:szCs w:val="19"/>
        </w:rPr>
        <w:t>SolidWorks 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3F6F10">
        <w:rPr>
          <w:rFonts w:ascii="Gotham Book" w:hAnsi="Gotham Book"/>
          <w:sz w:val="19"/>
          <w:szCs w:val="19"/>
        </w:rPr>
        <w:t>Lean Manufacturing</w:t>
      </w:r>
      <w:r w:rsidR="003F6F10" w:rsidRPr="005A7BCE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>V</w:t>
      </w:r>
      <w:r w:rsidR="003F6F10">
        <w:rPr>
          <w:rFonts w:ascii="Gotham Book" w:hAnsi="Gotham Book"/>
          <w:sz w:val="19"/>
          <w:szCs w:val="19"/>
        </w:rPr>
        <w:t xml:space="preserve">irtual </w:t>
      </w:r>
      <w:r w:rsidR="00861D85">
        <w:rPr>
          <w:rFonts w:ascii="Gotham Book" w:hAnsi="Gotham Book"/>
          <w:sz w:val="19"/>
          <w:szCs w:val="19"/>
        </w:rPr>
        <w:t>S</w:t>
      </w:r>
      <w:r w:rsidR="003F6F10">
        <w:rPr>
          <w:rFonts w:ascii="Gotham Book" w:hAnsi="Gotham Book"/>
          <w:sz w:val="19"/>
          <w:szCs w:val="19"/>
        </w:rPr>
        <w:t xml:space="preserve">tream </w:t>
      </w:r>
      <w:r w:rsidR="00861D85">
        <w:rPr>
          <w:rFonts w:ascii="Gotham Book" w:hAnsi="Gotham Book"/>
          <w:sz w:val="19"/>
          <w:szCs w:val="19"/>
        </w:rPr>
        <w:t>M</w:t>
      </w:r>
      <w:r w:rsidR="003F6F10">
        <w:rPr>
          <w:rFonts w:ascii="Gotham Book" w:hAnsi="Gotham Book"/>
          <w:sz w:val="19"/>
          <w:szCs w:val="19"/>
        </w:rPr>
        <w:t>apping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3F6F10">
        <w:rPr>
          <w:rFonts w:ascii="Gotham Book" w:hAnsi="Gotham Book"/>
          <w:sz w:val="19"/>
          <w:szCs w:val="19"/>
        </w:rPr>
        <w:t>Data Analysis</w:t>
      </w:r>
      <w:r w:rsidR="00FF109C">
        <w:rPr>
          <w:rFonts w:ascii="Gotham Book" w:hAnsi="Gotham Book"/>
          <w:sz w:val="19"/>
          <w:szCs w:val="19"/>
        </w:rPr>
        <w:t xml:space="preserve"> | </w:t>
      </w:r>
      <w:r w:rsidR="003F6F10">
        <w:rPr>
          <w:rFonts w:ascii="Gotham Book" w:hAnsi="Gotham Book"/>
          <w:sz w:val="19"/>
          <w:szCs w:val="19"/>
        </w:rPr>
        <w:t>End Mill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3F6F10">
        <w:rPr>
          <w:rFonts w:ascii="Gotham Book" w:hAnsi="Gotham Book"/>
          <w:sz w:val="19"/>
          <w:szCs w:val="19"/>
        </w:rPr>
        <w:t>Lathe</w:t>
      </w:r>
      <w:r w:rsidR="00EE71CF">
        <w:rPr>
          <w:rFonts w:ascii="Gotham Book" w:hAnsi="Gotham Book"/>
          <w:sz w:val="19"/>
          <w:szCs w:val="19"/>
        </w:rPr>
        <w:t xml:space="preserve"> </w:t>
      </w:r>
    </w:p>
    <w:p w14:paraId="712B6A6F" w14:textId="77777777" w:rsidR="00CA2080" w:rsidRPr="000F4258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2"/>
          <w:szCs w:val="12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363DA7E2" w:rsidR="005E46EA" w:rsidRPr="000F4258" w:rsidRDefault="00A90164" w:rsidP="005E46EA">
      <w:pPr>
        <w:spacing w:line="276" w:lineRule="auto"/>
        <w:jc w:val="both"/>
        <w:rPr>
          <w:rFonts w:ascii="Gotham Book" w:hAnsi="Gotham Book"/>
          <w:b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3F6F10" w:rsidRPr="000F4258">
        <w:rPr>
          <w:rFonts w:ascii="Gotham Book" w:hAnsi="Gotham Book"/>
          <w:b/>
        </w:rPr>
        <w:t>Revision Military</w:t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</w:r>
      <w:r w:rsidR="005E46EA" w:rsidRPr="000F4258">
        <w:rPr>
          <w:rFonts w:ascii="Gotham Book" w:hAnsi="Gotham Book"/>
          <w:b/>
        </w:rPr>
        <w:tab/>
        <w:t xml:space="preserve">              </w:t>
      </w:r>
      <w:r w:rsidR="000F4258">
        <w:rPr>
          <w:rFonts w:ascii="Gotham Book" w:hAnsi="Gotham Book"/>
          <w:b/>
        </w:rPr>
        <w:t xml:space="preserve"> </w:t>
      </w:r>
      <w:r w:rsidR="00D07F2E" w:rsidRPr="000F4258">
        <w:rPr>
          <w:rFonts w:ascii="Gotham Book" w:hAnsi="Gotham Book"/>
          <w:b/>
        </w:rPr>
        <w:t xml:space="preserve">    </w:t>
      </w:r>
      <w:r w:rsidR="003F6F10" w:rsidRPr="000F4258">
        <w:rPr>
          <w:rFonts w:ascii="Gotham Book" w:hAnsi="Gotham Book"/>
          <w:b/>
        </w:rPr>
        <w:t>June</w:t>
      </w:r>
      <w:r w:rsidR="005E46EA" w:rsidRPr="000F4258">
        <w:rPr>
          <w:rFonts w:ascii="Gotham Book" w:hAnsi="Gotham Book"/>
          <w:b/>
        </w:rPr>
        <w:t xml:space="preserve"> 201</w:t>
      </w:r>
      <w:r w:rsidR="00D07F2E" w:rsidRPr="000F4258">
        <w:rPr>
          <w:rFonts w:ascii="Gotham Book" w:hAnsi="Gotham Book"/>
          <w:b/>
        </w:rPr>
        <w:t>9</w:t>
      </w:r>
      <w:r w:rsidR="005E46EA" w:rsidRPr="000F4258">
        <w:rPr>
          <w:rFonts w:ascii="Gotham Book" w:hAnsi="Gotham Book"/>
          <w:b/>
        </w:rPr>
        <w:t xml:space="preserve"> – </w:t>
      </w:r>
      <w:r w:rsidR="00D07F2E" w:rsidRPr="000F4258">
        <w:rPr>
          <w:rFonts w:ascii="Gotham Book" w:hAnsi="Gotham Book"/>
          <w:b/>
        </w:rPr>
        <w:t>August 2019</w:t>
      </w:r>
    </w:p>
    <w:p w14:paraId="4DCFE06C" w14:textId="38254332" w:rsidR="005E46EA" w:rsidRPr="005A7BCE" w:rsidRDefault="003F6F10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0F4258">
        <w:rPr>
          <w:rFonts w:ascii="Gotham Book" w:hAnsi="Gotham Book"/>
          <w:i/>
        </w:rPr>
        <w:t>Project Manager Intern</w:t>
      </w:r>
      <w:r>
        <w:rPr>
          <w:rFonts w:ascii="Gotham Book" w:hAnsi="Gotham Book"/>
          <w:i/>
          <w:sz w:val="19"/>
          <w:szCs w:val="19"/>
        </w:rPr>
        <w:t xml:space="preserve"> </w:t>
      </w:r>
    </w:p>
    <w:p w14:paraId="3956504D" w14:textId="405C211F" w:rsidR="00793A61" w:rsidRPr="000F4258" w:rsidRDefault="003F6F10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</w:rPr>
      </w:pPr>
      <w:r w:rsidRPr="000F4258">
        <w:rPr>
          <w:rFonts w:ascii="Gotham Book" w:hAnsi="Gotham Book"/>
        </w:rPr>
        <w:t>Tracked components on bill of material (BoM) during design stage to ensure components reach appropriate testing site</w:t>
      </w:r>
    </w:p>
    <w:p w14:paraId="296F785B" w14:textId="4634BACB" w:rsidR="003F6F10" w:rsidRPr="000F4258" w:rsidRDefault="003F6F10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Created part numbers for BoM using Arena Solutions </w:t>
      </w:r>
    </w:p>
    <w:p w14:paraId="3FCB703C" w14:textId="3B69694A" w:rsidR="003F6F10" w:rsidRPr="000F4258" w:rsidRDefault="003F6F10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</w:rPr>
      </w:pPr>
      <w:r w:rsidRPr="000F4258">
        <w:rPr>
          <w:rFonts w:ascii="Gotham Book" w:hAnsi="Gotham Book"/>
        </w:rPr>
        <w:t>Documented component part numbers, specification sheets, drawings, and 3D models on BoM</w:t>
      </w:r>
    </w:p>
    <w:p w14:paraId="44BC041B" w14:textId="765E681C" w:rsidR="003F6F10" w:rsidRDefault="003F6F10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</w:rPr>
      </w:pPr>
      <w:r w:rsidRPr="000F4258">
        <w:rPr>
          <w:rFonts w:ascii="Gotham Book" w:hAnsi="Gotham Book"/>
        </w:rPr>
        <w:t>Mathematically simulated various operational environments for product design to be tested</w:t>
      </w:r>
    </w:p>
    <w:p w14:paraId="1ECCE04D" w14:textId="77777777" w:rsidR="000F4258" w:rsidRPr="000F4258" w:rsidRDefault="000F4258" w:rsidP="000F4258">
      <w:pPr>
        <w:spacing w:line="276" w:lineRule="auto"/>
        <w:jc w:val="both"/>
        <w:rPr>
          <w:rFonts w:ascii="Gotham Book" w:hAnsi="Gotham Book"/>
          <w:sz w:val="19"/>
          <w:szCs w:val="19"/>
        </w:rPr>
      </w:pPr>
    </w:p>
    <w:p w14:paraId="19968BF6" w14:textId="185C8615" w:rsidR="00441A9B" w:rsidRPr="000F4258" w:rsidRDefault="003F6F10" w:rsidP="005E46EA">
      <w:pPr>
        <w:spacing w:line="276" w:lineRule="auto"/>
        <w:ind w:left="720" w:firstLine="720"/>
        <w:jc w:val="both"/>
        <w:rPr>
          <w:rFonts w:ascii="Gotham Book" w:hAnsi="Gotham Book"/>
          <w:b/>
        </w:rPr>
      </w:pPr>
      <w:r w:rsidRPr="000F4258">
        <w:rPr>
          <w:rFonts w:ascii="Gotham Book" w:hAnsi="Gotham Book"/>
          <w:b/>
        </w:rPr>
        <w:t xml:space="preserve">Living Bridge Project </w:t>
      </w:r>
      <w:r w:rsidRPr="000F4258">
        <w:rPr>
          <w:rFonts w:ascii="Gotham Book" w:hAnsi="Gotham Book"/>
          <w:b/>
        </w:rPr>
        <w:tab/>
      </w:r>
      <w:r w:rsidRPr="000F4258">
        <w:rPr>
          <w:rFonts w:ascii="Gotham Book" w:hAnsi="Gotham Book"/>
          <w:b/>
        </w:rPr>
        <w:tab/>
      </w:r>
      <w:r w:rsidRPr="000F4258">
        <w:rPr>
          <w:rFonts w:ascii="Gotham Book" w:hAnsi="Gotham Book"/>
          <w:b/>
        </w:rPr>
        <w:tab/>
      </w:r>
      <w:r w:rsidRPr="000F4258">
        <w:rPr>
          <w:rFonts w:ascii="Gotham Book" w:hAnsi="Gotham Book"/>
          <w:b/>
        </w:rPr>
        <w:tab/>
      </w:r>
      <w:r w:rsidRPr="000F4258">
        <w:rPr>
          <w:rFonts w:ascii="Gotham Book" w:hAnsi="Gotham Book"/>
          <w:b/>
        </w:rPr>
        <w:tab/>
      </w:r>
      <w:r w:rsidRPr="000F4258">
        <w:rPr>
          <w:rFonts w:ascii="Gotham Book" w:hAnsi="Gotham Book"/>
          <w:b/>
        </w:rPr>
        <w:tab/>
      </w:r>
      <w:r w:rsidRPr="000F4258">
        <w:rPr>
          <w:rFonts w:ascii="Gotham Book" w:hAnsi="Gotham Book"/>
          <w:b/>
        </w:rPr>
        <w:tab/>
        <w:t xml:space="preserve">              </w:t>
      </w:r>
      <w:r w:rsidR="00C2257C" w:rsidRPr="000F4258">
        <w:rPr>
          <w:rFonts w:ascii="Gotham Book" w:hAnsi="Gotham Book"/>
          <w:b/>
        </w:rPr>
        <w:t xml:space="preserve"> </w:t>
      </w:r>
      <w:r w:rsidRPr="000F4258">
        <w:rPr>
          <w:rFonts w:ascii="Gotham Book" w:hAnsi="Gotham Book"/>
          <w:b/>
        </w:rPr>
        <w:t xml:space="preserve">    August</w:t>
      </w:r>
      <w:r w:rsidR="00441A9B" w:rsidRPr="000F4258">
        <w:rPr>
          <w:rFonts w:ascii="Gotham Book" w:hAnsi="Gotham Book"/>
          <w:b/>
        </w:rPr>
        <w:t xml:space="preserve"> 2018 – </w:t>
      </w:r>
      <w:r w:rsidR="00C2257C" w:rsidRPr="000F4258">
        <w:rPr>
          <w:rFonts w:ascii="Gotham Book" w:hAnsi="Gotham Book"/>
          <w:b/>
        </w:rPr>
        <w:t>May 2019</w:t>
      </w:r>
    </w:p>
    <w:p w14:paraId="3F840953" w14:textId="1EA23F6A" w:rsidR="00441A9B" w:rsidRPr="000F4258" w:rsidRDefault="003F6F10" w:rsidP="00441A9B">
      <w:pPr>
        <w:spacing w:line="276" w:lineRule="auto"/>
        <w:ind w:left="720" w:firstLine="720"/>
        <w:jc w:val="both"/>
        <w:rPr>
          <w:rFonts w:ascii="Gotham Book" w:hAnsi="Gotham Book"/>
          <w:i/>
        </w:rPr>
      </w:pPr>
      <w:r w:rsidRPr="000F4258">
        <w:rPr>
          <w:rFonts w:ascii="Gotham Book" w:hAnsi="Gotham Book"/>
          <w:i/>
        </w:rPr>
        <w:t>Research Assistant</w:t>
      </w:r>
    </w:p>
    <w:p w14:paraId="031EBDFA" w14:textId="77777777" w:rsidR="003F6F10" w:rsidRPr="000F4258" w:rsidRDefault="003F6F10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>Designed fairings to be fit into a custom streamline shape to prevent vibrations from Acoustic Doppler Velocimeter (ADV) testing and continued to improve upon fairing design</w:t>
      </w:r>
    </w:p>
    <w:p w14:paraId="4D6ADD43" w14:textId="77777777" w:rsidR="003F6F10" w:rsidRPr="000F4258" w:rsidRDefault="003F6F10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Tested fairing design using University of New Hampshire’s underwater tow tank to simulate flow conditions </w:t>
      </w:r>
    </w:p>
    <w:p w14:paraId="17B72B16" w14:textId="77777777" w:rsidR="003F6F10" w:rsidRPr="000F4258" w:rsidRDefault="003F6F10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Completed the design and manufacturing of the Traversing System using SolidWorks for the deployment of ADV in the </w:t>
      </w:r>
      <w:proofErr w:type="spellStart"/>
      <w:r w:rsidRPr="000F4258">
        <w:rPr>
          <w:rFonts w:ascii="Gotham Book" w:hAnsi="Gotham Book"/>
        </w:rPr>
        <w:t>Piscataqua</w:t>
      </w:r>
      <w:proofErr w:type="spellEnd"/>
      <w:r w:rsidRPr="000F4258">
        <w:rPr>
          <w:rFonts w:ascii="Gotham Book" w:hAnsi="Gotham Book"/>
        </w:rPr>
        <w:t xml:space="preserve"> River at turbine testing site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1AD773DE" w14:textId="232D2DA9" w:rsidR="003F6F10" w:rsidRPr="000F4258" w:rsidRDefault="003F6F10" w:rsidP="00533D26">
      <w:pPr>
        <w:spacing w:line="276" w:lineRule="auto"/>
        <w:ind w:left="720" w:firstLine="720"/>
        <w:jc w:val="both"/>
        <w:rPr>
          <w:rFonts w:ascii="Gotham Book" w:hAnsi="Gotham Book"/>
          <w:b/>
        </w:rPr>
      </w:pPr>
      <w:r w:rsidRPr="000F4258">
        <w:rPr>
          <w:rFonts w:ascii="Gotham Book" w:hAnsi="Gotham Book"/>
          <w:b/>
        </w:rPr>
        <w:t xml:space="preserve">University of Melbourne Research Experience – Melbourne, Victoria, Australia                               </w:t>
      </w:r>
      <w:r w:rsidR="000F4258">
        <w:rPr>
          <w:rFonts w:ascii="Gotham Book" w:hAnsi="Gotham Book"/>
          <w:b/>
        </w:rPr>
        <w:t xml:space="preserve"> </w:t>
      </w:r>
      <w:r w:rsidRPr="000F4258">
        <w:rPr>
          <w:rFonts w:ascii="Gotham Book" w:hAnsi="Gotham Book"/>
          <w:b/>
        </w:rPr>
        <w:t xml:space="preserve">     </w:t>
      </w:r>
      <w:r w:rsidR="00533D26" w:rsidRPr="000F4258">
        <w:rPr>
          <w:rFonts w:ascii="Gotham Book" w:hAnsi="Gotham Book"/>
          <w:b/>
        </w:rPr>
        <w:t xml:space="preserve">    </w:t>
      </w:r>
      <w:r w:rsidRPr="000F4258">
        <w:rPr>
          <w:rFonts w:ascii="Gotham Book" w:hAnsi="Gotham Book"/>
          <w:b/>
        </w:rPr>
        <w:t xml:space="preserve"> January 2019</w:t>
      </w:r>
    </w:p>
    <w:p w14:paraId="5684D53A" w14:textId="77777777" w:rsidR="003F6F10" w:rsidRPr="00533D26" w:rsidRDefault="003F6F10" w:rsidP="00533D2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0F4258">
        <w:rPr>
          <w:rFonts w:ascii="Gotham Book" w:hAnsi="Gotham Book"/>
          <w:i/>
        </w:rPr>
        <w:t>Research Assistant</w:t>
      </w:r>
      <w:r w:rsidRPr="00533D26">
        <w:rPr>
          <w:rFonts w:ascii="Gotham Book" w:hAnsi="Gotham Book"/>
          <w:i/>
          <w:sz w:val="19"/>
          <w:szCs w:val="19"/>
        </w:rPr>
        <w:t xml:space="preserve"> </w:t>
      </w:r>
    </w:p>
    <w:p w14:paraId="40F4FA25" w14:textId="77777777" w:rsidR="003F6F10" w:rsidRPr="000F4258" w:rsidRDefault="003F6F10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Used Laser Doppler Anemometer to measure flow velocity under a drifting ice model due to wave-ice interaction </w:t>
      </w:r>
    </w:p>
    <w:p w14:paraId="112D42BF" w14:textId="77777777" w:rsidR="003F6F10" w:rsidRPr="000F4258" w:rsidRDefault="003F6F10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Utilized MATLAB to create algorithms needed to perform PIV </w:t>
      </w:r>
    </w:p>
    <w:p w14:paraId="1066630B" w14:textId="77777777" w:rsidR="003F6F10" w:rsidRPr="000F4258" w:rsidRDefault="003F6F10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Applied and accepted as one of five UNH students to participate in research experience program 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56C6DFAC" w:rsidR="002C14C0" w:rsidRPr="000F4258" w:rsidRDefault="00EE71CF" w:rsidP="002C14C0">
      <w:pPr>
        <w:spacing w:line="276" w:lineRule="auto"/>
        <w:jc w:val="both"/>
        <w:rPr>
          <w:rFonts w:ascii="Gotham Book" w:hAnsi="Gotham Book"/>
          <w:b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 w:rsidRPr="000F4258">
        <w:rPr>
          <w:rFonts w:ascii="Gotham Book" w:hAnsi="Gotham Book"/>
          <w:b/>
        </w:rPr>
        <w:t xml:space="preserve">UNH Mechanical Engineering </w:t>
      </w:r>
      <w:r w:rsidR="002C14C0" w:rsidRPr="000F4258">
        <w:rPr>
          <w:rFonts w:ascii="Gotham Book" w:hAnsi="Gotham Book"/>
          <w:b/>
        </w:rPr>
        <w:tab/>
      </w:r>
      <w:r w:rsidR="002C14C0" w:rsidRPr="000F4258">
        <w:rPr>
          <w:rFonts w:ascii="Gotham Book" w:hAnsi="Gotham Book"/>
          <w:b/>
        </w:rPr>
        <w:tab/>
      </w:r>
      <w:r w:rsidR="002C14C0" w:rsidRPr="000F4258">
        <w:rPr>
          <w:rFonts w:ascii="Gotham Book" w:hAnsi="Gotham Book"/>
          <w:b/>
        </w:rPr>
        <w:tab/>
      </w:r>
      <w:r w:rsidR="002C14C0" w:rsidRPr="000F4258">
        <w:rPr>
          <w:rFonts w:ascii="Gotham Book" w:hAnsi="Gotham Book"/>
          <w:b/>
        </w:rPr>
        <w:tab/>
      </w:r>
      <w:r w:rsidR="002C14C0" w:rsidRPr="000F4258">
        <w:rPr>
          <w:rFonts w:ascii="Gotham Book" w:hAnsi="Gotham Book"/>
          <w:b/>
        </w:rPr>
        <w:tab/>
        <w:t xml:space="preserve">          </w:t>
      </w:r>
      <w:r w:rsidR="005A3823" w:rsidRPr="000F4258">
        <w:rPr>
          <w:rFonts w:ascii="Gotham Book" w:hAnsi="Gotham Book"/>
          <w:b/>
        </w:rPr>
        <w:t xml:space="preserve">       </w:t>
      </w:r>
      <w:r w:rsidR="000F4258">
        <w:rPr>
          <w:rFonts w:ascii="Gotham Book" w:hAnsi="Gotham Book"/>
          <w:b/>
        </w:rPr>
        <w:t xml:space="preserve"> </w:t>
      </w:r>
      <w:r w:rsidR="005A3823" w:rsidRPr="000F4258">
        <w:rPr>
          <w:rFonts w:ascii="Gotham Book" w:hAnsi="Gotham Book"/>
          <w:b/>
        </w:rPr>
        <w:t xml:space="preserve">          </w:t>
      </w:r>
      <w:r w:rsidR="00533D26" w:rsidRPr="000F4258">
        <w:rPr>
          <w:rFonts w:ascii="Gotham Book" w:hAnsi="Gotham Book"/>
          <w:b/>
        </w:rPr>
        <w:t>September</w:t>
      </w:r>
      <w:r w:rsidR="002C14C0" w:rsidRPr="000F4258">
        <w:rPr>
          <w:rFonts w:ascii="Gotham Book" w:hAnsi="Gotham Book"/>
          <w:b/>
        </w:rPr>
        <w:t xml:space="preserve"> 201</w:t>
      </w:r>
      <w:r w:rsidR="00533D26" w:rsidRPr="000F4258">
        <w:rPr>
          <w:rFonts w:ascii="Gotham Book" w:hAnsi="Gotham Book"/>
          <w:b/>
        </w:rPr>
        <w:t>7</w:t>
      </w:r>
      <w:r w:rsidR="002C14C0" w:rsidRPr="000F4258">
        <w:rPr>
          <w:rFonts w:ascii="Gotham Book" w:hAnsi="Gotham Book"/>
          <w:b/>
        </w:rPr>
        <w:t xml:space="preserve"> – </w:t>
      </w:r>
      <w:r w:rsidR="0085299A" w:rsidRPr="000F4258">
        <w:rPr>
          <w:rFonts w:ascii="Gotham Book" w:hAnsi="Gotham Book"/>
          <w:b/>
        </w:rPr>
        <w:t>May 2018</w:t>
      </w:r>
    </w:p>
    <w:p w14:paraId="217A49D4" w14:textId="751090FF" w:rsidR="002C14C0" w:rsidRPr="005A7BCE" w:rsidRDefault="00533D26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0F4258">
        <w:rPr>
          <w:rFonts w:ascii="Gotham Book" w:hAnsi="Gotham Book"/>
          <w:i/>
        </w:rPr>
        <w:t>Tutor</w:t>
      </w:r>
    </w:p>
    <w:p w14:paraId="1634E06A" w14:textId="01776D54" w:rsidR="008215E7" w:rsidRPr="000F4258" w:rsidRDefault="00533D26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>Guided students through coursework in Physics I &amp; II and Calculus I &amp; II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18B0DE82" w:rsidR="001E2CDE" w:rsidRPr="000F4258" w:rsidRDefault="00F56D37" w:rsidP="00B54556">
      <w:pPr>
        <w:spacing w:line="276" w:lineRule="auto"/>
        <w:jc w:val="both"/>
        <w:rPr>
          <w:rFonts w:ascii="Gotham Book" w:hAnsi="Gotham Book"/>
          <w:b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 w:rsidRPr="000F4258">
        <w:rPr>
          <w:rFonts w:ascii="Gotham Book" w:hAnsi="Gotham Book"/>
          <w:b/>
        </w:rPr>
        <w:t xml:space="preserve">UNH Institute for the Study of Earth, Oceans, and Space                                         </w:t>
      </w:r>
      <w:r w:rsidR="00C360CE" w:rsidRPr="000F4258">
        <w:rPr>
          <w:rFonts w:ascii="Gotham Book" w:hAnsi="Gotham Book"/>
          <w:b/>
        </w:rPr>
        <w:t xml:space="preserve"> </w:t>
      </w:r>
      <w:r w:rsidR="007E01FD" w:rsidRPr="000F4258">
        <w:rPr>
          <w:rFonts w:ascii="Gotham Book" w:hAnsi="Gotham Book"/>
          <w:b/>
        </w:rPr>
        <w:t xml:space="preserve"> </w:t>
      </w:r>
      <w:r w:rsidR="005A3823" w:rsidRPr="000F4258">
        <w:rPr>
          <w:rFonts w:ascii="Gotham Book" w:hAnsi="Gotham Book"/>
          <w:b/>
        </w:rPr>
        <w:t xml:space="preserve">           </w:t>
      </w:r>
      <w:r w:rsidR="000F4258">
        <w:rPr>
          <w:rFonts w:ascii="Gotham Book" w:hAnsi="Gotham Book"/>
          <w:b/>
        </w:rPr>
        <w:t xml:space="preserve"> </w:t>
      </w:r>
      <w:r w:rsidR="005A3823" w:rsidRPr="000F4258">
        <w:rPr>
          <w:rFonts w:ascii="Gotham Book" w:hAnsi="Gotham Book"/>
          <w:b/>
        </w:rPr>
        <w:t xml:space="preserve">        </w:t>
      </w:r>
      <w:r w:rsidR="00282FD8" w:rsidRPr="000F4258">
        <w:rPr>
          <w:rFonts w:ascii="Gotham Book" w:hAnsi="Gotham Book"/>
          <w:b/>
        </w:rPr>
        <w:t>May</w:t>
      </w:r>
      <w:r w:rsidR="00AE757F" w:rsidRPr="000F4258">
        <w:rPr>
          <w:rFonts w:ascii="Gotham Book" w:hAnsi="Gotham Book"/>
          <w:b/>
        </w:rPr>
        <w:t xml:space="preserve"> 2017 – August 2017</w:t>
      </w:r>
    </w:p>
    <w:p w14:paraId="46B30D45" w14:textId="16B3E3FD" w:rsidR="001E2CDE" w:rsidRPr="000F4258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</w:rPr>
      </w:pPr>
      <w:r w:rsidRPr="000F4258">
        <w:rPr>
          <w:rFonts w:ascii="Gotham Book" w:hAnsi="Gotham Book"/>
          <w:i/>
        </w:rPr>
        <w:t>Researcher</w:t>
      </w:r>
      <w:r w:rsidR="00E8377F" w:rsidRPr="000F4258">
        <w:rPr>
          <w:rFonts w:ascii="Gotham Book" w:hAnsi="Gotham Book"/>
          <w:i/>
        </w:rPr>
        <w:t>: Data Analysis</w:t>
      </w:r>
    </w:p>
    <w:p w14:paraId="488B8ABB" w14:textId="55391A5A" w:rsidR="00282FD8" w:rsidRPr="000F4258" w:rsidRDefault="00282FD8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>Use</w:t>
      </w:r>
      <w:r w:rsidR="00013F36" w:rsidRPr="000F4258">
        <w:rPr>
          <w:rFonts w:ascii="Gotham Book" w:hAnsi="Gotham Book"/>
        </w:rPr>
        <w:t>d</w:t>
      </w:r>
      <w:r w:rsidRPr="000F4258">
        <w:rPr>
          <w:rFonts w:ascii="Gotham Book" w:hAnsi="Gotham Book"/>
        </w:rPr>
        <w:t xml:space="preserve"> Python to conduct a systematic search of the COMPTEL </w:t>
      </w:r>
      <w:r w:rsidR="005E46EA" w:rsidRPr="000F4258">
        <w:rPr>
          <w:rFonts w:ascii="Gotham Book" w:hAnsi="Gotham Book"/>
        </w:rPr>
        <w:t xml:space="preserve">satellite </w:t>
      </w:r>
      <w:r w:rsidRPr="000F4258">
        <w:rPr>
          <w:rFonts w:ascii="Gotham Book" w:hAnsi="Gotham Book"/>
        </w:rPr>
        <w:t>data for evidence of polarization</w:t>
      </w:r>
    </w:p>
    <w:p w14:paraId="060F2116" w14:textId="7C1426A4" w:rsidR="00A119BB" w:rsidRPr="000F4258" w:rsidRDefault="00A119BB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>Performed simulations to estimate the polarization sensitivity for that event</w:t>
      </w:r>
    </w:p>
    <w:p w14:paraId="0A5A1FB1" w14:textId="77777777" w:rsidR="001E41F1" w:rsidRPr="000F4258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22"/>
          <w:szCs w:val="24"/>
        </w:rPr>
      </w:pPr>
      <w:bookmarkStart w:id="7" w:name="_Hlk485043009"/>
      <w:bookmarkEnd w:id="5"/>
      <w:bookmarkEnd w:id="6"/>
    </w:p>
    <w:bookmarkEnd w:id="7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7626D110" w:rsidR="008A5B11" w:rsidRPr="000F4258" w:rsidRDefault="00C855B6" w:rsidP="00282FD8">
      <w:pPr>
        <w:spacing w:line="276" w:lineRule="auto"/>
        <w:jc w:val="both"/>
        <w:rPr>
          <w:rFonts w:ascii="Gotham Book" w:hAnsi="Gotham Book"/>
          <w:b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 w:rsidRPr="000F4258">
        <w:rPr>
          <w:rFonts w:ascii="Gotham Book" w:hAnsi="Gotham Book"/>
          <w:b/>
        </w:rPr>
        <w:t>UNH Students for the Exploration and Development of Space</w:t>
      </w:r>
      <w:r w:rsidR="008A5B11" w:rsidRPr="000F4258">
        <w:rPr>
          <w:rFonts w:ascii="Gotham Book" w:hAnsi="Gotham Book"/>
          <w:b/>
        </w:rPr>
        <w:t xml:space="preserve">                      </w:t>
      </w:r>
      <w:r w:rsidR="00FE4907" w:rsidRPr="000F4258">
        <w:rPr>
          <w:rFonts w:ascii="Gotham Book" w:hAnsi="Gotham Book"/>
          <w:b/>
        </w:rPr>
        <w:t xml:space="preserve"> </w:t>
      </w:r>
      <w:r w:rsidR="008A5B11" w:rsidRPr="000F4258">
        <w:rPr>
          <w:rFonts w:ascii="Gotham Book" w:hAnsi="Gotham Book"/>
          <w:b/>
        </w:rPr>
        <w:t xml:space="preserve"> </w:t>
      </w:r>
      <w:r w:rsidR="00310548" w:rsidRPr="000F4258">
        <w:rPr>
          <w:rFonts w:ascii="Gotham Book" w:hAnsi="Gotham Book"/>
          <w:b/>
        </w:rPr>
        <w:t xml:space="preserve">                           </w:t>
      </w:r>
      <w:r w:rsidR="005A3823" w:rsidRPr="000F4258">
        <w:rPr>
          <w:rFonts w:ascii="Gotham Book" w:hAnsi="Gotham Book"/>
          <w:b/>
        </w:rPr>
        <w:t xml:space="preserve"> </w:t>
      </w:r>
      <w:r w:rsidR="00533D26" w:rsidRPr="000F4258">
        <w:rPr>
          <w:rFonts w:ascii="Gotham Book" w:hAnsi="Gotham Book"/>
          <w:b/>
        </w:rPr>
        <w:t>September 2018</w:t>
      </w:r>
      <w:r w:rsidR="008A5B11" w:rsidRPr="000F4258">
        <w:rPr>
          <w:rFonts w:ascii="Gotham Book" w:hAnsi="Gotham Book"/>
          <w:b/>
          <w:spacing w:val="-4"/>
        </w:rPr>
        <w:t>–</w:t>
      </w:r>
      <w:r w:rsidR="008A5B11" w:rsidRPr="000F4258">
        <w:rPr>
          <w:rFonts w:ascii="Gotham Book" w:hAnsi="Gotham Book"/>
          <w:b/>
        </w:rPr>
        <w:t xml:space="preserve"> </w:t>
      </w:r>
      <w:r w:rsidR="00E64953" w:rsidRPr="000F4258">
        <w:rPr>
          <w:rFonts w:ascii="Gotham Book" w:hAnsi="Gotham Book"/>
          <w:b/>
        </w:rPr>
        <w:t>present</w:t>
      </w:r>
    </w:p>
    <w:p w14:paraId="315A3029" w14:textId="56DCCBB2" w:rsidR="008A5B11" w:rsidRPr="000F4258" w:rsidRDefault="00533D26" w:rsidP="00B54556">
      <w:pPr>
        <w:spacing w:line="276" w:lineRule="auto"/>
        <w:ind w:left="720" w:firstLine="720"/>
        <w:jc w:val="both"/>
        <w:rPr>
          <w:rFonts w:ascii="Gotham Book" w:hAnsi="Gotham Book"/>
          <w:i/>
        </w:rPr>
      </w:pPr>
      <w:r w:rsidRPr="000F4258">
        <w:rPr>
          <w:rFonts w:ascii="Gotham Book" w:hAnsi="Gotham Book"/>
          <w:i/>
        </w:rPr>
        <w:t>Avionics Team Lead</w:t>
      </w:r>
    </w:p>
    <w:p w14:paraId="7E867CFA" w14:textId="26EB99A6" w:rsidR="00E672C2" w:rsidRPr="000F4258" w:rsidRDefault="00533D26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bookmarkStart w:id="9" w:name="_Hlk418983124"/>
      <w:bookmarkEnd w:id="8"/>
      <w:r w:rsidRPr="000F4258">
        <w:rPr>
          <w:rFonts w:ascii="Gotham Book" w:hAnsi="Gotham Book"/>
        </w:rPr>
        <w:t>Re-designed flow regulation system and launch sequence using Arduino for a hybrid engine rocket using nitrous oxide and HTPB rubber as fuel.</w:t>
      </w:r>
    </w:p>
    <w:p w14:paraId="6BF67207" w14:textId="3225ED30" w:rsidR="00F66590" w:rsidRPr="000F4258" w:rsidRDefault="00533D26" w:rsidP="00533D2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>Calibrated K-Type thermocouples using MATLAB and LabView for hot-fire test of hybrid engine</w:t>
      </w:r>
    </w:p>
    <w:p w14:paraId="4412A213" w14:textId="7AF687C7" w:rsidR="008215E7" w:rsidRPr="000F4258" w:rsidRDefault="00533D26" w:rsidP="000F4258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</w:rPr>
      </w:pPr>
      <w:r w:rsidRPr="000F4258">
        <w:rPr>
          <w:rFonts w:ascii="Gotham Book" w:hAnsi="Gotham Book"/>
        </w:rPr>
        <w:t xml:space="preserve">Lead Avionics meetings and practice project management skills such as </w:t>
      </w:r>
      <w:proofErr w:type="spellStart"/>
      <w:r w:rsidRPr="000F4258">
        <w:rPr>
          <w:rFonts w:ascii="Gotham Book" w:hAnsi="Gotham Book"/>
        </w:rPr>
        <w:t>gaant</w:t>
      </w:r>
      <w:proofErr w:type="spellEnd"/>
      <w:r w:rsidRPr="000F4258">
        <w:rPr>
          <w:rFonts w:ascii="Gotham Book" w:hAnsi="Gotham Book"/>
        </w:rPr>
        <w:t xml:space="preserve"> chart progress tracking, scheduling, and critical thinking</w:t>
      </w:r>
    </w:p>
    <w:bookmarkEnd w:id="9"/>
    <w:p w14:paraId="1B9EA923" w14:textId="4F61B023" w:rsidR="005A3823" w:rsidRPr="000F4258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22"/>
          <w:szCs w:val="22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622B3CD6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D361A7">
        <w:rPr>
          <w:rFonts w:ascii="Gotham Book" w:hAnsi="Gotham Book"/>
          <w:sz w:val="19"/>
          <w:szCs w:val="19"/>
        </w:rPr>
        <w:t xml:space="preserve">| Microsoft Office | Trello | Slack </w:t>
      </w:r>
    </w:p>
    <w:sectPr w:rsidR="00EE71CF" w:rsidRPr="00CF296D" w:rsidSect="00B71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4726" w14:textId="77777777" w:rsidR="00293B18" w:rsidRDefault="00293B18" w:rsidP="004B61A3">
      <w:r>
        <w:separator/>
      </w:r>
    </w:p>
  </w:endnote>
  <w:endnote w:type="continuationSeparator" w:id="0">
    <w:p w14:paraId="16475BB9" w14:textId="77777777" w:rsidR="00293B18" w:rsidRDefault="00293B18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76034" w14:textId="77777777" w:rsidR="000F4258" w:rsidRDefault="000F4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77D5" w14:textId="77777777" w:rsidR="000F4258" w:rsidRDefault="000F4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F3B8" w14:textId="77777777" w:rsidR="000F4258" w:rsidRDefault="000F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139FD" w14:textId="77777777" w:rsidR="00293B18" w:rsidRDefault="00293B18" w:rsidP="004B61A3">
      <w:r>
        <w:separator/>
      </w:r>
    </w:p>
  </w:footnote>
  <w:footnote w:type="continuationSeparator" w:id="0">
    <w:p w14:paraId="66344F8D" w14:textId="77777777" w:rsidR="00293B18" w:rsidRDefault="00293B18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E7E91" w14:textId="77777777" w:rsidR="000F4258" w:rsidRDefault="000F4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2BDACD24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bookmarkStart w:id="10" w:name="_GoBack"/>
    <w:bookmarkEnd w:id="10"/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0F4258" w:rsidRPr="000F4258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www.linkedin.com/in/lucas-simmonds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F7A5C" w14:textId="77777777" w:rsidR="000F4258" w:rsidRDefault="000F4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35F"/>
    <w:multiLevelType w:val="hybridMultilevel"/>
    <w:tmpl w:val="884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461A93"/>
    <w:multiLevelType w:val="hybridMultilevel"/>
    <w:tmpl w:val="5200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0F4258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3B18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3F6B3A"/>
    <w:rsid w:val="003F6F10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33D26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361A7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lucas-simmond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090C6-5B55-4851-BD67-00EA3528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Lucas Simmonds</cp:lastModifiedBy>
  <cp:revision>4</cp:revision>
  <cp:lastPrinted>2018-11-07T04:14:00Z</cp:lastPrinted>
  <dcterms:created xsi:type="dcterms:W3CDTF">2019-09-16T14:53:00Z</dcterms:created>
  <dcterms:modified xsi:type="dcterms:W3CDTF">2019-09-16T15:22:00Z</dcterms:modified>
</cp:coreProperties>
</file>