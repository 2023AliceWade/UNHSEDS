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17606B09" w:rsidR="00B63E41" w:rsidRPr="005E2AB5" w:rsidRDefault="005E46EA" w:rsidP="00B54556">
      <w:pPr>
        <w:pStyle w:val="Title"/>
        <w:jc w:val="center"/>
        <w:rPr>
          <w:rFonts w:ascii="Gotham Book" w:hAnsi="Gotham Book"/>
          <w:sz w:val="40"/>
          <w:szCs w:val="40"/>
        </w:rPr>
      </w:pPr>
      <w:r w:rsidRPr="005E2AB5">
        <w:rPr>
          <w:rFonts w:ascii="Gotham Book" w:hAnsi="Gotham Boo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B96C9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B24711" w:rsidRPr="005E2AB5">
        <w:rPr>
          <w:rFonts w:ascii="Gotham Book" w:hAnsi="Gotham Book"/>
          <w:sz w:val="40"/>
          <w:szCs w:val="40"/>
        </w:rPr>
        <w:t>Andrew Masters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E06B438" w:rsidR="00CA2080" w:rsidRPr="0082774C" w:rsidRDefault="007C4C8B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24"/>
          <w:szCs w:val="24"/>
        </w:rPr>
      </w:pPr>
      <w:r w:rsidRPr="0082774C">
        <w:rPr>
          <w:rFonts w:ascii="Gotham Book" w:hAnsi="Gotham Book"/>
          <w:sz w:val="24"/>
          <w:szCs w:val="24"/>
        </w:rPr>
        <w:t>15</w:t>
      </w:r>
      <w:r w:rsidR="00B24711" w:rsidRPr="0082774C">
        <w:rPr>
          <w:rFonts w:ascii="Gotham Book" w:hAnsi="Gotham Book"/>
          <w:sz w:val="24"/>
          <w:szCs w:val="24"/>
        </w:rPr>
        <w:t xml:space="preserve"> </w:t>
      </w:r>
      <w:r w:rsidRPr="0082774C">
        <w:rPr>
          <w:rFonts w:ascii="Gotham Book" w:hAnsi="Gotham Book"/>
          <w:sz w:val="24"/>
          <w:szCs w:val="24"/>
        </w:rPr>
        <w:t>Charles St., Dover</w:t>
      </w:r>
      <w:r w:rsidR="00250B80" w:rsidRPr="0082774C">
        <w:rPr>
          <w:rFonts w:ascii="Gotham Book" w:hAnsi="Gotham Book"/>
          <w:sz w:val="24"/>
          <w:szCs w:val="24"/>
        </w:rPr>
        <w:t xml:space="preserve"> NH 0382</w:t>
      </w:r>
      <w:r w:rsidRPr="0082774C">
        <w:rPr>
          <w:rFonts w:ascii="Gotham Book" w:hAnsi="Gotham Book"/>
          <w:sz w:val="24"/>
          <w:szCs w:val="24"/>
        </w:rPr>
        <w:t>0</w:t>
      </w:r>
      <w:r w:rsidR="00250B80" w:rsidRPr="0082774C">
        <w:rPr>
          <w:rFonts w:ascii="Gotham Book" w:hAnsi="Gotham Book"/>
          <w:sz w:val="24"/>
          <w:szCs w:val="24"/>
        </w:rPr>
        <w:t xml:space="preserve"> </w:t>
      </w:r>
      <w:r w:rsidR="002C7537" w:rsidRPr="0082774C">
        <w:rPr>
          <w:rFonts w:ascii="Gotham Book" w:hAnsi="Gotham Book"/>
          <w:sz w:val="24"/>
          <w:szCs w:val="24"/>
        </w:rPr>
        <w:t>• (</w:t>
      </w:r>
      <w:r w:rsidR="00D82105" w:rsidRPr="0082774C">
        <w:rPr>
          <w:rFonts w:ascii="Gotham Book" w:hAnsi="Gotham Book"/>
          <w:sz w:val="24"/>
          <w:szCs w:val="24"/>
        </w:rPr>
        <w:t>201</w:t>
      </w:r>
      <w:r w:rsidR="002C7537" w:rsidRPr="0082774C">
        <w:rPr>
          <w:rFonts w:ascii="Gotham Book" w:hAnsi="Gotham Book"/>
          <w:sz w:val="24"/>
          <w:szCs w:val="24"/>
        </w:rPr>
        <w:t xml:space="preserve">) </w:t>
      </w:r>
      <w:r w:rsidR="00D82105" w:rsidRPr="0082774C">
        <w:rPr>
          <w:rFonts w:ascii="Gotham Book" w:hAnsi="Gotham Book"/>
          <w:sz w:val="24"/>
          <w:szCs w:val="24"/>
        </w:rPr>
        <w:t>675</w:t>
      </w:r>
      <w:r w:rsidR="002C7537" w:rsidRPr="0082774C">
        <w:rPr>
          <w:rFonts w:ascii="Gotham Book" w:hAnsi="Gotham Book"/>
          <w:sz w:val="24"/>
          <w:szCs w:val="24"/>
        </w:rPr>
        <w:t>-9</w:t>
      </w:r>
      <w:r w:rsidR="00D82105" w:rsidRPr="0082774C">
        <w:rPr>
          <w:rFonts w:ascii="Gotham Book" w:hAnsi="Gotham Book"/>
          <w:sz w:val="24"/>
          <w:szCs w:val="24"/>
        </w:rPr>
        <w:t>926</w:t>
      </w:r>
      <w:r w:rsidR="00853B6E" w:rsidRPr="0082774C">
        <w:rPr>
          <w:rFonts w:ascii="Gotham Book" w:hAnsi="Gotham Book"/>
          <w:sz w:val="24"/>
          <w:szCs w:val="24"/>
        </w:rPr>
        <w:t xml:space="preserve"> • </w:t>
      </w:r>
      <w:r w:rsidR="00D82105" w:rsidRPr="0082774C">
        <w:rPr>
          <w:rFonts w:ascii="Gotham Book" w:hAnsi="Gotham Book"/>
          <w:sz w:val="24"/>
          <w:szCs w:val="24"/>
        </w:rPr>
        <w:t>amm1059</w:t>
      </w:r>
      <w:r w:rsidR="00250B80" w:rsidRPr="0082774C">
        <w:rPr>
          <w:rFonts w:ascii="Gotham Book" w:hAnsi="Gotham Book"/>
          <w:sz w:val="24"/>
          <w:szCs w:val="24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473D084C" w14:textId="6961D135" w:rsidR="007C4C8B" w:rsidRDefault="005E46EA" w:rsidP="00AA7D1A">
      <w:pPr>
        <w:pStyle w:val="Header"/>
        <w:tabs>
          <w:tab w:val="clear" w:pos="4680"/>
          <w:tab w:val="clear" w:pos="9360"/>
          <w:tab w:val="center" w:pos="1170"/>
          <w:tab w:val="left" w:pos="1440"/>
        </w:tabs>
        <w:jc w:val="both"/>
        <w:rPr>
          <w:rFonts w:ascii="Gotham Book" w:hAnsi="Gotham Book"/>
          <w:sz w:val="22"/>
          <w:szCs w:val="22"/>
        </w:rPr>
      </w:pPr>
      <w:r>
        <w:rPr>
          <w:rFonts w:ascii="Gotham Book" w:hAnsi="Gotham Book"/>
          <w:b/>
          <w:sz w:val="19"/>
          <w:szCs w:val="19"/>
        </w:rPr>
        <w:br/>
      </w:r>
      <w:r w:rsidR="00274BB5" w:rsidRPr="0082774C">
        <w:rPr>
          <w:rFonts w:ascii="Gotham Book" w:hAnsi="Gotham Book"/>
          <w:sz w:val="22"/>
          <w:szCs w:val="22"/>
        </w:rPr>
        <w:t>Senior Mechanical Engineering student at the University of New Hampshire with</w:t>
      </w:r>
      <w:r w:rsidR="000A34F4">
        <w:rPr>
          <w:rFonts w:ascii="Gotham Book" w:hAnsi="Gotham Book"/>
          <w:sz w:val="22"/>
          <w:szCs w:val="22"/>
        </w:rPr>
        <w:t xml:space="preserve"> over</w:t>
      </w:r>
      <w:r w:rsidR="00274BB5" w:rsidRPr="0082774C">
        <w:rPr>
          <w:rFonts w:ascii="Gotham Book" w:hAnsi="Gotham Book"/>
          <w:sz w:val="22"/>
          <w:szCs w:val="22"/>
        </w:rPr>
        <w:t xml:space="preserve"> 4 years of Automotive and Aerial Robotics R&amp;D </w:t>
      </w:r>
      <w:r w:rsidR="00A139DB" w:rsidRPr="0082774C">
        <w:rPr>
          <w:rFonts w:ascii="Gotham Book" w:hAnsi="Gotham Book"/>
          <w:sz w:val="22"/>
          <w:szCs w:val="22"/>
        </w:rPr>
        <w:t>e</w:t>
      </w:r>
      <w:r w:rsidR="00274BB5" w:rsidRPr="0082774C">
        <w:rPr>
          <w:rFonts w:ascii="Gotham Book" w:hAnsi="Gotham Book"/>
          <w:sz w:val="22"/>
          <w:szCs w:val="22"/>
        </w:rPr>
        <w:t xml:space="preserve">xperience. I am seeking internships and </w:t>
      </w:r>
      <w:r w:rsidR="00A139DB" w:rsidRPr="0082774C">
        <w:rPr>
          <w:rFonts w:ascii="Gotham Book" w:hAnsi="Gotham Book"/>
          <w:sz w:val="22"/>
          <w:szCs w:val="22"/>
        </w:rPr>
        <w:t>full-time</w:t>
      </w:r>
      <w:r w:rsidR="00274BB5" w:rsidRPr="0082774C">
        <w:rPr>
          <w:rFonts w:ascii="Gotham Book" w:hAnsi="Gotham Book"/>
          <w:sz w:val="22"/>
          <w:szCs w:val="22"/>
        </w:rPr>
        <w:t xml:space="preserve"> control systems engineering positions in the automotive and aerospace industries.</w:t>
      </w:r>
    </w:p>
    <w:p w14:paraId="088F2202" w14:textId="76185268" w:rsidR="00CA2853" w:rsidRPr="00CA2853" w:rsidRDefault="00CA2853" w:rsidP="00AA7D1A">
      <w:pPr>
        <w:pStyle w:val="Header"/>
        <w:tabs>
          <w:tab w:val="clear" w:pos="4680"/>
          <w:tab w:val="clear" w:pos="9360"/>
          <w:tab w:val="center" w:pos="1170"/>
          <w:tab w:val="left" w:pos="1440"/>
        </w:tabs>
        <w:jc w:val="both"/>
        <w:rPr>
          <w:rFonts w:ascii="Gotham Book" w:hAnsi="Gotham Book"/>
          <w:sz w:val="8"/>
          <w:szCs w:val="8"/>
        </w:rPr>
      </w:pPr>
    </w:p>
    <w:p w14:paraId="1E1E6784" w14:textId="3302D994" w:rsidR="00CA2853" w:rsidRPr="00734242" w:rsidRDefault="00CA2853" w:rsidP="00AA7D1A">
      <w:pPr>
        <w:pStyle w:val="Header"/>
        <w:tabs>
          <w:tab w:val="clear" w:pos="4680"/>
          <w:tab w:val="clear" w:pos="9360"/>
          <w:tab w:val="center" w:pos="1170"/>
          <w:tab w:val="left" w:pos="1440"/>
        </w:tabs>
        <w:jc w:val="both"/>
        <w:rPr>
          <w:rFonts w:ascii="Gotham Book" w:hAnsi="Gotham Book"/>
          <w:sz w:val="32"/>
          <w:szCs w:val="32"/>
        </w:rPr>
      </w:pPr>
      <w:bookmarkStart w:id="0" w:name="_Hlk19540961"/>
      <w:r w:rsidRPr="00734242">
        <w:rPr>
          <w:rFonts w:ascii="Gotham Book" w:hAnsi="Gotham Book"/>
          <w:b/>
          <w:sz w:val="32"/>
          <w:szCs w:val="32"/>
        </w:rPr>
        <w:t>E</w:t>
      </w:r>
      <w:r w:rsidRPr="00734242">
        <w:rPr>
          <w:rFonts w:ascii="Gotham Book" w:hAnsi="Gotham Book"/>
          <w:b/>
          <w:spacing w:val="-3"/>
          <w:sz w:val="32"/>
          <w:szCs w:val="32"/>
        </w:rPr>
        <w:t>xperience</w:t>
      </w:r>
      <w:bookmarkStart w:id="1" w:name="_GoBack"/>
      <w:bookmarkEnd w:id="1"/>
    </w:p>
    <w:p w14:paraId="0B742E12" w14:textId="77777777" w:rsidR="007C4C8B" w:rsidRPr="00CA2853" w:rsidRDefault="007C4C8B" w:rsidP="007C4C8B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2"/>
          <w:szCs w:val="2"/>
        </w:rPr>
      </w:pPr>
    </w:p>
    <w:p w14:paraId="03180F95" w14:textId="77777777" w:rsidR="007C4C8B" w:rsidRPr="00734242" w:rsidRDefault="007C4C8B" w:rsidP="007C4C8B">
      <w:pPr>
        <w:spacing w:line="276" w:lineRule="auto"/>
        <w:ind w:left="2160" w:hanging="2160"/>
        <w:jc w:val="both"/>
        <w:rPr>
          <w:rFonts w:ascii="Gotham Book" w:hAnsi="Gotham Book"/>
          <w:sz w:val="4"/>
          <w:szCs w:val="4"/>
        </w:rPr>
      </w:pPr>
    </w:p>
    <w:bookmarkEnd w:id="0"/>
    <w:p w14:paraId="420BCEAF" w14:textId="19C7036B" w:rsidR="00A32038" w:rsidRDefault="00A32038" w:rsidP="00CA2853">
      <w:pPr>
        <w:pStyle w:val="NormalWeb"/>
        <w:spacing w:before="0" w:beforeAutospacing="0" w:after="0" w:afterAutospacing="0"/>
      </w:pPr>
      <w:r w:rsidRPr="00CA2853">
        <w:rPr>
          <w:rFonts w:ascii="Calibri" w:eastAsia="+mn-ea" w:hAnsi="Calibri" w:cs="+mn-cs"/>
          <w:b/>
          <w:bCs/>
          <w:color w:val="000000"/>
          <w:kern w:val="24"/>
        </w:rPr>
        <w:t xml:space="preserve">Research Assistant - Aerial Swarm Robotics </w:t>
      </w:r>
      <w:r w:rsidRPr="00CA2853">
        <w:rPr>
          <w:rFonts w:ascii="Calibri" w:eastAsia="+mn-ea" w:hAnsi="Calibri" w:cs="+mn-cs"/>
          <w:b/>
          <w:bCs/>
          <w:color w:val="000000"/>
          <w:kern w:val="24"/>
        </w:rPr>
        <w:tab/>
      </w:r>
      <w:r w:rsidR="00CA2853">
        <w:rPr>
          <w:rFonts w:ascii="Calibri" w:eastAsia="+mn-ea" w:hAnsi="Calibri" w:cs="+mn-cs"/>
          <w:b/>
          <w:bCs/>
          <w:color w:val="000000"/>
          <w:kern w:val="24"/>
        </w:rPr>
        <w:tab/>
      </w:r>
      <w:r w:rsidR="00CA2853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CA2853">
        <w:rPr>
          <w:rFonts w:ascii="Calibri" w:eastAsia="+mn-ea" w:hAnsi="Calibri" w:cs="+mn-cs"/>
          <w:b/>
          <w:bCs/>
          <w:color w:val="000000"/>
          <w:kern w:val="24"/>
        </w:rPr>
        <w:tab/>
      </w:r>
      <w:r w:rsidR="00CA2853" w:rsidRPr="00CA2853">
        <w:rPr>
          <w:rFonts w:ascii="Calibri" w:eastAsia="+mn-ea" w:hAnsi="Calibri" w:cs="+mn-cs"/>
          <w:b/>
          <w:bCs/>
          <w:color w:val="000000"/>
          <w:kern w:val="24"/>
        </w:rPr>
        <w:t xml:space="preserve">     </w:t>
      </w:r>
      <w:r w:rsidR="00CA2853">
        <w:rPr>
          <w:rFonts w:ascii="Calibri" w:eastAsia="+mn-ea" w:hAnsi="Calibri" w:cs="+mn-cs"/>
          <w:b/>
          <w:bCs/>
          <w:color w:val="000000"/>
          <w:kern w:val="24"/>
        </w:rPr>
        <w:tab/>
        <w:t xml:space="preserve">     </w:t>
      </w:r>
      <w:r w:rsidRPr="00CA2853">
        <w:rPr>
          <w:rFonts w:ascii="Calibri" w:eastAsia="+mn-ea" w:hAnsi="Calibri" w:cs="+mn-cs"/>
          <w:b/>
          <w:bCs/>
          <w:color w:val="000000"/>
          <w:kern w:val="24"/>
        </w:rPr>
        <w:t>Jun</w:t>
      </w:r>
      <w:r w:rsidR="00CA2853" w:rsidRPr="00CA2853">
        <w:rPr>
          <w:rFonts w:ascii="Calibri" w:eastAsia="+mn-ea" w:hAnsi="Calibri" w:cs="+mn-cs"/>
          <w:b/>
          <w:bCs/>
          <w:color w:val="000000"/>
          <w:kern w:val="24"/>
        </w:rPr>
        <w:t xml:space="preserve"> 2018 – Present</w:t>
      </w:r>
      <w:r w:rsidR="007B1461">
        <w:rPr>
          <w:rFonts w:ascii="Calibri" w:eastAsia="+mn-ea" w:hAnsi="Calibri" w:cs="+mn-cs"/>
          <w:b/>
          <w:bCs/>
          <w:color w:val="000000"/>
          <w:kern w:val="24"/>
        </w:rPr>
        <w:t xml:space="preserve"> (&gt;1 Yr</w:t>
      </w:r>
      <w:r w:rsidR="00734242">
        <w:rPr>
          <w:rFonts w:ascii="Calibri" w:eastAsia="+mn-ea" w:hAnsi="Calibri" w:cs="+mn-cs"/>
          <w:b/>
          <w:bCs/>
          <w:color w:val="000000"/>
          <w:kern w:val="24"/>
        </w:rPr>
        <w:t>.</w:t>
      </w:r>
      <w:r w:rsidR="007B1461">
        <w:rPr>
          <w:rFonts w:ascii="Calibri" w:eastAsia="+mn-ea" w:hAnsi="Calibri" w:cs="+mn-cs"/>
          <w:b/>
          <w:bCs/>
          <w:color w:val="000000"/>
          <w:kern w:val="24"/>
        </w:rPr>
        <w:t>)</w:t>
      </w:r>
    </w:p>
    <w:p w14:paraId="5A04ED3C" w14:textId="77777777" w:rsidR="00A32038" w:rsidRDefault="00A32038" w:rsidP="00CA2853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i/>
          <w:iCs/>
          <w:color w:val="000000"/>
          <w:kern w:val="24"/>
        </w:rPr>
        <w:t>University of New Hampshire</w:t>
      </w:r>
    </w:p>
    <w:p w14:paraId="20969739" w14:textId="7FCAB724" w:rsidR="007B1461" w:rsidRPr="007B1461" w:rsidRDefault="00DA2C46" w:rsidP="00734242">
      <w:pPr>
        <w:numPr>
          <w:ilvl w:val="0"/>
          <w:numId w:val="12"/>
        </w:numPr>
        <w:tabs>
          <w:tab w:val="clear" w:pos="720"/>
          <w:tab w:val="left" w:pos="360"/>
        </w:tabs>
        <w:ind w:left="360" w:right="180" w:hanging="180"/>
        <w:contextualSpacing/>
        <w:jc w:val="both"/>
        <w:rPr>
          <w:szCs w:val="24"/>
        </w:rPr>
      </w:pPr>
      <w:r w:rsidRPr="00DA2C46">
        <w:rPr>
          <w:rFonts w:ascii="Calibri" w:eastAsia="+mn-ea" w:hAnsi="Calibri" w:cs="+mn-cs"/>
          <w:color w:val="000000"/>
          <w:kern w:val="24"/>
        </w:rPr>
        <w:t>Utilizing quadrotor UAV platforms for adaptive controller development, swarm optimization applications, and satellite dynamics and control studies.</w:t>
      </w:r>
    </w:p>
    <w:p w14:paraId="7A695FB7" w14:textId="1B84D578" w:rsidR="00DA2C46" w:rsidRDefault="00DA2C46" w:rsidP="00734242">
      <w:pPr>
        <w:numPr>
          <w:ilvl w:val="0"/>
          <w:numId w:val="12"/>
        </w:numPr>
        <w:tabs>
          <w:tab w:val="clear" w:pos="720"/>
          <w:tab w:val="left" w:pos="360"/>
        </w:tabs>
        <w:ind w:left="360" w:right="180" w:hanging="180"/>
        <w:contextualSpacing/>
        <w:jc w:val="both"/>
        <w:rPr>
          <w:szCs w:val="24"/>
        </w:rPr>
      </w:pPr>
      <w:r w:rsidRPr="00DA2C46">
        <w:rPr>
          <w:rFonts w:ascii="Calibri" w:eastAsia="+mn-ea" w:hAnsi="Calibri" w:cs="+mn-cs"/>
          <w:color w:val="000000"/>
          <w:kern w:val="24"/>
        </w:rPr>
        <w:t>Currently developing MIMO, Adaptive Nonlinear Model Predictive Position Controller in dual loop with Nonlinear Sliding Mode Attitude Controller</w:t>
      </w:r>
    </w:p>
    <w:p w14:paraId="51FE2726" w14:textId="1E30AC62" w:rsidR="00DA2C46" w:rsidRPr="007B1461" w:rsidRDefault="00DA2C46" w:rsidP="007B1461">
      <w:pPr>
        <w:tabs>
          <w:tab w:val="left" w:pos="360"/>
        </w:tabs>
        <w:contextualSpacing/>
        <w:rPr>
          <w:sz w:val="8"/>
          <w:szCs w:val="8"/>
        </w:rPr>
      </w:pPr>
    </w:p>
    <w:p w14:paraId="7B581A67" w14:textId="7D09A5F5" w:rsidR="007B1461" w:rsidRDefault="007B1461" w:rsidP="007B1461">
      <w:pPr>
        <w:pStyle w:val="NormalWeb"/>
        <w:spacing w:before="0" w:beforeAutospacing="0" w:after="0" w:afterAutospacing="0"/>
      </w:pPr>
      <w:r>
        <w:rPr>
          <w:rFonts w:ascii="Calibri" w:eastAsia="+mn-ea" w:hAnsi="Calibri" w:cs="+mn-cs"/>
          <w:b/>
          <w:bCs/>
          <w:color w:val="000000"/>
          <w:kern w:val="24"/>
        </w:rPr>
        <w:t>Vi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siting Research Assistant - Aerial Swarm Robotics  </w:t>
      </w:r>
      <w:r w:rsidRPr="00CA2853"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  <w:t xml:space="preserve">  </w:t>
      </w:r>
      <w:r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  <w:t xml:space="preserve"> </w:t>
      </w:r>
      <w:r w:rsidRPr="00CA2853">
        <w:rPr>
          <w:rFonts w:ascii="Calibri" w:eastAsia="+mn-ea" w:hAnsi="Calibri" w:cs="+mn-cs"/>
          <w:b/>
          <w:bCs/>
          <w:color w:val="000000"/>
          <w:kern w:val="24"/>
        </w:rPr>
        <w:t>J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an </w:t>
      </w:r>
      <w:r w:rsidRPr="00CA2853">
        <w:rPr>
          <w:rFonts w:ascii="Calibri" w:eastAsia="+mn-ea" w:hAnsi="Calibri" w:cs="+mn-cs"/>
          <w:b/>
          <w:bCs/>
          <w:color w:val="000000"/>
          <w:kern w:val="24"/>
        </w:rPr>
        <w:t xml:space="preserve">2018 – </w:t>
      </w:r>
      <w:r>
        <w:rPr>
          <w:rFonts w:ascii="Calibri" w:eastAsia="+mn-ea" w:hAnsi="Calibri" w:cs="+mn-cs"/>
          <w:b/>
          <w:bCs/>
          <w:color w:val="000000"/>
          <w:kern w:val="24"/>
        </w:rPr>
        <w:t>Feb 2018 (1 Mo</w:t>
      </w:r>
      <w:r w:rsidR="00734242">
        <w:rPr>
          <w:rFonts w:ascii="Calibri" w:eastAsia="+mn-ea" w:hAnsi="Calibri" w:cs="+mn-cs"/>
          <w:b/>
          <w:bCs/>
          <w:color w:val="000000"/>
          <w:kern w:val="24"/>
        </w:rPr>
        <w:t>.</w:t>
      </w:r>
      <w:r>
        <w:rPr>
          <w:rFonts w:ascii="Calibri" w:eastAsia="+mn-ea" w:hAnsi="Calibri" w:cs="+mn-cs"/>
          <w:b/>
          <w:bCs/>
          <w:color w:val="000000"/>
          <w:kern w:val="24"/>
        </w:rPr>
        <w:t>)</w:t>
      </w:r>
    </w:p>
    <w:p w14:paraId="3142951D" w14:textId="77777777" w:rsidR="007B1461" w:rsidRPr="007B1461" w:rsidRDefault="007B1461" w:rsidP="007B1461">
      <w:pPr>
        <w:tabs>
          <w:tab w:val="left" w:pos="360"/>
        </w:tabs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</w:pPr>
      <w:r w:rsidRPr="007B1461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  <w:t>University of Melbourne</w:t>
      </w:r>
    </w:p>
    <w:p w14:paraId="3876400F" w14:textId="77777777" w:rsidR="007B1461" w:rsidRPr="007B1461" w:rsidRDefault="007B1461" w:rsidP="00734242">
      <w:pPr>
        <w:numPr>
          <w:ilvl w:val="0"/>
          <w:numId w:val="12"/>
        </w:numPr>
        <w:tabs>
          <w:tab w:val="clear" w:pos="720"/>
          <w:tab w:val="left" w:pos="36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>Developed MATLAB classes for managing quadrotor swarm information and facilitating communication between ROS and Vicon motion capture servers</w:t>
      </w:r>
    </w:p>
    <w:p w14:paraId="2B8445A9" w14:textId="77777777" w:rsidR="007B1461" w:rsidRPr="007B1461" w:rsidRDefault="007B1461" w:rsidP="00734242">
      <w:pPr>
        <w:numPr>
          <w:ilvl w:val="0"/>
          <w:numId w:val="12"/>
        </w:numPr>
        <w:tabs>
          <w:tab w:val="clear" w:pos="720"/>
          <w:tab w:val="left" w:pos="36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>Built and validated 7 quadrotors for coordinated, multi-vehicle flights</w:t>
      </w:r>
    </w:p>
    <w:p w14:paraId="0C711F71" w14:textId="77777777" w:rsidR="007B1461" w:rsidRPr="007B1461" w:rsidRDefault="007B1461" w:rsidP="00734242">
      <w:pPr>
        <w:numPr>
          <w:ilvl w:val="0"/>
          <w:numId w:val="12"/>
        </w:numPr>
        <w:tabs>
          <w:tab w:val="clear" w:pos="720"/>
          <w:tab w:val="left" w:pos="36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>Parametrized and implemented highly dynamic multi-vehicle flight paths on a 5 multirotor test platform</w:t>
      </w:r>
    </w:p>
    <w:p w14:paraId="4C51DB55" w14:textId="28491F24" w:rsidR="00DA2C46" w:rsidRPr="007B1461" w:rsidRDefault="00DA2C46" w:rsidP="007B1461">
      <w:pPr>
        <w:tabs>
          <w:tab w:val="left" w:pos="360"/>
        </w:tabs>
        <w:contextualSpacing/>
        <w:rPr>
          <w:sz w:val="8"/>
          <w:szCs w:val="8"/>
        </w:rPr>
      </w:pPr>
    </w:p>
    <w:p w14:paraId="2983B1A4" w14:textId="3835AA5A" w:rsidR="007B1461" w:rsidRPr="007B1461" w:rsidRDefault="007B1461" w:rsidP="007B1461">
      <w:pPr>
        <w:pStyle w:val="NormalWeb"/>
        <w:spacing w:before="0" w:beforeAutospacing="0" w:after="0" w:afterAutospacing="0"/>
        <w:rPr>
          <w:rFonts w:ascii="Calibri" w:eastAsia="+mn-ea" w:hAnsi="Calibri" w:cs="+mn-cs"/>
          <w:b/>
          <w:bCs/>
          <w:color w:val="000000"/>
          <w:kern w:val="24"/>
        </w:rPr>
      </w:pPr>
      <w:r w:rsidRPr="007B1461">
        <w:rPr>
          <w:rFonts w:ascii="Calibri" w:eastAsia="+mn-ea" w:hAnsi="Calibri" w:cs="+mn-cs"/>
          <w:b/>
          <w:bCs/>
          <w:color w:val="000000"/>
          <w:kern w:val="24"/>
        </w:rPr>
        <w:t>Computer Vision and Control Software Intern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="00734242">
        <w:rPr>
          <w:rFonts w:ascii="Calibri" w:eastAsia="+mn-ea" w:hAnsi="Calibri" w:cs="+mn-cs"/>
          <w:b/>
          <w:bCs/>
          <w:color w:val="000000"/>
          <w:kern w:val="24"/>
        </w:rPr>
        <w:t xml:space="preserve"> 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 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</w:t>
      </w:r>
      <w:r>
        <w:rPr>
          <w:rFonts w:ascii="Calibri" w:eastAsia="+mn-ea" w:hAnsi="Calibri" w:cs="+mn-cs"/>
          <w:b/>
          <w:bCs/>
          <w:color w:val="000000"/>
          <w:kern w:val="24"/>
        </w:rPr>
        <w:t>Jun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2018 – </w:t>
      </w:r>
      <w:r>
        <w:rPr>
          <w:rFonts w:ascii="Calibri" w:eastAsia="+mn-ea" w:hAnsi="Calibri" w:cs="+mn-cs"/>
          <w:b/>
          <w:bCs/>
          <w:color w:val="000000"/>
          <w:kern w:val="24"/>
        </w:rPr>
        <w:t>Jul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2018 (</w:t>
      </w:r>
      <w:r>
        <w:rPr>
          <w:rFonts w:ascii="Calibri" w:eastAsia="+mn-ea" w:hAnsi="Calibri" w:cs="+mn-cs"/>
          <w:b/>
          <w:bCs/>
          <w:color w:val="000000"/>
          <w:kern w:val="24"/>
        </w:rPr>
        <w:t>2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Mo</w:t>
      </w:r>
      <w:r w:rsidR="00734242">
        <w:rPr>
          <w:rFonts w:ascii="Calibri" w:eastAsia="+mn-ea" w:hAnsi="Calibri" w:cs="+mn-cs"/>
          <w:b/>
          <w:bCs/>
          <w:color w:val="000000"/>
          <w:kern w:val="24"/>
        </w:rPr>
        <w:t>.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>)</w:t>
      </w:r>
    </w:p>
    <w:p w14:paraId="25DEFFE1" w14:textId="77777777" w:rsidR="007B1461" w:rsidRPr="007B1461" w:rsidRDefault="007B1461" w:rsidP="007B1461">
      <w:pPr>
        <w:tabs>
          <w:tab w:val="left" w:pos="360"/>
        </w:tabs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</w:pPr>
      <w:r w:rsidRPr="007B1461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  <w:t>DEKA Research and Development</w:t>
      </w:r>
    </w:p>
    <w:p w14:paraId="3FBBA153" w14:textId="77777777" w:rsidR="007B1461" w:rsidRDefault="007B1461" w:rsidP="00734242">
      <w:pPr>
        <w:numPr>
          <w:ilvl w:val="0"/>
          <w:numId w:val="14"/>
        </w:numPr>
        <w:tabs>
          <w:tab w:val="clear" w:pos="720"/>
          <w:tab w:val="num" w:pos="36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>Developed a computer vision algorithm and experimental testing rig capable of sensing micro-liter pump actuations of various working fluids.</w:t>
      </w:r>
    </w:p>
    <w:p w14:paraId="5C729D1F" w14:textId="02A99B68" w:rsidR="007B1461" w:rsidRPr="007B1461" w:rsidRDefault="007B1461" w:rsidP="00734242">
      <w:pPr>
        <w:numPr>
          <w:ilvl w:val="0"/>
          <w:numId w:val="14"/>
        </w:numPr>
        <w:tabs>
          <w:tab w:val="clear" w:pos="720"/>
          <w:tab w:val="num" w:pos="36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>Designed and conducted experiments to verify the performance of a model-based controller for an innovative medical device.</w:t>
      </w:r>
    </w:p>
    <w:p w14:paraId="563A42E3" w14:textId="77777777" w:rsidR="007B1461" w:rsidRPr="007B1461" w:rsidRDefault="007B1461" w:rsidP="007B1461">
      <w:pPr>
        <w:tabs>
          <w:tab w:val="left" w:pos="360"/>
        </w:tabs>
        <w:contextualSpacing/>
        <w:rPr>
          <w:sz w:val="8"/>
          <w:szCs w:val="8"/>
        </w:rPr>
      </w:pPr>
    </w:p>
    <w:p w14:paraId="1424E1E6" w14:textId="7DD515C2" w:rsidR="007B1461" w:rsidRPr="007B1461" w:rsidRDefault="007B1461" w:rsidP="007B1461">
      <w:pPr>
        <w:pStyle w:val="NormalWeb"/>
        <w:spacing w:before="0" w:beforeAutospacing="0" w:after="0" w:afterAutospacing="0"/>
        <w:rPr>
          <w:rFonts w:ascii="Calibri" w:eastAsia="+mn-ea" w:hAnsi="Calibri" w:cs="+mn-cs"/>
          <w:b/>
          <w:bCs/>
          <w:color w:val="000000"/>
          <w:kern w:val="24"/>
        </w:rPr>
      </w:pPr>
      <w:r w:rsidRPr="007B1461">
        <w:rPr>
          <w:rFonts w:ascii="Calibri" w:eastAsia="+mn-ea" w:hAnsi="Calibri" w:cs="+mn-cs"/>
          <w:b/>
          <w:bCs/>
          <w:color w:val="000000"/>
          <w:kern w:val="24"/>
        </w:rPr>
        <w:t>Powertrain Control Software Intern/Research Assistant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                </w:t>
      </w:r>
      <w:r>
        <w:rPr>
          <w:rFonts w:ascii="Calibri" w:eastAsia="+mn-ea" w:hAnsi="Calibri" w:cs="+mn-cs"/>
          <w:b/>
          <w:bCs/>
          <w:color w:val="000000"/>
          <w:kern w:val="24"/>
        </w:rPr>
        <w:t>Jun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201</w:t>
      </w:r>
      <w:r>
        <w:rPr>
          <w:rFonts w:ascii="Calibri" w:eastAsia="+mn-ea" w:hAnsi="Calibri" w:cs="+mn-cs"/>
          <w:b/>
          <w:bCs/>
          <w:color w:val="000000"/>
          <w:kern w:val="24"/>
        </w:rPr>
        <w:t>7 - Jan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2018 (</w:t>
      </w:r>
      <w:r>
        <w:rPr>
          <w:rFonts w:ascii="Calibri" w:eastAsia="+mn-ea" w:hAnsi="Calibri" w:cs="+mn-cs"/>
          <w:b/>
          <w:bCs/>
          <w:color w:val="000000"/>
          <w:kern w:val="24"/>
        </w:rPr>
        <w:t>8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Mo</w:t>
      </w:r>
      <w:r w:rsidR="00734242">
        <w:rPr>
          <w:rFonts w:ascii="Calibri" w:eastAsia="+mn-ea" w:hAnsi="Calibri" w:cs="+mn-cs"/>
          <w:b/>
          <w:bCs/>
          <w:color w:val="000000"/>
          <w:kern w:val="24"/>
        </w:rPr>
        <w:t>.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>)</w:t>
      </w:r>
    </w:p>
    <w:p w14:paraId="7C11A627" w14:textId="77777777" w:rsidR="007B1461" w:rsidRPr="007B1461" w:rsidRDefault="007B1461" w:rsidP="007B1461">
      <w:pPr>
        <w:contextualSpacing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  <w:t xml:space="preserve">Mercedes-Benz R&amp;D NA/Technische Universität Darmstadt </w:t>
      </w:r>
    </w:p>
    <w:p w14:paraId="71CC3200" w14:textId="77777777" w:rsidR="007B1461" w:rsidRPr="007B1461" w:rsidRDefault="007B1461" w:rsidP="00734242">
      <w:pPr>
        <w:numPr>
          <w:ilvl w:val="0"/>
          <w:numId w:val="14"/>
        </w:numPr>
        <w:tabs>
          <w:tab w:val="clear" w:pos="720"/>
          <w:tab w:val="num" w:pos="360"/>
          <w:tab w:val="left" w:pos="1062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 xml:space="preserve">Developed driving simulator control algorithms (Model Predictive Control and Classical Washout) </w:t>
      </w:r>
    </w:p>
    <w:p w14:paraId="44FF7251" w14:textId="77777777" w:rsidR="007B1461" w:rsidRDefault="007B1461" w:rsidP="00734242">
      <w:pPr>
        <w:numPr>
          <w:ilvl w:val="0"/>
          <w:numId w:val="14"/>
        </w:numPr>
        <w:tabs>
          <w:tab w:val="clear" w:pos="720"/>
          <w:tab w:val="num" w:pos="360"/>
          <w:tab w:val="left" w:pos="1062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>Coordinated a subject test to study the effects of drivetrain lash and gasoline powertrain oscillation on passenger experience in autonomous driving scenarios.</w:t>
      </w:r>
    </w:p>
    <w:p w14:paraId="1A547F15" w14:textId="213CE4FE" w:rsidR="007B1461" w:rsidRDefault="007B1461" w:rsidP="00734242">
      <w:pPr>
        <w:numPr>
          <w:ilvl w:val="0"/>
          <w:numId w:val="14"/>
        </w:numPr>
        <w:tabs>
          <w:tab w:val="clear" w:pos="720"/>
          <w:tab w:val="num" w:pos="360"/>
          <w:tab w:val="left" w:pos="1062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B1461">
        <w:rPr>
          <w:rFonts w:ascii="Calibri" w:eastAsia="+mn-ea" w:hAnsi="Calibri" w:cs="+mn-cs"/>
          <w:color w:val="000000"/>
          <w:kern w:val="24"/>
        </w:rPr>
        <w:t>Applied driving simulator research results to control software in conventional V6, V8 and V12 gasoline engines and mild-hybrid I6 gasoline engines.</w:t>
      </w:r>
    </w:p>
    <w:p w14:paraId="330AC03F" w14:textId="77777777" w:rsidR="00734242" w:rsidRPr="007B1461" w:rsidRDefault="00734242" w:rsidP="00734242">
      <w:pPr>
        <w:tabs>
          <w:tab w:val="left" w:pos="360"/>
        </w:tabs>
        <w:contextualSpacing/>
        <w:rPr>
          <w:sz w:val="8"/>
          <w:szCs w:val="8"/>
        </w:rPr>
      </w:pPr>
    </w:p>
    <w:p w14:paraId="3E7DF034" w14:textId="4CF95061" w:rsidR="00734242" w:rsidRPr="007B1461" w:rsidRDefault="00734242" w:rsidP="00734242">
      <w:pPr>
        <w:pStyle w:val="NormalWeb"/>
        <w:spacing w:before="0" w:beforeAutospacing="0" w:after="0" w:afterAutospacing="0"/>
        <w:rPr>
          <w:rFonts w:ascii="Calibri" w:eastAsia="+mn-ea" w:hAnsi="Calibri" w:cs="+mn-cs"/>
          <w:b/>
          <w:bCs/>
          <w:color w:val="000000"/>
          <w:kern w:val="24"/>
        </w:rPr>
      </w:pPr>
      <w:r w:rsidRPr="00734242">
        <w:rPr>
          <w:rFonts w:ascii="Calibri" w:eastAsia="+mn-ea" w:hAnsi="Calibri" w:cs="+mn-cs"/>
          <w:b/>
          <w:bCs/>
          <w:color w:val="000000"/>
          <w:kern w:val="24"/>
        </w:rPr>
        <w:t>Chief Vehicle Controls Engineer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                 </w:t>
      </w:r>
      <w:r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  <w:t xml:space="preserve">           Aug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201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6 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- </w:t>
      </w:r>
      <w:r>
        <w:rPr>
          <w:rFonts w:ascii="Calibri" w:eastAsia="+mn-ea" w:hAnsi="Calibri" w:cs="+mn-cs"/>
          <w:b/>
          <w:bCs/>
          <w:color w:val="000000"/>
          <w:kern w:val="24"/>
        </w:rPr>
        <w:t>May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201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7 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>(</w:t>
      </w:r>
      <w:r>
        <w:rPr>
          <w:rFonts w:ascii="Calibri" w:eastAsia="+mn-ea" w:hAnsi="Calibri" w:cs="+mn-cs"/>
          <w:b/>
          <w:bCs/>
          <w:color w:val="000000"/>
          <w:kern w:val="24"/>
        </w:rPr>
        <w:t>10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Mo</w:t>
      </w:r>
      <w:r>
        <w:rPr>
          <w:rFonts w:ascii="Calibri" w:eastAsia="+mn-ea" w:hAnsi="Calibri" w:cs="+mn-cs"/>
          <w:b/>
          <w:bCs/>
          <w:color w:val="000000"/>
          <w:kern w:val="24"/>
        </w:rPr>
        <w:t>.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>)</w:t>
      </w:r>
    </w:p>
    <w:p w14:paraId="3543499C" w14:textId="77777777" w:rsidR="00734242" w:rsidRPr="00734242" w:rsidRDefault="00734242" w:rsidP="00734242">
      <w:pPr>
        <w:contextualSpacing/>
        <w:rPr>
          <w:rFonts w:ascii="Calibri" w:eastAsia="+mn-ea" w:hAnsi="Calibri" w:cs="+mn-cs"/>
          <w:color w:val="000000"/>
          <w:kern w:val="24"/>
        </w:rPr>
      </w:pPr>
      <w:r w:rsidRPr="00734242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  <w:t>UNH Precision Racing (FSAE)</w:t>
      </w:r>
    </w:p>
    <w:p w14:paraId="0CB1670E" w14:textId="18D06248" w:rsidR="00734242" w:rsidRPr="00734242" w:rsidRDefault="00734242" w:rsidP="00734242">
      <w:pPr>
        <w:numPr>
          <w:ilvl w:val="0"/>
          <w:numId w:val="14"/>
        </w:numPr>
        <w:tabs>
          <w:tab w:val="clear" w:pos="720"/>
          <w:tab w:val="num" w:pos="36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34242">
        <w:rPr>
          <w:rFonts w:ascii="Calibri" w:eastAsia="+mn-ea" w:hAnsi="Calibri" w:cs="+mn-cs"/>
          <w:color w:val="000000"/>
          <w:kern w:val="24"/>
        </w:rPr>
        <w:t>Lead a multi-disciplinary team of 5 undergraduates through the design, manufacturing, and testing stages of our vehicle’s control systems</w:t>
      </w:r>
      <w:r>
        <w:rPr>
          <w:rFonts w:ascii="Calibri" w:eastAsia="+mn-ea" w:hAnsi="Calibri" w:cs="+mn-cs"/>
          <w:color w:val="000000"/>
          <w:kern w:val="24"/>
        </w:rPr>
        <w:t>.</w:t>
      </w:r>
    </w:p>
    <w:p w14:paraId="4BBF05F9" w14:textId="77777777" w:rsidR="00734242" w:rsidRPr="007B1461" w:rsidRDefault="00734242" w:rsidP="00734242">
      <w:pPr>
        <w:tabs>
          <w:tab w:val="left" w:pos="360"/>
        </w:tabs>
        <w:contextualSpacing/>
        <w:rPr>
          <w:sz w:val="8"/>
          <w:szCs w:val="8"/>
        </w:rPr>
      </w:pPr>
    </w:p>
    <w:p w14:paraId="7A54F73F" w14:textId="519B4BE6" w:rsidR="00734242" w:rsidRPr="007B1461" w:rsidRDefault="00734242" w:rsidP="00734242">
      <w:pPr>
        <w:pStyle w:val="NormalWeb"/>
        <w:spacing w:before="0" w:beforeAutospacing="0" w:after="0" w:afterAutospacing="0"/>
        <w:rPr>
          <w:rFonts w:ascii="Calibri" w:eastAsia="+mn-ea" w:hAnsi="Calibri" w:cs="+mn-cs"/>
          <w:b/>
          <w:bCs/>
          <w:color w:val="000000"/>
          <w:kern w:val="24"/>
        </w:rPr>
      </w:pPr>
      <w:r w:rsidRPr="00734242">
        <w:rPr>
          <w:rFonts w:ascii="Calibri" w:eastAsia="+mn-ea" w:hAnsi="Calibri" w:cs="+mn-cs"/>
          <w:b/>
          <w:bCs/>
          <w:color w:val="000000"/>
          <w:kern w:val="24"/>
        </w:rPr>
        <w:t>Service Engineering Intern</w:t>
      </w:r>
      <w:r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  <w:t xml:space="preserve">            </w:t>
      </w:r>
      <w:r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</w:r>
      <w:r>
        <w:rPr>
          <w:rFonts w:ascii="Calibri" w:eastAsia="+mn-ea" w:hAnsi="Calibri" w:cs="+mn-cs"/>
          <w:b/>
          <w:bCs/>
          <w:color w:val="000000"/>
          <w:kern w:val="24"/>
        </w:rPr>
        <w:tab/>
        <w:t xml:space="preserve">       Dec 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>201</w:t>
      </w:r>
      <w:r>
        <w:rPr>
          <w:rFonts w:ascii="Calibri" w:eastAsia="+mn-ea" w:hAnsi="Calibri" w:cs="+mn-cs"/>
          <w:b/>
          <w:bCs/>
          <w:color w:val="000000"/>
          <w:kern w:val="24"/>
        </w:rPr>
        <w:t>5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 - </w:t>
      </w:r>
      <w:r>
        <w:rPr>
          <w:rFonts w:ascii="Calibri" w:eastAsia="+mn-ea" w:hAnsi="Calibri" w:cs="+mn-cs"/>
          <w:b/>
          <w:bCs/>
          <w:color w:val="000000"/>
          <w:kern w:val="24"/>
        </w:rPr>
        <w:t>Sep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 xml:space="preserve"> 201</w:t>
      </w:r>
      <w:r>
        <w:rPr>
          <w:rFonts w:ascii="Calibri" w:eastAsia="+mn-ea" w:hAnsi="Calibri" w:cs="+mn-cs"/>
          <w:b/>
          <w:bCs/>
          <w:color w:val="000000"/>
          <w:kern w:val="24"/>
        </w:rPr>
        <w:t xml:space="preserve">6 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>(</w:t>
      </w:r>
      <w:r>
        <w:rPr>
          <w:rFonts w:ascii="Calibri" w:eastAsia="+mn-ea" w:hAnsi="Calibri" w:cs="+mn-cs"/>
          <w:b/>
          <w:bCs/>
          <w:color w:val="000000"/>
          <w:kern w:val="24"/>
        </w:rPr>
        <w:t>&gt;1 Yr. Tot.</w:t>
      </w:r>
      <w:r w:rsidRPr="007B1461">
        <w:rPr>
          <w:rFonts w:ascii="Calibri" w:eastAsia="+mn-ea" w:hAnsi="Calibri" w:cs="+mn-cs"/>
          <w:b/>
          <w:bCs/>
          <w:color w:val="000000"/>
          <w:kern w:val="24"/>
        </w:rPr>
        <w:t>)</w:t>
      </w:r>
    </w:p>
    <w:p w14:paraId="38EF90C5" w14:textId="77777777" w:rsidR="00734242" w:rsidRPr="00734242" w:rsidRDefault="00734242" w:rsidP="00734242">
      <w:pPr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</w:pPr>
      <w:r w:rsidRPr="00734242">
        <w:rPr>
          <w:rFonts w:ascii="Calibri" w:eastAsia="+mn-ea" w:hAnsi="Calibri" w:cs="+mn-cs"/>
          <w:i/>
          <w:iCs/>
          <w:color w:val="000000"/>
          <w:kern w:val="24"/>
          <w:sz w:val="24"/>
          <w:szCs w:val="24"/>
        </w:rPr>
        <w:t>Mercedes-Benz USA Engineering Services</w:t>
      </w:r>
    </w:p>
    <w:p w14:paraId="4622EAEE" w14:textId="77777777" w:rsidR="00734242" w:rsidRPr="00734242" w:rsidRDefault="00734242" w:rsidP="00734242">
      <w:pPr>
        <w:numPr>
          <w:ilvl w:val="0"/>
          <w:numId w:val="14"/>
        </w:numPr>
        <w:tabs>
          <w:tab w:val="clear" w:pos="720"/>
          <w:tab w:val="num" w:pos="360"/>
        </w:tabs>
        <w:ind w:left="360" w:right="180" w:hanging="180"/>
        <w:contextualSpacing/>
        <w:jc w:val="both"/>
        <w:rPr>
          <w:rFonts w:ascii="Calibri" w:eastAsia="+mn-ea" w:hAnsi="Calibri" w:cs="+mn-cs"/>
          <w:color w:val="000000"/>
          <w:kern w:val="24"/>
        </w:rPr>
      </w:pPr>
      <w:r w:rsidRPr="00734242">
        <w:rPr>
          <w:rFonts w:ascii="Calibri" w:eastAsia="+mn-ea" w:hAnsi="Calibri" w:cs="+mn-cs"/>
          <w:color w:val="000000"/>
          <w:kern w:val="24"/>
        </w:rPr>
        <w:t xml:space="preserve">Supported several large data mining projects pertaining to customer issue management and improved time to issue resolution. </w:t>
      </w:r>
    </w:p>
    <w:p w14:paraId="1BB49923" w14:textId="77777777" w:rsidR="00734242" w:rsidRPr="00F41CCA" w:rsidRDefault="00734242" w:rsidP="00734242">
      <w:pPr>
        <w:contextualSpacing/>
        <w:rPr>
          <w:rFonts w:ascii="Calibri" w:eastAsia="+mn-ea" w:hAnsi="Calibri" w:cs="+mn-cs"/>
          <w:color w:val="000000"/>
          <w:kern w:val="24"/>
          <w:sz w:val="8"/>
          <w:szCs w:val="8"/>
        </w:rPr>
      </w:pPr>
    </w:p>
    <w:p w14:paraId="3E7DD5DD" w14:textId="4BC08032" w:rsidR="00734242" w:rsidRPr="00734242" w:rsidRDefault="00F41CCA" w:rsidP="00734242">
      <w:pPr>
        <w:pStyle w:val="Header"/>
        <w:tabs>
          <w:tab w:val="clear" w:pos="4680"/>
          <w:tab w:val="clear" w:pos="9360"/>
          <w:tab w:val="center" w:pos="1170"/>
          <w:tab w:val="left" w:pos="1440"/>
        </w:tabs>
        <w:jc w:val="both"/>
        <w:rPr>
          <w:rFonts w:ascii="Gotham Book" w:hAnsi="Gotham Book"/>
          <w:sz w:val="32"/>
          <w:szCs w:val="32"/>
        </w:rPr>
      </w:pPr>
      <w:r>
        <w:rPr>
          <w:rFonts w:ascii="Gotham Book" w:hAnsi="Gotham Book"/>
          <w:b/>
          <w:sz w:val="32"/>
          <w:szCs w:val="32"/>
        </w:rPr>
        <w:t>Education</w:t>
      </w:r>
    </w:p>
    <w:p w14:paraId="7C825CDE" w14:textId="77777777" w:rsidR="00734242" w:rsidRPr="00CA2853" w:rsidRDefault="00734242" w:rsidP="00734242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2"/>
          <w:szCs w:val="2"/>
        </w:rPr>
      </w:pPr>
    </w:p>
    <w:p w14:paraId="3031ABD5" w14:textId="77777777" w:rsidR="00734242" w:rsidRPr="00F41CCA" w:rsidRDefault="00734242" w:rsidP="00734242">
      <w:pPr>
        <w:spacing w:line="276" w:lineRule="auto"/>
        <w:ind w:left="2160" w:hanging="2160"/>
        <w:jc w:val="both"/>
        <w:rPr>
          <w:rFonts w:ascii="Gotham Book" w:hAnsi="Gotham Book"/>
          <w:sz w:val="4"/>
          <w:szCs w:val="4"/>
        </w:rPr>
      </w:pPr>
    </w:p>
    <w:p w14:paraId="72FA2B3D" w14:textId="0F41F02C" w:rsidR="00F41CCA" w:rsidRPr="00F41CCA" w:rsidRDefault="00F41CCA" w:rsidP="00F41CCA">
      <w:pPr>
        <w:tabs>
          <w:tab w:val="left" w:pos="900"/>
        </w:tabs>
        <w:spacing w:line="276" w:lineRule="auto"/>
        <w:rPr>
          <w:rFonts w:ascii="Gotham Book" w:hAnsi="Gotham Book"/>
          <w:b/>
          <w:sz w:val="24"/>
          <w:szCs w:val="24"/>
        </w:rPr>
      </w:pPr>
      <w:r w:rsidRPr="00F41CCA">
        <w:rPr>
          <w:rFonts w:ascii="Gotham Book" w:hAnsi="Gotham Book"/>
          <w:b/>
          <w:spacing w:val="-2"/>
          <w:sz w:val="24"/>
          <w:szCs w:val="24"/>
        </w:rPr>
        <w:t>B</w:t>
      </w:r>
      <w:r w:rsidRPr="00F41CCA">
        <w:rPr>
          <w:rFonts w:ascii="Gotham Book" w:hAnsi="Gotham Book"/>
          <w:b/>
          <w:spacing w:val="-1"/>
          <w:sz w:val="24"/>
          <w:szCs w:val="24"/>
        </w:rPr>
        <w:t>.S</w:t>
      </w:r>
      <w:r w:rsidRPr="00F41CCA">
        <w:rPr>
          <w:rFonts w:ascii="Gotham Book" w:hAnsi="Gotham Book"/>
          <w:b/>
          <w:sz w:val="24"/>
          <w:szCs w:val="24"/>
        </w:rPr>
        <w:t>,</w:t>
      </w:r>
      <w:r w:rsidRPr="00F41CCA">
        <w:rPr>
          <w:rFonts w:ascii="Gotham Book" w:hAnsi="Gotham Book"/>
          <w:b/>
          <w:spacing w:val="4"/>
          <w:sz w:val="24"/>
          <w:szCs w:val="24"/>
        </w:rPr>
        <w:t xml:space="preserve"> </w:t>
      </w:r>
      <w:r w:rsidRPr="00F41CCA">
        <w:rPr>
          <w:rFonts w:ascii="Gotham Book" w:hAnsi="Gotham Book"/>
          <w:b/>
          <w:spacing w:val="-2"/>
          <w:sz w:val="24"/>
          <w:szCs w:val="24"/>
        </w:rPr>
        <w:t>Mechanical Engineering</w:t>
      </w:r>
      <w:r w:rsidRPr="00F41CCA">
        <w:rPr>
          <w:rFonts w:ascii="Gotham Book" w:hAnsi="Gotham Book"/>
          <w:i/>
          <w:sz w:val="24"/>
          <w:szCs w:val="24"/>
        </w:rPr>
        <w:t xml:space="preserve">                </w:t>
      </w:r>
      <w:r w:rsidRPr="00F41CCA">
        <w:rPr>
          <w:rFonts w:ascii="Gotham Book" w:hAnsi="Gotham Book"/>
          <w:i/>
          <w:sz w:val="24"/>
          <w:szCs w:val="24"/>
        </w:rPr>
        <w:tab/>
      </w:r>
      <w:r w:rsidRPr="00F41CCA">
        <w:rPr>
          <w:rFonts w:ascii="Gotham Book" w:hAnsi="Gotham Book"/>
          <w:i/>
          <w:sz w:val="24"/>
          <w:szCs w:val="24"/>
        </w:rPr>
        <w:tab/>
      </w:r>
      <w:r w:rsidRPr="00F41CCA">
        <w:rPr>
          <w:rFonts w:ascii="Gotham Book" w:hAnsi="Gotham Book"/>
          <w:i/>
          <w:sz w:val="24"/>
          <w:szCs w:val="24"/>
        </w:rPr>
        <w:tab/>
      </w:r>
      <w:r w:rsidRPr="00F41CCA">
        <w:rPr>
          <w:rFonts w:ascii="Gotham Book" w:hAnsi="Gotham Book"/>
          <w:i/>
          <w:sz w:val="24"/>
          <w:szCs w:val="24"/>
        </w:rPr>
        <w:tab/>
      </w:r>
      <w:r w:rsidRPr="00F41CCA">
        <w:rPr>
          <w:rFonts w:ascii="Gotham Book" w:hAnsi="Gotham Book"/>
          <w:i/>
          <w:sz w:val="24"/>
          <w:szCs w:val="24"/>
        </w:rPr>
        <w:tab/>
      </w:r>
      <w:r>
        <w:rPr>
          <w:rFonts w:ascii="Gotham Book" w:hAnsi="Gotham Book"/>
          <w:i/>
          <w:sz w:val="24"/>
          <w:szCs w:val="24"/>
        </w:rPr>
        <w:tab/>
      </w:r>
      <w:r w:rsidRPr="00F41CCA">
        <w:rPr>
          <w:rFonts w:ascii="Gotham Book" w:hAnsi="Gotham Book"/>
          <w:i/>
          <w:sz w:val="24"/>
          <w:szCs w:val="24"/>
        </w:rPr>
        <w:t xml:space="preserve">  </w:t>
      </w:r>
      <w:r>
        <w:rPr>
          <w:rFonts w:ascii="Gotham Book" w:hAnsi="Gotham Book"/>
          <w:i/>
          <w:sz w:val="24"/>
          <w:szCs w:val="24"/>
        </w:rPr>
        <w:t xml:space="preserve">           </w:t>
      </w:r>
      <w:r w:rsidRPr="00F41CCA">
        <w:rPr>
          <w:rFonts w:ascii="Gotham Book" w:hAnsi="Gotham Book"/>
          <w:b/>
          <w:spacing w:val="-1"/>
          <w:sz w:val="24"/>
          <w:szCs w:val="24"/>
        </w:rPr>
        <w:t>Aug 2015 – May 2020</w:t>
      </w:r>
    </w:p>
    <w:p w14:paraId="6B256DCF" w14:textId="5A2604EB" w:rsidR="00F41CCA" w:rsidRDefault="00F41CCA" w:rsidP="00F41CCA">
      <w:pPr>
        <w:tabs>
          <w:tab w:val="left" w:pos="900"/>
        </w:tabs>
        <w:spacing w:line="276" w:lineRule="auto"/>
        <w:rPr>
          <w:rFonts w:ascii="Gotham Book" w:hAnsi="Gotham Book"/>
          <w:b/>
          <w:sz w:val="22"/>
          <w:szCs w:val="22"/>
        </w:rPr>
      </w:pPr>
      <w:r w:rsidRPr="00F41CCA">
        <w:rPr>
          <w:rFonts w:ascii="Gotham Book" w:hAnsi="Gotham Book"/>
          <w:i/>
          <w:sz w:val="22"/>
          <w:szCs w:val="22"/>
        </w:rPr>
        <w:t>University of New Hampshire</w:t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>
        <w:rPr>
          <w:rFonts w:ascii="Gotham Book" w:hAnsi="Gotham Book"/>
          <w:spacing w:val="-2"/>
          <w:sz w:val="19"/>
          <w:szCs w:val="19"/>
        </w:rPr>
        <w:tab/>
      </w:r>
      <w:r w:rsidRPr="00F41CCA">
        <w:rPr>
          <w:rFonts w:ascii="Gotham Book" w:hAnsi="Gotham Book"/>
          <w:spacing w:val="-2"/>
          <w:sz w:val="22"/>
          <w:szCs w:val="22"/>
        </w:rPr>
        <w:t xml:space="preserve">       </w:t>
      </w:r>
      <w:r>
        <w:rPr>
          <w:rFonts w:ascii="Gotham Book" w:hAnsi="Gotham Book"/>
          <w:spacing w:val="-2"/>
          <w:sz w:val="22"/>
          <w:szCs w:val="22"/>
        </w:rPr>
        <w:t xml:space="preserve">           </w:t>
      </w:r>
      <w:r w:rsidRPr="00F41CCA">
        <w:rPr>
          <w:rFonts w:ascii="Gotham Book" w:hAnsi="Gotham Book"/>
          <w:spacing w:val="-2"/>
          <w:sz w:val="22"/>
          <w:szCs w:val="22"/>
        </w:rPr>
        <w:t>G</w:t>
      </w:r>
      <w:r w:rsidRPr="00F41CCA">
        <w:rPr>
          <w:rFonts w:ascii="Gotham Book" w:hAnsi="Gotham Book"/>
          <w:sz w:val="22"/>
          <w:szCs w:val="22"/>
        </w:rPr>
        <w:t xml:space="preserve">PA: </w:t>
      </w:r>
      <w:r w:rsidRPr="00F41CCA">
        <w:rPr>
          <w:rFonts w:ascii="Gotham Book" w:hAnsi="Gotham Book"/>
          <w:b/>
          <w:sz w:val="22"/>
          <w:szCs w:val="22"/>
        </w:rPr>
        <w:t>3.71/4.0</w:t>
      </w:r>
    </w:p>
    <w:p w14:paraId="7F979D55" w14:textId="77777777" w:rsidR="00F41CCA" w:rsidRPr="00F41CCA" w:rsidRDefault="00F41CCA" w:rsidP="00F41CCA">
      <w:pPr>
        <w:tabs>
          <w:tab w:val="left" w:pos="900"/>
        </w:tabs>
        <w:spacing w:line="276" w:lineRule="auto"/>
        <w:rPr>
          <w:rFonts w:ascii="Gotham Book" w:hAnsi="Gotham Book"/>
          <w:b/>
          <w:sz w:val="8"/>
          <w:szCs w:val="8"/>
        </w:rPr>
      </w:pPr>
    </w:p>
    <w:p w14:paraId="28F4619E" w14:textId="0F61CD53" w:rsidR="00F41CCA" w:rsidRPr="00734242" w:rsidRDefault="00F41CCA" w:rsidP="00F41CCA">
      <w:pPr>
        <w:pStyle w:val="Header"/>
        <w:tabs>
          <w:tab w:val="clear" w:pos="4680"/>
          <w:tab w:val="clear" w:pos="9360"/>
          <w:tab w:val="center" w:pos="1170"/>
          <w:tab w:val="left" w:pos="1440"/>
        </w:tabs>
        <w:jc w:val="both"/>
        <w:rPr>
          <w:rFonts w:ascii="Gotham Book" w:hAnsi="Gotham Book"/>
          <w:sz w:val="32"/>
          <w:szCs w:val="32"/>
        </w:rPr>
      </w:pPr>
      <w:r>
        <w:rPr>
          <w:rFonts w:ascii="Gotham Book" w:hAnsi="Gotham Book"/>
          <w:b/>
          <w:sz w:val="32"/>
          <w:szCs w:val="32"/>
        </w:rPr>
        <w:t>Skills</w:t>
      </w:r>
    </w:p>
    <w:p w14:paraId="4251BCE5" w14:textId="77777777" w:rsidR="00F41CCA" w:rsidRPr="00CA2853" w:rsidRDefault="00F41CCA" w:rsidP="00F41CCA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2"/>
          <w:szCs w:val="2"/>
        </w:rPr>
      </w:pPr>
    </w:p>
    <w:p w14:paraId="54C87681" w14:textId="77777777" w:rsidR="00F41CCA" w:rsidRPr="00F41CCA" w:rsidRDefault="00F41CCA" w:rsidP="00F41CCA">
      <w:pPr>
        <w:spacing w:line="276" w:lineRule="auto"/>
        <w:ind w:left="2160" w:hanging="2160"/>
        <w:jc w:val="both"/>
        <w:rPr>
          <w:rFonts w:ascii="Gotham Book" w:hAnsi="Gotham Book"/>
          <w:sz w:val="4"/>
          <w:szCs w:val="4"/>
        </w:rPr>
      </w:pPr>
    </w:p>
    <w:p w14:paraId="036BBA09" w14:textId="77777777" w:rsidR="00F41CCA" w:rsidRPr="00F41CCA" w:rsidRDefault="00F41CCA" w:rsidP="00F41CCA">
      <w:pPr>
        <w:contextualSpacing/>
        <w:rPr>
          <w:rFonts w:ascii="Gotham Book" w:hAnsi="Gotham Book"/>
          <w:b/>
          <w:spacing w:val="-2"/>
          <w:sz w:val="24"/>
          <w:szCs w:val="24"/>
        </w:rPr>
      </w:pPr>
      <w:r w:rsidRPr="00F41CCA">
        <w:rPr>
          <w:rFonts w:ascii="Gotham Book" w:hAnsi="Gotham Book"/>
          <w:b/>
          <w:bCs/>
          <w:spacing w:val="-2"/>
          <w:sz w:val="24"/>
          <w:szCs w:val="24"/>
        </w:rPr>
        <w:t>Programing and Software</w:t>
      </w:r>
    </w:p>
    <w:p w14:paraId="56CC9527" w14:textId="77777777" w:rsidR="00F41CCA" w:rsidRPr="00F41CCA" w:rsidRDefault="00F41CCA" w:rsidP="00F41CCA">
      <w:pPr>
        <w:contextualSpacing/>
        <w:rPr>
          <w:rFonts w:ascii="Gotham Book" w:hAnsi="Gotham Book"/>
          <w:spacing w:val="-2"/>
        </w:rPr>
      </w:pPr>
      <w:r w:rsidRPr="00F41CCA">
        <w:rPr>
          <w:rFonts w:ascii="Gotham Book" w:hAnsi="Gotham Book"/>
          <w:spacing w:val="-2"/>
        </w:rPr>
        <w:t xml:space="preserve">Extensive experience using MATLAB, Simulink, C++, Python, SolidWorks (CSWA Certified), Excel and VBA Macros. Experience using ROS, OpenCV, Mastercam, AutoCAD Autodesk and Inventor, ETAS INCA, PowerPoint, and Word. </w:t>
      </w:r>
    </w:p>
    <w:p w14:paraId="0182E79E" w14:textId="77777777" w:rsidR="00F41CCA" w:rsidRPr="00F41CCA" w:rsidRDefault="00F41CCA" w:rsidP="00F41CCA">
      <w:pPr>
        <w:contextualSpacing/>
        <w:rPr>
          <w:rFonts w:ascii="Gotham Book" w:hAnsi="Gotham Book"/>
          <w:b/>
          <w:spacing w:val="-2"/>
          <w:sz w:val="24"/>
          <w:szCs w:val="24"/>
        </w:rPr>
      </w:pPr>
      <w:r w:rsidRPr="00F41CCA">
        <w:rPr>
          <w:rFonts w:ascii="Gotham Book" w:hAnsi="Gotham Book"/>
          <w:b/>
          <w:bCs/>
          <w:spacing w:val="-2"/>
          <w:sz w:val="24"/>
          <w:szCs w:val="24"/>
        </w:rPr>
        <w:t>Other</w:t>
      </w:r>
    </w:p>
    <w:p w14:paraId="642DD2AB" w14:textId="54FBA7F4" w:rsidR="00EE71CF" w:rsidRPr="00F41CCA" w:rsidRDefault="00F41CCA" w:rsidP="00F41CCA">
      <w:pPr>
        <w:contextualSpacing/>
        <w:rPr>
          <w:rFonts w:ascii="Gotham Book" w:hAnsi="Gotham Book"/>
          <w:spacing w:val="-2"/>
        </w:rPr>
      </w:pPr>
      <w:r w:rsidRPr="00F41CCA">
        <w:rPr>
          <w:rFonts w:ascii="Gotham Book" w:hAnsi="Gotham Book"/>
          <w:spacing w:val="-2"/>
        </w:rPr>
        <w:t>Extensive machine shop and welding experience, electronics and sensor development/debugging, practiced leader of technical/research groups of up to 100 people. Fluent English, working proficiency in German, novice Spanish.</w:t>
      </w:r>
    </w:p>
    <w:sectPr w:rsidR="00EE71CF" w:rsidRPr="00F41CCA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B89FF" w14:textId="77777777" w:rsidR="00E817EC" w:rsidRDefault="00E817EC" w:rsidP="004B61A3">
      <w:r>
        <w:separator/>
      </w:r>
    </w:p>
  </w:endnote>
  <w:endnote w:type="continuationSeparator" w:id="0">
    <w:p w14:paraId="0B2793D4" w14:textId="77777777" w:rsidR="00E817EC" w:rsidRDefault="00E817EC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B6757" w14:textId="77777777" w:rsidR="00E817EC" w:rsidRDefault="00E817EC" w:rsidP="004B61A3">
      <w:r>
        <w:separator/>
      </w:r>
    </w:p>
  </w:footnote>
  <w:footnote w:type="continuationSeparator" w:id="0">
    <w:p w14:paraId="1FC5381A" w14:textId="77777777" w:rsidR="00E817EC" w:rsidRDefault="00E817EC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9ECA6" w14:textId="249814C0" w:rsidR="00DA553E" w:rsidRPr="005E46EA" w:rsidRDefault="005A3823" w:rsidP="00DA553E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DA553E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r w:rsidR="00DA553E" w:rsidRPr="00DA553E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am</w:t>
      </w:r>
      <w:r w:rsidR="00DA553E" w:rsidRPr="00DA553E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a</w:t>
      </w:r>
      <w:r w:rsidR="00DA553E" w:rsidRPr="00DA553E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sters111</w:t>
      </w:r>
      <w:r w:rsidR="00E87481" w:rsidRPr="00DA553E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D498B"/>
    <w:multiLevelType w:val="hybridMultilevel"/>
    <w:tmpl w:val="1BA00E2C"/>
    <w:lvl w:ilvl="0" w:tplc="FA3ED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28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0D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0E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AB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4A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E7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6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C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8C1979"/>
    <w:multiLevelType w:val="hybridMultilevel"/>
    <w:tmpl w:val="CEA087CE"/>
    <w:lvl w:ilvl="0" w:tplc="62A26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E2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41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D2F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68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0E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C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2B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E6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5B126F"/>
    <w:multiLevelType w:val="hybridMultilevel"/>
    <w:tmpl w:val="B81CB7A2"/>
    <w:lvl w:ilvl="0" w:tplc="4EEAC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02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8C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6A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C3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C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6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60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63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3981125"/>
    <w:multiLevelType w:val="hybridMultilevel"/>
    <w:tmpl w:val="D33E992C"/>
    <w:lvl w:ilvl="0" w:tplc="D004E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EE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0D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AF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82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D20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4E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0B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2A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14"/>
  </w:num>
  <w:num w:numId="12">
    <w:abstractNumId w:val="12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34F4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1B3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4BB5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D1748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5EED"/>
    <w:rsid w:val="005A66F8"/>
    <w:rsid w:val="005A684A"/>
    <w:rsid w:val="005A7BCE"/>
    <w:rsid w:val="005B7DC1"/>
    <w:rsid w:val="005D2F73"/>
    <w:rsid w:val="005E2AB5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34242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1461"/>
    <w:rsid w:val="007B5FC3"/>
    <w:rsid w:val="007B62A0"/>
    <w:rsid w:val="007C3FF6"/>
    <w:rsid w:val="007C4C8B"/>
    <w:rsid w:val="007C4F31"/>
    <w:rsid w:val="007D6368"/>
    <w:rsid w:val="007E01FD"/>
    <w:rsid w:val="00802E99"/>
    <w:rsid w:val="00804DCB"/>
    <w:rsid w:val="0080625D"/>
    <w:rsid w:val="008215E7"/>
    <w:rsid w:val="0082374E"/>
    <w:rsid w:val="0082774C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39DB"/>
    <w:rsid w:val="00A156BA"/>
    <w:rsid w:val="00A20294"/>
    <w:rsid w:val="00A2070D"/>
    <w:rsid w:val="00A21DC9"/>
    <w:rsid w:val="00A32038"/>
    <w:rsid w:val="00A353FE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A7D1A"/>
    <w:rsid w:val="00AB3609"/>
    <w:rsid w:val="00AD67A7"/>
    <w:rsid w:val="00AE25D5"/>
    <w:rsid w:val="00AE757F"/>
    <w:rsid w:val="00B03309"/>
    <w:rsid w:val="00B04043"/>
    <w:rsid w:val="00B1459A"/>
    <w:rsid w:val="00B24424"/>
    <w:rsid w:val="00B24711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55877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2853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82105"/>
    <w:rsid w:val="00DA147D"/>
    <w:rsid w:val="00DA2C46"/>
    <w:rsid w:val="00DA2DE2"/>
    <w:rsid w:val="00DA553E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41CCA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242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874BF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A5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5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masters111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00EF-3C5E-4D97-849B-AF4B673E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 </cp:lastModifiedBy>
  <cp:revision>3</cp:revision>
  <cp:lastPrinted>2018-11-07T04:14:00Z</cp:lastPrinted>
  <dcterms:created xsi:type="dcterms:W3CDTF">2019-09-16T19:50:00Z</dcterms:created>
  <dcterms:modified xsi:type="dcterms:W3CDTF">2019-09-16T19:54:00Z</dcterms:modified>
</cp:coreProperties>
</file>