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576F66B0" w:rsidR="00B63E41" w:rsidRPr="00A804CF" w:rsidRDefault="005E46EA" w:rsidP="00B54556">
      <w:pPr>
        <w:pStyle w:val="Title"/>
        <w:jc w:val="center"/>
        <w:rPr>
          <w:rFonts w:ascii="Gotham Book" w:hAnsi="Gotham Book"/>
          <w:sz w:val="46"/>
          <w:szCs w:val="46"/>
        </w:rPr>
      </w:pPr>
      <w:r w:rsidRPr="00A804CF">
        <w:rPr>
          <w:rFonts w:ascii="Gotham Book" w:hAnsi="Gotham Book"/>
          <w:noProof/>
          <w:sz w:val="46"/>
          <w:szCs w:val="4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E74527" w:rsidRPr="00A804CF">
        <w:rPr>
          <w:rFonts w:ascii="Gotham Book" w:hAnsi="Gotham Book"/>
          <w:sz w:val="46"/>
          <w:szCs w:val="46"/>
        </w:rPr>
        <w:t>Grace Johnston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E4778EB" w:rsidR="00CA2080" w:rsidRPr="00E64953" w:rsidRDefault="00E74527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1 </w:t>
      </w:r>
      <w:proofErr w:type="spellStart"/>
      <w:r>
        <w:rPr>
          <w:rFonts w:ascii="Gotham Book" w:hAnsi="Gotham Book"/>
          <w:sz w:val="18"/>
          <w:szCs w:val="18"/>
        </w:rPr>
        <w:t>Hoitt</w:t>
      </w:r>
      <w:proofErr w:type="spellEnd"/>
      <w:r>
        <w:rPr>
          <w:rFonts w:ascii="Gotham Book" w:hAnsi="Gotham Book"/>
          <w:sz w:val="18"/>
          <w:szCs w:val="18"/>
        </w:rPr>
        <w:t xml:space="preserve"> Drive</w:t>
      </w:r>
      <w:r w:rsidR="00250B80">
        <w:rPr>
          <w:rFonts w:ascii="Gotham Book" w:hAnsi="Gotham Book"/>
          <w:sz w:val="18"/>
          <w:szCs w:val="18"/>
        </w:rPr>
        <w:t xml:space="preserve">, Durham NH 03824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603-748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gej1001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77CF25D5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094307">
        <w:rPr>
          <w:rFonts w:ascii="Gotham Book" w:hAnsi="Gotham Book"/>
          <w:b/>
          <w:sz w:val="19"/>
          <w:szCs w:val="19"/>
        </w:rPr>
        <w:t xml:space="preserve">             </w:t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manufacturing engineering position </w:t>
      </w:r>
      <w:r w:rsidR="00E74527">
        <w:rPr>
          <w:rFonts w:ascii="Gotham Book" w:hAnsi="Gotham Book"/>
          <w:sz w:val="19"/>
          <w:szCs w:val="19"/>
        </w:rPr>
        <w:t xml:space="preserve">for the upcoming winter break </w:t>
      </w:r>
      <w:r w:rsidR="00094307">
        <w:rPr>
          <w:rFonts w:ascii="Gotham Book" w:hAnsi="Gotham Book"/>
          <w:sz w:val="19"/>
          <w:szCs w:val="19"/>
        </w:rPr>
        <w:t>or</w:t>
      </w:r>
      <w:r w:rsidR="00E74527">
        <w:rPr>
          <w:rFonts w:ascii="Gotham Book" w:hAnsi="Gotham Book"/>
          <w:sz w:val="19"/>
          <w:szCs w:val="19"/>
        </w:rPr>
        <w:t xml:space="preserve"> the</w:t>
      </w:r>
      <w:r w:rsidR="00B71BC7">
        <w:rPr>
          <w:rFonts w:ascii="Gotham Book" w:hAnsi="Gotham Book"/>
          <w:sz w:val="19"/>
          <w:szCs w:val="19"/>
        </w:rPr>
        <w:t xml:space="preserve">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81AAF9A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</w:t>
      </w:r>
      <w:r w:rsidR="00E74527">
        <w:rPr>
          <w:rFonts w:ascii="Gotham Book" w:hAnsi="Gotham Book"/>
          <w:b/>
          <w:spacing w:val="-1"/>
          <w:sz w:val="19"/>
          <w:szCs w:val="19"/>
        </w:rPr>
        <w:t>7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="00E74527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 w:rsidR="00E74527">
        <w:rPr>
          <w:rFonts w:ascii="Gotham Book" w:hAnsi="Gotham Book"/>
          <w:b/>
          <w:spacing w:val="-1"/>
          <w:sz w:val="19"/>
          <w:szCs w:val="19"/>
        </w:rPr>
        <w:t>May</w:t>
      </w:r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</w:t>
      </w:r>
      <w:r w:rsidR="00E74527">
        <w:rPr>
          <w:rFonts w:ascii="Gotham Book" w:hAnsi="Gotham Book"/>
          <w:b/>
          <w:spacing w:val="-1"/>
          <w:sz w:val="19"/>
          <w:szCs w:val="19"/>
        </w:rPr>
        <w:t>1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17A82837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E74527">
        <w:rPr>
          <w:rFonts w:ascii="Gotham Book" w:hAnsi="Gotham Book"/>
          <w:b/>
          <w:sz w:val="19"/>
          <w:szCs w:val="19"/>
        </w:rPr>
        <w:t>27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E74527" w:rsidRPr="005A7BCE">
        <w:rPr>
          <w:rFonts w:ascii="Gotham Book" w:hAnsi="Gotham Book"/>
          <w:spacing w:val="-2"/>
          <w:sz w:val="19"/>
          <w:szCs w:val="19"/>
        </w:rPr>
        <w:t>B</w:t>
      </w:r>
      <w:r w:rsidR="00E74527" w:rsidRPr="005A7BCE">
        <w:rPr>
          <w:rFonts w:ascii="Gotham Book" w:hAnsi="Gotham Book"/>
          <w:spacing w:val="-1"/>
          <w:sz w:val="19"/>
          <w:szCs w:val="19"/>
        </w:rPr>
        <w:t>.S</w:t>
      </w:r>
      <w:r w:rsidR="00E74527" w:rsidRPr="005A7BCE">
        <w:rPr>
          <w:rFonts w:ascii="Gotham Book" w:hAnsi="Gotham Book"/>
          <w:sz w:val="19"/>
          <w:szCs w:val="19"/>
        </w:rPr>
        <w:t>,</w:t>
      </w:r>
      <w:r w:rsidR="00E74527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E74527">
        <w:rPr>
          <w:rFonts w:ascii="Gotham Book" w:hAnsi="Gotham Book"/>
          <w:spacing w:val="-2"/>
          <w:sz w:val="19"/>
          <w:szCs w:val="19"/>
        </w:rPr>
        <w:t>Mechanical Engineering</w:t>
      </w:r>
      <w:r w:rsidR="00E74527" w:rsidRPr="005A7BCE">
        <w:rPr>
          <w:rFonts w:ascii="Gotham Book" w:hAnsi="Gotham Book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E74527">
        <w:rPr>
          <w:rFonts w:ascii="Gotham Book" w:hAnsi="Gotham Book"/>
          <w:sz w:val="19"/>
          <w:szCs w:val="19"/>
        </w:rPr>
        <w:t xml:space="preserve"> Recipient of UNH Director’s Scholarship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E74527">
        <w:rPr>
          <w:rFonts w:ascii="Gotham Book" w:hAnsi="Gotham Book"/>
          <w:sz w:val="19"/>
          <w:szCs w:val="19"/>
        </w:rPr>
        <w:t>Dean’s List: Honors Fall 2017</w:t>
      </w:r>
    </w:p>
    <w:bookmarkEnd w:id="0"/>
    <w:bookmarkEnd w:id="1"/>
    <w:bookmarkEnd w:id="4"/>
    <w:p w14:paraId="15368EAF" w14:textId="77777777" w:rsidR="00CA2080" w:rsidRPr="008B4264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9"/>
          <w:szCs w:val="9"/>
        </w:rPr>
      </w:pPr>
    </w:p>
    <w:p w14:paraId="690C96AE" w14:textId="77777777" w:rsidR="00CA2080" w:rsidRPr="008B4264" w:rsidRDefault="00CA2080" w:rsidP="00B54556">
      <w:pPr>
        <w:spacing w:before="10" w:line="276" w:lineRule="auto"/>
        <w:jc w:val="both"/>
        <w:rPr>
          <w:rFonts w:ascii="Gotham Book" w:hAnsi="Gotham Book"/>
          <w:sz w:val="9"/>
          <w:szCs w:val="9"/>
        </w:rPr>
      </w:pPr>
    </w:p>
    <w:p w14:paraId="22FD7983" w14:textId="3C6AD95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proofErr w:type="spellEnd"/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Excel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D32DBE">
        <w:rPr>
          <w:rFonts w:ascii="Gotham Book" w:hAnsi="Gotham Book"/>
          <w:sz w:val="19"/>
          <w:szCs w:val="19"/>
        </w:rPr>
        <w:t xml:space="preserve">VBA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E74527">
        <w:rPr>
          <w:rFonts w:ascii="Gotham Book" w:hAnsi="Gotham Book"/>
          <w:sz w:val="19"/>
          <w:szCs w:val="19"/>
        </w:rPr>
        <w:t>General Machining Practices</w:t>
      </w:r>
      <w:r w:rsidR="00FF109C">
        <w:rPr>
          <w:rFonts w:ascii="Gotham Book" w:hAnsi="Gotham Book"/>
          <w:sz w:val="19"/>
          <w:szCs w:val="19"/>
        </w:rPr>
        <w:t xml:space="preserve"> | </w:t>
      </w:r>
      <w:proofErr w:type="spellStart"/>
      <w:r w:rsidR="00094307">
        <w:rPr>
          <w:rFonts w:ascii="Gotham Book" w:hAnsi="Gotham Book"/>
          <w:sz w:val="19"/>
          <w:szCs w:val="19"/>
        </w:rPr>
        <w:t>NavCad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PropExpert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PropCad</w:t>
      </w:r>
      <w:proofErr w:type="spellEnd"/>
      <w:r w:rsidR="00094307">
        <w:rPr>
          <w:rFonts w:ascii="Gotham Book" w:hAnsi="Gotham Book"/>
          <w:sz w:val="19"/>
          <w:szCs w:val="19"/>
        </w:rPr>
        <w:t xml:space="preserve"> / </w:t>
      </w:r>
      <w:proofErr w:type="spellStart"/>
      <w:r w:rsidR="00094307">
        <w:rPr>
          <w:rFonts w:ascii="Gotham Book" w:hAnsi="Gotham Book"/>
          <w:sz w:val="19"/>
          <w:szCs w:val="19"/>
        </w:rPr>
        <w:t>PropElements</w:t>
      </w:r>
      <w:proofErr w:type="spellEnd"/>
    </w:p>
    <w:p w14:paraId="712B6A6F" w14:textId="77777777" w:rsidR="00CA2080" w:rsidRPr="008B4264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9"/>
          <w:szCs w:val="9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3E452BF3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proofErr w:type="spellStart"/>
      <w:r w:rsidR="00094307">
        <w:rPr>
          <w:rFonts w:ascii="Gotham Book" w:hAnsi="Gotham Book"/>
          <w:b/>
          <w:sz w:val="19"/>
          <w:szCs w:val="19"/>
        </w:rPr>
        <w:t>HydroComp</w:t>
      </w:r>
      <w:proofErr w:type="spellEnd"/>
      <w:r w:rsidR="00094307">
        <w:rPr>
          <w:rFonts w:ascii="Gotham Book" w:hAnsi="Gotham Book"/>
          <w:b/>
          <w:sz w:val="19"/>
          <w:szCs w:val="19"/>
        </w:rPr>
        <w:t>, Inc.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</w:t>
      </w:r>
      <w:r w:rsidR="00094307">
        <w:rPr>
          <w:rFonts w:ascii="Gotham Book" w:hAnsi="Gotham Book"/>
          <w:b/>
          <w:sz w:val="19"/>
          <w:szCs w:val="19"/>
        </w:rPr>
        <w:t xml:space="preserve"> October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094307">
        <w:rPr>
          <w:rFonts w:ascii="Gotham Book" w:hAnsi="Gotham Book"/>
          <w:b/>
          <w:sz w:val="19"/>
          <w:szCs w:val="19"/>
        </w:rPr>
        <w:t>8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094307">
        <w:rPr>
          <w:rFonts w:ascii="Gotham Book" w:hAnsi="Gotham Book"/>
          <w:b/>
          <w:sz w:val="19"/>
          <w:szCs w:val="19"/>
        </w:rPr>
        <w:t>September</w:t>
      </w:r>
      <w:r w:rsidR="00D07F2E">
        <w:rPr>
          <w:rFonts w:ascii="Gotham Book" w:hAnsi="Gotham Book"/>
          <w:b/>
          <w:sz w:val="19"/>
          <w:szCs w:val="19"/>
        </w:rPr>
        <w:t xml:space="preserve"> 2019</w:t>
      </w:r>
    </w:p>
    <w:p w14:paraId="4DCFE06C" w14:textId="2978493C" w:rsidR="005E46EA" w:rsidRPr="005A7BCE" w:rsidRDefault="005E46EA" w:rsidP="00D32DBE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 Engineering Intern</w:t>
      </w:r>
    </w:p>
    <w:p w14:paraId="0220479C" w14:textId="23C7E1AB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Reverse engineered performance tests on naval propellers</w:t>
      </w:r>
    </w:p>
    <w:p w14:paraId="6875407D" w14:textId="66667858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Created mathematical models to replicate the performance of the propeller using Excel</w:t>
      </w:r>
    </w:p>
    <w:p w14:paraId="55041438" w14:textId="5A0C0C2F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Used VBA to implement mathematical models into our propeller design and testing software</w:t>
      </w:r>
    </w:p>
    <w:p w14:paraId="3956504D" w14:textId="4C659B8A" w:rsidR="00793A61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Updated software interface</w:t>
      </w:r>
    </w:p>
    <w:p w14:paraId="710CDA91" w14:textId="301794F3" w:rsidR="00D32DBE" w:rsidRDefault="00D32DB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Worked with probing machines to measure propellers</w:t>
      </w:r>
    </w:p>
    <w:p w14:paraId="1453ABDC" w14:textId="246FA7E3" w:rsidR="008770FA" w:rsidRDefault="00D32DBE" w:rsidP="008770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Tested software to fix program bugs and guarantee accurate and reliable performance</w:t>
      </w:r>
    </w:p>
    <w:p w14:paraId="6A887C1D" w14:textId="20C44A35" w:rsidR="008770FA" w:rsidRPr="00934A65" w:rsidRDefault="00BF52FC" w:rsidP="00934A65">
      <w:pPr>
        <w:spacing w:line="276" w:lineRule="auto"/>
        <w:jc w:val="both"/>
        <w:rPr>
          <w:rFonts w:ascii="Gotham Book" w:hAnsi="Gotham Book"/>
          <w:sz w:val="9"/>
          <w:szCs w:val="9"/>
        </w:rPr>
      </w:pPr>
      <w:r>
        <w:rPr>
          <w:rFonts w:ascii="Gotham Book" w:hAnsi="Gotham Book"/>
          <w:sz w:val="9"/>
          <w:szCs w:val="9"/>
        </w:rPr>
        <w:pict w14:anchorId="255FA2C1">
          <v:rect id="_x0000_i1025" style="width:0;height:1.5pt" o:hralign="center" o:hrstd="t" o:hr="t" fillcolor="#a0a0a0" stroked="f"/>
        </w:pict>
      </w:r>
    </w:p>
    <w:p w14:paraId="19968BF6" w14:textId="4524F929" w:rsidR="00441A9B" w:rsidRPr="005A7BCE" w:rsidRDefault="00D32DBE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Hamel Recreation Center</w:t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8770FA"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8770FA">
        <w:rPr>
          <w:rFonts w:ascii="Gotham Book" w:hAnsi="Gotham Book"/>
          <w:b/>
          <w:sz w:val="19"/>
          <w:szCs w:val="19"/>
        </w:rPr>
        <w:t>June</w:t>
      </w:r>
      <w:r w:rsidR="00441A9B">
        <w:rPr>
          <w:rFonts w:ascii="Gotham Book" w:hAnsi="Gotham Book"/>
          <w:b/>
          <w:sz w:val="19"/>
          <w:szCs w:val="19"/>
        </w:rPr>
        <w:t xml:space="preserve"> 2018 – </w:t>
      </w:r>
      <w:r w:rsidR="008770FA">
        <w:rPr>
          <w:rFonts w:ascii="Gotham Book" w:hAnsi="Gotham Book"/>
          <w:b/>
          <w:sz w:val="19"/>
          <w:szCs w:val="19"/>
        </w:rPr>
        <w:t>August</w:t>
      </w:r>
      <w:r w:rsidR="00C2257C">
        <w:rPr>
          <w:rFonts w:ascii="Gotham Book" w:hAnsi="Gotham Book"/>
          <w:b/>
          <w:sz w:val="19"/>
          <w:szCs w:val="19"/>
        </w:rPr>
        <w:t xml:space="preserve"> 2019</w:t>
      </w:r>
    </w:p>
    <w:p w14:paraId="3F840953" w14:textId="429380F1" w:rsidR="00441A9B" w:rsidRPr="005A7BCE" w:rsidRDefault="00D32DBE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Summer Staff Member</w:t>
      </w:r>
    </w:p>
    <w:p w14:paraId="47668E64" w14:textId="0E711D81" w:rsidR="00441A9B" w:rsidRDefault="00D32DBE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Welcome Center and Outdoor Pool attendant – Worked with Fusion, (HRC’s computer interface used to manage its information)</w:t>
      </w:r>
      <w:r w:rsidR="008770FA">
        <w:rPr>
          <w:rFonts w:ascii="Gotham Book" w:hAnsi="Gotham Book"/>
          <w:sz w:val="19"/>
          <w:szCs w:val="19"/>
        </w:rPr>
        <w:t>, w</w:t>
      </w:r>
      <w:r>
        <w:rPr>
          <w:rFonts w:ascii="Gotham Book" w:hAnsi="Gotham Book"/>
          <w:sz w:val="19"/>
          <w:szCs w:val="19"/>
        </w:rPr>
        <w:t>elcomed customers, answered questions,</w:t>
      </w:r>
      <w:r w:rsidR="008770FA">
        <w:rPr>
          <w:rFonts w:ascii="Gotham Book" w:hAnsi="Gotham Book"/>
          <w:sz w:val="19"/>
          <w:szCs w:val="19"/>
        </w:rPr>
        <w:t xml:space="preserve"> answered and made phone calls</w:t>
      </w:r>
    </w:p>
    <w:p w14:paraId="5CC9DF21" w14:textId="20BDDC52" w:rsidR="00310548" w:rsidRPr="00310548" w:rsidRDefault="008770FA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Fitness Assistant – Oversaw the gym and made sure the equipment was used properly and people were safe</w:t>
      </w:r>
    </w:p>
    <w:p w14:paraId="447178FB" w14:textId="65CF341E" w:rsidR="00441A9B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Concessions Stand – Sold food and complete transactions</w:t>
      </w:r>
    </w:p>
    <w:p w14:paraId="590F4C9F" w14:textId="27FF4279" w:rsidR="008770FA" w:rsidRDefault="008770FA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proofErr w:type="spellStart"/>
      <w:r>
        <w:rPr>
          <w:rFonts w:ascii="Gotham Book" w:hAnsi="Gotham Book"/>
          <w:sz w:val="19"/>
          <w:szCs w:val="19"/>
        </w:rPr>
        <w:t>Mendums</w:t>
      </w:r>
      <w:proofErr w:type="spellEnd"/>
      <w:r>
        <w:rPr>
          <w:rFonts w:ascii="Gotham Book" w:hAnsi="Gotham Book"/>
          <w:sz w:val="19"/>
          <w:szCs w:val="19"/>
        </w:rPr>
        <w:t xml:space="preserve"> Pond Gate and Boat Attendant – Sell day passes and handle transactions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7994B27A" w:rsidR="00EE71CF" w:rsidRPr="005A7BCE" w:rsidRDefault="008770FA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OTTO Pizza</w:t>
      </w:r>
      <w:r w:rsidR="00EE71CF">
        <w:rPr>
          <w:rFonts w:ascii="Gotham Book" w:hAnsi="Gotham Book"/>
          <w:b/>
          <w:sz w:val="19"/>
          <w:szCs w:val="19"/>
        </w:rPr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EE71CF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    January 2017</w:t>
      </w:r>
      <w:r w:rsidR="00EE71CF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September 2017 / December 2017 - January</w:t>
      </w:r>
      <w:r w:rsidR="00EE71CF">
        <w:rPr>
          <w:rFonts w:ascii="Gotham Book" w:hAnsi="Gotham Book"/>
          <w:b/>
          <w:sz w:val="19"/>
          <w:szCs w:val="19"/>
        </w:rPr>
        <w:t xml:space="preserve">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28E1E2D8" w:rsidR="00EE71CF" w:rsidRPr="005A7BCE" w:rsidRDefault="008770FA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Delivery Driver</w:t>
      </w:r>
    </w:p>
    <w:p w14:paraId="57551FF4" w14:textId="74A36E51" w:rsidR="00A874BF" w:rsidRPr="00A804CF" w:rsidRDefault="008770FA" w:rsidP="00A804C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Completed on-timer deliveries by choosing the best and most efficient routes</w:t>
      </w:r>
    </w:p>
    <w:p w14:paraId="358078F7" w14:textId="00868580" w:rsidR="00A874BF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Consistently provided friendly guest service and heartfelt hospitality</w:t>
      </w:r>
    </w:p>
    <w:p w14:paraId="43BC27BD" w14:textId="2BC21106" w:rsidR="008770FA" w:rsidRDefault="008770FA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Verified that prepared food met all standards </w:t>
      </w:r>
      <w:r w:rsidR="00934A65">
        <w:rPr>
          <w:rFonts w:ascii="Gotham Book" w:hAnsi="Gotham Book"/>
          <w:sz w:val="19"/>
          <w:szCs w:val="19"/>
        </w:rPr>
        <w:t>for quality and quantity</w:t>
      </w:r>
    </w:p>
    <w:p w14:paraId="4F13DCAF" w14:textId="01AA68B6" w:rsidR="00934A65" w:rsidRPr="00A874BF" w:rsidRDefault="00934A65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Handled currency and card transactions quickly and accurately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4BDE9DB4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A804CF">
        <w:rPr>
          <w:rFonts w:ascii="Gotham Book" w:hAnsi="Gotham Book"/>
          <w:b/>
          <w:sz w:val="19"/>
          <w:szCs w:val="19"/>
        </w:rPr>
        <w:t>Black Cow Tap &amp; Grill</w:t>
      </w:r>
      <w:r w:rsidR="002C14C0">
        <w:rPr>
          <w:rFonts w:ascii="Gotham Book" w:hAnsi="Gotham Book"/>
          <w:b/>
          <w:sz w:val="19"/>
          <w:szCs w:val="19"/>
        </w:rPr>
        <w:t xml:space="preserve">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A804CF">
        <w:rPr>
          <w:rFonts w:ascii="Gotham Book" w:hAnsi="Gotham Book"/>
          <w:b/>
          <w:sz w:val="19"/>
          <w:szCs w:val="19"/>
        </w:rPr>
        <w:t xml:space="preserve">    September</w:t>
      </w:r>
      <w:r w:rsidR="002C14C0">
        <w:rPr>
          <w:rFonts w:ascii="Gotham Book" w:hAnsi="Gotham Book"/>
          <w:b/>
          <w:sz w:val="19"/>
          <w:szCs w:val="19"/>
        </w:rPr>
        <w:t xml:space="preserve"> 201</w:t>
      </w:r>
      <w:r w:rsidR="00A804CF">
        <w:rPr>
          <w:rFonts w:ascii="Gotham Book" w:hAnsi="Gotham Book"/>
          <w:b/>
          <w:sz w:val="19"/>
          <w:szCs w:val="19"/>
        </w:rPr>
        <w:t>6</w:t>
      </w:r>
      <w:r w:rsidR="002C14C0">
        <w:rPr>
          <w:rFonts w:ascii="Gotham Book" w:hAnsi="Gotham Book"/>
          <w:b/>
          <w:sz w:val="19"/>
          <w:szCs w:val="19"/>
        </w:rPr>
        <w:t xml:space="preserve"> – </w:t>
      </w:r>
      <w:r w:rsidR="00A804CF">
        <w:rPr>
          <w:rFonts w:ascii="Gotham Book" w:hAnsi="Gotham Book"/>
          <w:b/>
          <w:sz w:val="19"/>
          <w:szCs w:val="19"/>
        </w:rPr>
        <w:t>January</w:t>
      </w:r>
      <w:r w:rsidR="0085299A">
        <w:rPr>
          <w:rFonts w:ascii="Gotham Book" w:hAnsi="Gotham Book"/>
          <w:b/>
          <w:sz w:val="19"/>
          <w:szCs w:val="19"/>
        </w:rPr>
        <w:t xml:space="preserve"> </w:t>
      </w:r>
      <w:r w:rsidR="00A804CF">
        <w:rPr>
          <w:rFonts w:ascii="Gotham Book" w:hAnsi="Gotham Book"/>
          <w:b/>
          <w:sz w:val="19"/>
          <w:szCs w:val="19"/>
        </w:rPr>
        <w:t>2017</w:t>
      </w:r>
    </w:p>
    <w:p w14:paraId="217A49D4" w14:textId="1E9532C6" w:rsidR="002C14C0" w:rsidRPr="005A7BCE" w:rsidRDefault="00A804CF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Hostess</w:t>
      </w:r>
    </w:p>
    <w:p w14:paraId="1634E06A" w14:textId="3EFE0D50" w:rsidR="008215E7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Assigned patrons to tables suitable for their needs and according to rotation</w:t>
      </w:r>
    </w:p>
    <w:p w14:paraId="335195D2" w14:textId="51B0551F" w:rsidR="00A804CF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Followed all safety and sanitation policies when handling food and beverages to uphold proper health standards</w:t>
      </w:r>
    </w:p>
    <w:p w14:paraId="74BE65A4" w14:textId="44B31BFC" w:rsidR="00A804CF" w:rsidRPr="003F344B" w:rsidRDefault="00A804CF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Demonstrated genuine hospitality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4DD72998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</w:t>
      </w:r>
      <w:r w:rsidR="00CD7AF6">
        <w:rPr>
          <w:rFonts w:ascii="Gotham Book" w:hAnsi="Gotham Book"/>
          <w:b/>
          <w:sz w:val="19"/>
          <w:szCs w:val="19"/>
        </w:rPr>
        <w:t xml:space="preserve"> September</w:t>
      </w:r>
      <w:r w:rsidR="00282FD8">
        <w:rPr>
          <w:rFonts w:ascii="Gotham Book" w:hAnsi="Gotham Book"/>
          <w:b/>
          <w:sz w:val="19"/>
          <w:szCs w:val="19"/>
        </w:rPr>
        <w:t xml:space="preserve">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16BCDA0" w:rsidR="008A5B11" w:rsidRPr="005A7BCE" w:rsidRDefault="008B4264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Member </w:t>
      </w:r>
      <w:r w:rsidR="00ED2FEF">
        <w:rPr>
          <w:rFonts w:ascii="Gotham Book" w:hAnsi="Gotham Book"/>
          <w:i/>
          <w:sz w:val="19"/>
          <w:szCs w:val="19"/>
        </w:rPr>
        <w:t>of the Propulsion Team</w:t>
      </w:r>
    </w:p>
    <w:p w14:paraId="792693BD" w14:textId="72C5C295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 xml:space="preserve">Committed member since </w:t>
      </w:r>
      <w:r w:rsidR="00CD7AF6">
        <w:rPr>
          <w:rFonts w:ascii="Gotham Book" w:hAnsi="Gotham Book"/>
          <w:sz w:val="19"/>
          <w:szCs w:val="19"/>
        </w:rPr>
        <w:t>the chapter’s first official year beginning in September 2017</w:t>
      </w:r>
    </w:p>
    <w:p w14:paraId="6DE6B237" w14:textId="1DFCD291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Prospective 2020-2021 UNH SEDS president or co-president</w:t>
      </w:r>
    </w:p>
    <w:p w14:paraId="0726C079" w14:textId="0EA2CFE4" w:rsidR="000607C6" w:rsidRDefault="000607C6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Initial development of gimbal</w:t>
      </w:r>
      <w:bookmarkStart w:id="10" w:name="_GoBack"/>
      <w:bookmarkEnd w:id="10"/>
    </w:p>
    <w:p w14:paraId="50EEC732" w14:textId="583E4A3D" w:rsidR="008507A7" w:rsidRDefault="008507A7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2018 – 2019 Member at Large</w:t>
      </w:r>
    </w:p>
    <w:p w14:paraId="7AA7BAAA" w14:textId="79584FEF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Participant in </w:t>
      </w:r>
      <w:r w:rsidR="004D6D17">
        <w:rPr>
          <w:rFonts w:ascii="Gotham Book" w:hAnsi="Gotham Book"/>
          <w:sz w:val="19"/>
          <w:szCs w:val="19"/>
        </w:rPr>
        <w:t xml:space="preserve">and upper-class mentor in </w:t>
      </w:r>
      <w:r>
        <w:rPr>
          <w:rFonts w:ascii="Gotham Book" w:hAnsi="Gotham Book"/>
          <w:sz w:val="19"/>
          <w:szCs w:val="19"/>
        </w:rPr>
        <w:t>building multiple model rockets</w:t>
      </w:r>
      <w:r w:rsidR="004D6D17">
        <w:rPr>
          <w:rFonts w:ascii="Gotham Book" w:hAnsi="Gotham Book"/>
          <w:sz w:val="19"/>
          <w:szCs w:val="19"/>
        </w:rPr>
        <w:t>,</w:t>
      </w:r>
      <w:r w:rsidR="00F925B2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both single and duel stage</w:t>
      </w:r>
    </w:p>
    <w:p w14:paraId="6D3A4E39" w14:textId="73CEA334" w:rsidR="008B4264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Finalist in the SEDS Rocketry Competition – scored by maximum apogee reached and recoverability </w:t>
      </w:r>
    </w:p>
    <w:p w14:paraId="7E867CFA" w14:textId="0150434A" w:rsidR="00E672C2" w:rsidRDefault="008B4264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Participant in building and testing a hybrid rocket engine using solid HTPB and liquid compressed Nitrous Oxide</w:t>
      </w:r>
    </w:p>
    <w:p w14:paraId="61F1003A" w14:textId="27C6C411" w:rsidR="00CD7AF6" w:rsidRDefault="00763E15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Attended </w:t>
      </w:r>
      <w:proofErr w:type="spellStart"/>
      <w:r>
        <w:rPr>
          <w:rFonts w:ascii="Gotham Book" w:hAnsi="Gotham Book"/>
          <w:sz w:val="19"/>
          <w:szCs w:val="19"/>
        </w:rPr>
        <w:t>SpaceVision</w:t>
      </w:r>
      <w:proofErr w:type="spellEnd"/>
      <w:r>
        <w:rPr>
          <w:rFonts w:ascii="Gotham Book" w:hAnsi="Gotham Book"/>
          <w:sz w:val="19"/>
          <w:szCs w:val="19"/>
        </w:rPr>
        <w:t xml:space="preserve"> 2018 with 16 team members in San Diego, California to network with other SEDS members</w:t>
      </w:r>
    </w:p>
    <w:p w14:paraId="0F5C966C" w14:textId="7D63CE48" w:rsidR="00CD7AF6" w:rsidRDefault="00F925B2" w:rsidP="00CD7AF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Source of integration and passage of knowledge between the senior club members and the underclassmen </w:t>
      </w: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05818445" w:rsidR="00EE71CF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0607C6">
        <w:rPr>
          <w:rFonts w:ascii="Gotham Book" w:hAnsi="Gotham Book"/>
          <w:sz w:val="19"/>
          <w:szCs w:val="19"/>
        </w:rPr>
        <w:t xml:space="preserve">Collaboration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CD7AF6">
        <w:rPr>
          <w:rFonts w:ascii="Gotham Book" w:hAnsi="Gotham Book"/>
          <w:sz w:val="19"/>
          <w:szCs w:val="19"/>
        </w:rPr>
        <w:t xml:space="preserve">Responsibility | Adaptability </w:t>
      </w:r>
    </w:p>
    <w:p w14:paraId="643FA198" w14:textId="77777777" w:rsidR="00F925B2" w:rsidRPr="00CF296D" w:rsidRDefault="00F925B2" w:rsidP="00F925B2">
      <w:pPr>
        <w:jc w:val="both"/>
        <w:rPr>
          <w:rFonts w:ascii="Gotham Book" w:hAnsi="Gotham Book"/>
          <w:sz w:val="19"/>
          <w:szCs w:val="19"/>
        </w:rPr>
      </w:pPr>
    </w:p>
    <w:sectPr w:rsidR="00F925B2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99EA" w14:textId="77777777" w:rsidR="00BF52FC" w:rsidRDefault="00BF52FC" w:rsidP="004B61A3">
      <w:r>
        <w:separator/>
      </w:r>
    </w:p>
  </w:endnote>
  <w:endnote w:type="continuationSeparator" w:id="0">
    <w:p w14:paraId="0457D920" w14:textId="77777777" w:rsidR="00BF52FC" w:rsidRDefault="00BF52FC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D3AFE" w14:textId="77777777" w:rsidR="00BF52FC" w:rsidRDefault="00BF52FC" w:rsidP="004B61A3">
      <w:r>
        <w:separator/>
      </w:r>
    </w:p>
  </w:footnote>
  <w:footnote w:type="continuationSeparator" w:id="0">
    <w:p w14:paraId="0EFDC5C9" w14:textId="77777777" w:rsidR="00BF52FC" w:rsidRDefault="00BF52FC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64509F59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B91993" w:rsidRPr="006647C7">
        <w:rPr>
          <w:rStyle w:val="Hyperlink"/>
          <w:rFonts w:ascii="Segoe UI" w:eastAsiaTheme="majorEastAsia" w:hAnsi="Segoe UI" w:cs="Segoe UI"/>
          <w:bdr w:val="none" w:sz="0" w:space="0" w:color="auto" w:frame="1"/>
          <w:shd w:val="clear" w:color="auto" w:fill="FFFFFF"/>
        </w:rPr>
        <w:t>www.linkedin.com/in/grace-johnston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2BAD"/>
    <w:rsid w:val="00045288"/>
    <w:rsid w:val="0004584B"/>
    <w:rsid w:val="00047FCB"/>
    <w:rsid w:val="00050D36"/>
    <w:rsid w:val="000607C6"/>
    <w:rsid w:val="00062A79"/>
    <w:rsid w:val="0006514F"/>
    <w:rsid w:val="00066A71"/>
    <w:rsid w:val="00075063"/>
    <w:rsid w:val="00094307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033C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D6D17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47C7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07A7"/>
    <w:rsid w:val="0085299A"/>
    <w:rsid w:val="00853B6E"/>
    <w:rsid w:val="00855BA5"/>
    <w:rsid w:val="00861D85"/>
    <w:rsid w:val="0086537A"/>
    <w:rsid w:val="0086599A"/>
    <w:rsid w:val="0086753C"/>
    <w:rsid w:val="008770FA"/>
    <w:rsid w:val="00883B94"/>
    <w:rsid w:val="00883C8D"/>
    <w:rsid w:val="0088588D"/>
    <w:rsid w:val="008914AC"/>
    <w:rsid w:val="0089604C"/>
    <w:rsid w:val="008A0EA9"/>
    <w:rsid w:val="008A5B11"/>
    <w:rsid w:val="008B4264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34A65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04CF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2C5"/>
    <w:rsid w:val="00B6552E"/>
    <w:rsid w:val="00B67F94"/>
    <w:rsid w:val="00B71BC7"/>
    <w:rsid w:val="00B723D9"/>
    <w:rsid w:val="00B7381D"/>
    <w:rsid w:val="00B77A15"/>
    <w:rsid w:val="00B83461"/>
    <w:rsid w:val="00B91993"/>
    <w:rsid w:val="00B93202"/>
    <w:rsid w:val="00B97CD6"/>
    <w:rsid w:val="00BA27E2"/>
    <w:rsid w:val="00BD233E"/>
    <w:rsid w:val="00BD687B"/>
    <w:rsid w:val="00BF1C9E"/>
    <w:rsid w:val="00BF52FC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D7AF6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24A4"/>
    <w:rsid w:val="00D32DBE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74527"/>
    <w:rsid w:val="00E817EC"/>
    <w:rsid w:val="00E8265F"/>
    <w:rsid w:val="00E8377F"/>
    <w:rsid w:val="00E847C7"/>
    <w:rsid w:val="00E87481"/>
    <w:rsid w:val="00E90D04"/>
    <w:rsid w:val="00EB7191"/>
    <w:rsid w:val="00EC1678"/>
    <w:rsid w:val="00ED2FEF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25B2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D628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B91993"/>
  </w:style>
  <w:style w:type="character" w:customStyle="1" w:styleId="vanity-namedisplay-name">
    <w:name w:val="vanity-name__display-name"/>
    <w:basedOn w:val="DefaultParagraphFont"/>
    <w:rsid w:val="00B91993"/>
  </w:style>
  <w:style w:type="character" w:styleId="UnresolvedMention">
    <w:name w:val="Unresolved Mention"/>
    <w:basedOn w:val="DefaultParagraphFont"/>
    <w:uiPriority w:val="99"/>
    <w:semiHidden/>
    <w:unhideWhenUsed/>
    <w:rsid w:val="0066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www.linkedin.com/in/grace-johnsto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5732-4AE9-4A92-8A41-3A0E6AE2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cp:lastPrinted>2019-09-15T22:11:00Z</cp:lastPrinted>
  <dcterms:created xsi:type="dcterms:W3CDTF">2019-09-15T23:43:00Z</dcterms:created>
  <dcterms:modified xsi:type="dcterms:W3CDTF">2019-09-16T00:01:00Z</dcterms:modified>
</cp:coreProperties>
</file>