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22656774" w:displacedByCustomXml="next"/>
    <w:bookmarkEnd w:id="0" w:displacedByCustomXml="next"/>
    <w:sdt>
      <w:sdtPr>
        <w:id w:val="1248154619"/>
        <w:docPartObj>
          <w:docPartGallery w:val="Cover Pages"/>
          <w:docPartUnique/>
        </w:docPartObj>
      </w:sdtPr>
      <w:sdtEndPr/>
      <w:sdtContent>
        <w:p w14:paraId="2DADCC1B" w14:textId="7702A3FC" w:rsidR="00521756" w:rsidRDefault="00BF4214">
          <w:pPr>
            <w:rPr>
              <w:rFonts w:asciiTheme="majorHAnsi" w:eastAsiaTheme="majorEastAsia" w:hAnsiTheme="majorHAnsi" w:cstheme="majorBidi"/>
              <w:caps/>
              <w:color w:val="112F51" w:themeColor="text2" w:themeShade="BF"/>
              <w:spacing w:val="10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10"/>
              <w:sz w:val="52"/>
              <w:szCs w:val="5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10" behindDoc="0" locked="0" layoutInCell="1" allowOverlap="1" wp14:anchorId="3B59E8D8" wp14:editId="37FA0657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5848350</wp:posOffset>
                    </wp:positionV>
                    <wp:extent cx="5143500" cy="1371600"/>
                    <wp:effectExtent l="0" t="0" r="19050" b="1905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43500" cy="13716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 w="6350">
                              <a:solidFill>
                                <a:srgbClr val="002060"/>
                              </a:solidFill>
                            </a:ln>
                          </wps:spPr>
                          <wps:txbx>
                            <w:txbxContent>
                              <w:p w14:paraId="4E23160B" w14:textId="77777777" w:rsidR="00BF4214" w:rsidRDefault="00BF4214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F4214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University of New Hampshire – </w:t>
                                </w:r>
                              </w:p>
                              <w:p w14:paraId="7D94BCDB" w14:textId="16A99310" w:rsidR="00BF4214" w:rsidRDefault="00BF4214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F4214">
                                  <w:rPr>
                                    <w:color w:val="FFFFFF" w:themeColor="background1"/>
                                    <w:sz w:val="32"/>
                                  </w:rPr>
                                  <w:t>Students for the Development and Exploration of Space</w:t>
                                </w:r>
                              </w:p>
                              <w:p w14:paraId="027B8949" w14:textId="0C6FA64D" w:rsidR="005D6E91" w:rsidRDefault="005D6E91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>High Power Rocketry</w:t>
                                </w:r>
                              </w:p>
                              <w:p w14:paraId="5571D03F" w14:textId="15B31B8E" w:rsidR="005D6E91" w:rsidRDefault="005D6E91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>H</w:t>
                                </w:r>
                              </w:p>
                              <w:p w14:paraId="1334DC46" w14:textId="77777777" w:rsidR="005D6E91" w:rsidRPr="00BF4214" w:rsidRDefault="005D6E91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59E8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460.5pt;width:405pt;height:108pt;z-index:25166541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" fillcolor="#002060" strokecolor="#002060" strokeweight=".5pt">
                    <v:textbox>
                      <w:txbxContent>
                        <w:p w14:paraId="4E23160B" w14:textId="77777777" w:rsidR="00BF4214" w:rsidRDefault="00BF4214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F4214">
                            <w:rPr>
                              <w:color w:val="FFFFFF" w:themeColor="background1"/>
                              <w:sz w:val="32"/>
                            </w:rPr>
                            <w:t xml:space="preserve">University of New Hampshire – </w:t>
                          </w:r>
                        </w:p>
                        <w:p w14:paraId="7D94BCDB" w14:textId="16A99310" w:rsidR="00BF4214" w:rsidRDefault="00BF4214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F4214">
                            <w:rPr>
                              <w:color w:val="FFFFFF" w:themeColor="background1"/>
                              <w:sz w:val="32"/>
                            </w:rPr>
                            <w:t>Students for the Development and Exploration of Space</w:t>
                          </w:r>
                        </w:p>
                        <w:p w14:paraId="027B8949" w14:textId="0C6FA64D" w:rsidR="005D6E91" w:rsidRDefault="005D6E91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</w:rPr>
                            <w:t>High Power Rocketry</w:t>
                          </w:r>
                        </w:p>
                        <w:p w14:paraId="5571D03F" w14:textId="15B31B8E" w:rsidR="005D6E91" w:rsidRDefault="005D6E91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</w:rPr>
                            <w:t>H</w:t>
                          </w:r>
                        </w:p>
                        <w:p w14:paraId="1334DC46" w14:textId="77777777" w:rsidR="005D6E91" w:rsidRPr="00BF4214" w:rsidRDefault="005D6E91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521756"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10"/>
              <w:sz w:val="52"/>
              <w:szCs w:val="52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1" allowOverlap="1" wp14:anchorId="034F3BAC" wp14:editId="0DD213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7365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7915" cy="9144000"/>
                              <a:chOff x="0" y="0"/>
                              <a:chExt cx="6857915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169" y="4800600"/>
                                <a:ext cx="6629400" cy="43433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21054105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6B65FE" w14:textId="77777777" w:rsidR="00521756" w:rsidRPr="00834EE5" w:rsidRDefault="00834EE5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834EE5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JOIN OUR ORGANIZATION!</w:t>
                                      </w:r>
                                    </w:p>
                                  </w:sdtContent>
                                </w:sdt>
                                <w:p w14:paraId="00349F3D" w14:textId="79FD6310" w:rsidR="00521756" w:rsidRDefault="0052175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515" y="7644809"/>
                                <a:ext cx="6629400" cy="1079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909716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6A7FA1" w14:textId="0C18899A" w:rsidR="00521756" w:rsidRDefault="00D1559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User</w:t>
                                      </w:r>
                                    </w:p>
                                  </w:sdtContent>
                                </w:sdt>
                                <w:p w14:paraId="5AAF34B4" w14:textId="77777777" w:rsidR="00521756" w:rsidRDefault="00AD6B2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1892104140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34EE5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UNH SEDS</w:t>
                                      </w:r>
                                    </w:sdtContent>
                                  </w:sdt>
                                  <w:r w:rsidR="00521756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947233667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34EE5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8 College Road, Durham NH, 03824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4F3BAC" id="Group 11" o:spid="_x0000_s1027" style="position:absolute;margin-left:0;margin-top:0;width:539.95pt;height:10in;z-index:251657216;mso-width-percent:882;mso-position-horizontal:center;mso-position-horizontal-relative:page;mso-position-vertical:center;mso-position-vertical-relative:page;mso-width-percent:882" coordsize="685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">
                    <v:rect id="Rectangle 33" o:spid="_x0000_s1028" style="position:absolute;left:1;top:48006;width:66294;height:434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" fillcolor="#002060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21054105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16B65FE" w14:textId="77777777" w:rsidR="00521756" w:rsidRPr="00834EE5" w:rsidRDefault="00834EE5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834EE5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JOIN OUR ORGANIZATION!</w:t>
                                </w:r>
                              </w:p>
                            </w:sdtContent>
                          </w:sdt>
                          <w:p w14:paraId="00349F3D" w14:textId="79FD6310" w:rsidR="00521756" w:rsidRDefault="00521756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34" o:spid="_x0000_s1029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30" type="#_x0000_t202" style="position:absolute;left:2285;top:76448;width:66294;height:1079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909716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26A7FA1" w14:textId="0C18899A" w:rsidR="00521756" w:rsidRDefault="00D1559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User</w:t>
                                </w:r>
                              </w:p>
                            </w:sdtContent>
                          </w:sdt>
                          <w:p w14:paraId="5AAF34B4" w14:textId="77777777" w:rsidR="00521756" w:rsidRDefault="00AD6B27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1892104140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34EE5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UNH SEDS</w:t>
                                </w:r>
                              </w:sdtContent>
                            </w:sdt>
                            <w:r w:rsidR="0052175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94723366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34EE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8 College Road, Durham NH, 03824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AD17D6">
            <w:rPr>
              <w:noProof/>
              <w:lang w:eastAsia="en-US"/>
            </w:rPr>
            <w:drawing>
              <wp:anchor distT="0" distB="0" distL="114300" distR="114300" simplePos="0" relativeHeight="251659266" behindDoc="1" locked="0" layoutInCell="1" allowOverlap="1" wp14:anchorId="798F891D" wp14:editId="4F36311C">
                <wp:simplePos x="0" y="0"/>
                <wp:positionH relativeFrom="margin">
                  <wp:posOffset>829310</wp:posOffset>
                </wp:positionH>
                <wp:positionV relativeFrom="margin">
                  <wp:posOffset>-482600</wp:posOffset>
                </wp:positionV>
                <wp:extent cx="4165600" cy="4165600"/>
                <wp:effectExtent l="0" t="0" r="6350" b="6350"/>
                <wp:wrapTight wrapText="bothSides">
                  <wp:wrapPolygon edited="0">
                    <wp:start x="0" y="0"/>
                    <wp:lineTo x="0" y="21534"/>
                    <wp:lineTo x="21534" y="21534"/>
                    <wp:lineTo x="21534" y="0"/>
                    <wp:lineTo x="0" y="0"/>
                  </wp:wrapPolygon>
                </wp:wrapTight>
                <wp:docPr id="1" name="Picture 1" descr="No automatic alt text availa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automatic alt text available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5600" cy="41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17D6"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10"/>
              <w:sz w:val="52"/>
              <w:szCs w:val="5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ED6B1B1" wp14:editId="6D06ECD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-456353</wp:posOffset>
                    </wp:positionV>
                    <wp:extent cx="6409352" cy="3962400"/>
                    <wp:effectExtent l="0" t="0" r="0" b="0"/>
                    <wp:wrapNone/>
                    <wp:docPr id="13" name="Rectangl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09352" cy="39624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CB82D3A" id="Rectangle 13" o:spid="_x0000_s1026" style="position:absolute;margin-left:0;margin-top:-35.95pt;width:504.65pt;height:312pt;z-index:25165824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" fillcolor="#002060" stroked="f" strokeweight="1pt">
                    <w10:wrap anchorx="margin"/>
                  </v:rect>
                </w:pict>
              </mc:Fallback>
            </mc:AlternateContent>
          </w:r>
          <w:r w:rsidR="00521756">
            <w:br w:type="page"/>
          </w:r>
        </w:p>
        <w:bookmarkStart w:id="1" w:name="_GoBack" w:displacedByCustomXml="next"/>
        <w:bookmarkEnd w:id="1" w:displacedByCustomXml="next"/>
      </w:sdtContent>
    </w:sdt>
    <w:p w14:paraId="7F7BE71F" w14:textId="77777777" w:rsidR="004E1AED" w:rsidRPr="004E1AED" w:rsidRDefault="004D4145" w:rsidP="004E1AED">
      <w:pPr>
        <w:pStyle w:val="Title"/>
      </w:pPr>
      <w:r>
        <w:lastRenderedPageBreak/>
        <w:t>UNH SEDS</w:t>
      </w:r>
    </w:p>
    <w:p w14:paraId="4F5E7CC2" w14:textId="66FEC125" w:rsidR="00194DF6" w:rsidRDefault="004169D0">
      <w:pPr>
        <w:pStyle w:val="Heading1"/>
      </w:pPr>
      <w:r>
        <w:t>Who We Are</w:t>
      </w:r>
    </w:p>
    <w:p w14:paraId="76E4F8E9" w14:textId="77777777" w:rsidR="007C31DC" w:rsidRDefault="00521756" w:rsidP="00521756">
      <w:pPr>
        <w:rPr>
          <w:rFonts w:cs="Arial"/>
          <w:color w:val="000000"/>
        </w:rPr>
      </w:pPr>
      <w:r w:rsidRPr="00521756">
        <w:rPr>
          <w:rFonts w:cs="Arial"/>
          <w:color w:val="000000"/>
        </w:rPr>
        <w:t xml:space="preserve">UNH SEDS is part of a nation-wide organization dedicated to educating students about space exploration and development. UNH SEDS designs and manufactures many engineering projects every year with the goal to give </w:t>
      </w:r>
      <w:r w:rsidR="007C31DC" w:rsidRPr="00521756">
        <w:rPr>
          <w:rFonts w:cs="Arial"/>
          <w:color w:val="000000"/>
        </w:rPr>
        <w:t>all</w:t>
      </w:r>
      <w:r w:rsidRPr="00521756">
        <w:rPr>
          <w:rFonts w:cs="Arial"/>
          <w:color w:val="000000"/>
        </w:rPr>
        <w:t xml:space="preserve"> its members a </w:t>
      </w:r>
      <w:r w:rsidR="007C31DC" w:rsidRPr="00521756">
        <w:rPr>
          <w:rFonts w:cs="Arial"/>
          <w:color w:val="000000"/>
        </w:rPr>
        <w:t>well-rounded</w:t>
      </w:r>
      <w:r w:rsidRPr="00521756">
        <w:rPr>
          <w:rFonts w:cs="Arial"/>
          <w:color w:val="000000"/>
        </w:rPr>
        <w:t xml:space="preserve"> experience, no matter the major.</w:t>
      </w:r>
    </w:p>
    <w:p w14:paraId="492E0C10" w14:textId="0FC3AAD2" w:rsidR="007C31DC" w:rsidRDefault="6FB6BA18" w:rsidP="6FB6BA18">
      <w:pPr>
        <w:rPr>
          <w:rFonts w:cs="Arial"/>
          <w:color w:val="000000"/>
        </w:rPr>
      </w:pPr>
      <w:r w:rsidRPr="6FB6BA18">
        <w:rPr>
          <w:rFonts w:cs="Arial"/>
          <w:color w:val="000000"/>
        </w:rPr>
        <w:t xml:space="preserve">Founded in February of 2017 and paired with a dedicated faculty advisor along with a committed group of students, we will only grow. As of Fall 2017, we have a committed club roster of </w:t>
      </w:r>
      <w:r w:rsidR="005D6E91">
        <w:rPr>
          <w:rFonts w:cs="Arial"/>
          <w:color w:val="000000"/>
        </w:rPr>
        <w:t>over 20 students in six</w:t>
      </w:r>
      <w:r w:rsidRPr="005D6E91">
        <w:rPr>
          <w:rFonts w:cs="Arial"/>
          <w:color w:val="000000"/>
        </w:rPr>
        <w:t xml:space="preserve"> different majors.</w:t>
      </w:r>
    </w:p>
    <w:p w14:paraId="0691A0C0" w14:textId="77777777" w:rsidR="007C31DC" w:rsidRDefault="007C31DC" w:rsidP="00521756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Combined with outreach events and a large underclassmen student body, UNH SEDS has potential to grow into an even more efficient and productive organization. </w:t>
      </w:r>
    </w:p>
    <w:p w14:paraId="1BD09E8C" w14:textId="58BA020A" w:rsidR="004E1AED" w:rsidRPr="00521756" w:rsidRDefault="004169D0" w:rsidP="004D4145">
      <w:pPr>
        <w:pStyle w:val="Heading1"/>
      </w:pPr>
      <w:r>
        <w:t>Yearly Goals</w:t>
      </w:r>
    </w:p>
    <w:p w14:paraId="2D5F2E90" w14:textId="37754D8F" w:rsidR="004D4145" w:rsidRDefault="007C31DC" w:rsidP="004E1AED">
      <w:r>
        <w:t xml:space="preserve">As UNH SEDS </w:t>
      </w:r>
      <w:r w:rsidR="005D6E91">
        <w:t>continues</w:t>
      </w:r>
      <w:r>
        <w:t xml:space="preserve"> to grow, </w:t>
      </w:r>
      <w:r w:rsidRPr="00BC7727">
        <w:t xml:space="preserve">many </w:t>
      </w:r>
      <w:r w:rsidR="00EA1CB2" w:rsidRPr="00BC7727">
        <w:t>non-engineering</w:t>
      </w:r>
      <w:r w:rsidR="00EA1CB2">
        <w:t xml:space="preserve"> and engineering projects</w:t>
      </w:r>
      <w:r>
        <w:t xml:space="preserve"> want to be accomplished</w:t>
      </w:r>
      <w:r w:rsidRPr="005D6E91">
        <w:t xml:space="preserve">. </w:t>
      </w:r>
      <w:r w:rsidR="00834EE5" w:rsidRPr="005D6E91">
        <w:t xml:space="preserve">Although some SEDS groups across the nation have different focus areas, such as </w:t>
      </w:r>
      <w:r w:rsidR="00002FC1" w:rsidRPr="005D6E91">
        <w:t>outreach or</w:t>
      </w:r>
      <w:r w:rsidR="00834EE5" w:rsidRPr="005D6E91">
        <w:t xml:space="preserve"> </w:t>
      </w:r>
      <w:r w:rsidR="00002FC1" w:rsidRPr="005D6E91">
        <w:t>networking</w:t>
      </w:r>
      <w:r w:rsidR="00002FC1">
        <w:t xml:space="preserve">, </w:t>
      </w:r>
      <w:r w:rsidR="00834EE5">
        <w:t>UNH SEDS is dedicated to pushing the bounds of our current knowledge to design, manufacture and test a wide range of space related technologies. With the combination o</w:t>
      </w:r>
      <w:r w:rsidR="00002FC1">
        <w:t>f determined members and</w:t>
      </w:r>
      <w:r w:rsidR="005D6E91">
        <w:t xml:space="preserve"> the</w:t>
      </w:r>
      <w:r w:rsidR="00002FC1">
        <w:t xml:space="preserve"> connections of a nationwide organization w</w:t>
      </w:r>
      <w:r w:rsidR="00002FC1" w:rsidRPr="005D6E91">
        <w:t xml:space="preserve">e can expand and successfully </w:t>
      </w:r>
      <w:r w:rsidR="005D6E91" w:rsidRPr="005D6E91">
        <w:t xml:space="preserve">run a student based organization in pursuit of knowledge </w:t>
      </w:r>
      <w:r w:rsidR="005D6E91">
        <w:t>in high power rocketry.</w:t>
      </w:r>
    </w:p>
    <w:p w14:paraId="378A0BA7" w14:textId="7137B914" w:rsidR="00002FC1" w:rsidRDefault="004169D0" w:rsidP="0076421F">
      <w:pPr>
        <w:pStyle w:val="Heading2"/>
      </w:pPr>
      <w:r>
        <w:t>Non-Engineering Goals</w:t>
      </w:r>
    </w:p>
    <w:p w14:paraId="482EC086" w14:textId="292DFEC4" w:rsidR="00584B34" w:rsidRDefault="00584B34" w:rsidP="00584B34">
      <w:pPr>
        <w:pStyle w:val="ListParagraph"/>
        <w:numPr>
          <w:ilvl w:val="0"/>
          <w:numId w:val="19"/>
        </w:numPr>
      </w:pPr>
      <w:r w:rsidRPr="005D6E91">
        <w:t xml:space="preserve">Plan outreach events to entice </w:t>
      </w:r>
      <w:r>
        <w:t xml:space="preserve">the younger generations of our community in the fields of STEM and the exploration of space. </w:t>
      </w:r>
    </w:p>
    <w:p w14:paraId="45EDC821" w14:textId="4943C6CF" w:rsidR="00002FC1" w:rsidRDefault="00C3114A" w:rsidP="00002FC1">
      <w:pPr>
        <w:pStyle w:val="ListParagraph"/>
        <w:numPr>
          <w:ilvl w:val="0"/>
          <w:numId w:val="19"/>
        </w:numPr>
      </w:pPr>
      <w:r>
        <w:t xml:space="preserve">Establish </w:t>
      </w:r>
      <w:r w:rsidR="005D6E91">
        <w:t xml:space="preserve">a </w:t>
      </w:r>
      <w:r>
        <w:t>strong</w:t>
      </w:r>
      <w:r w:rsidR="005D6E91">
        <w:t>er</w:t>
      </w:r>
      <w:r>
        <w:t xml:space="preserve"> connection with nearby SEDS chapter at other universities.</w:t>
      </w:r>
    </w:p>
    <w:p w14:paraId="4E23783F" w14:textId="2ACF5844" w:rsidR="00C3114A" w:rsidRDefault="00C3114A" w:rsidP="00002FC1">
      <w:pPr>
        <w:pStyle w:val="ListParagraph"/>
        <w:numPr>
          <w:ilvl w:val="0"/>
          <w:numId w:val="19"/>
        </w:numPr>
      </w:pPr>
      <w:r>
        <w:t>Participate in Space Vision hosted by a university each year to conne</w:t>
      </w:r>
      <w:r w:rsidR="005D6E91">
        <w:t>ct all nationwide SEDS chapters (November 2018 in San Diego, California).</w:t>
      </w:r>
    </w:p>
    <w:p w14:paraId="41C8F60F" w14:textId="0ACE2FF3" w:rsidR="00C3114A" w:rsidRDefault="00584B34" w:rsidP="00002FC1">
      <w:pPr>
        <w:pStyle w:val="ListParagraph"/>
        <w:numPr>
          <w:ilvl w:val="0"/>
          <w:numId w:val="19"/>
        </w:numPr>
      </w:pPr>
      <w:r>
        <w:t xml:space="preserve">Expand on </w:t>
      </w:r>
      <w:r w:rsidR="00C3114A">
        <w:t>a</w:t>
      </w:r>
      <w:r>
        <w:t xml:space="preserve"> more</w:t>
      </w:r>
      <w:r w:rsidR="00C3114A">
        <w:t xml:space="preserve"> comfortable learning environment for all members, no matter the </w:t>
      </w:r>
      <w:r w:rsidR="6FB6BA18">
        <w:t>major</w:t>
      </w:r>
      <w:r>
        <w:t xml:space="preserve"> or year</w:t>
      </w:r>
      <w:r w:rsidR="00C3114A">
        <w:t>.</w:t>
      </w:r>
    </w:p>
    <w:p w14:paraId="39AE9AB4" w14:textId="023E449D" w:rsidR="00C3114A" w:rsidRDefault="004169D0" w:rsidP="0076421F">
      <w:pPr>
        <w:pStyle w:val="Heading2"/>
      </w:pPr>
      <w:r>
        <w:t>Engineering Goals</w:t>
      </w:r>
    </w:p>
    <w:p w14:paraId="7A71CD8B" w14:textId="0DE85CE9" w:rsidR="6FB6BA18" w:rsidRDefault="6FB6BA18" w:rsidP="6FB6BA18">
      <w:pPr>
        <w:pStyle w:val="ListParagraph"/>
        <w:numPr>
          <w:ilvl w:val="0"/>
          <w:numId w:val="20"/>
        </w:numPr>
        <w:spacing w:after="0"/>
      </w:pPr>
      <w:r>
        <w:t>Design, manufacture and test a high-altitude</w:t>
      </w:r>
      <w:r w:rsidR="00E85050">
        <w:t xml:space="preserve"> hybrid</w:t>
      </w:r>
      <w:r>
        <w:t xml:space="preserve"> rocket to perform in the </w:t>
      </w:r>
      <w:r w:rsidR="00426E2B">
        <w:t>University Student Rocketry C</w:t>
      </w:r>
      <w:r>
        <w:t xml:space="preserve">ompetition </w:t>
      </w:r>
      <w:r w:rsidR="00802518">
        <w:t xml:space="preserve">in </w:t>
      </w:r>
      <w:r w:rsidR="00426E2B">
        <w:t>Florida</w:t>
      </w:r>
      <w:r w:rsidR="005D6E91">
        <w:t xml:space="preserve"> during May of</w:t>
      </w:r>
      <w:r w:rsidR="00426E2B">
        <w:t xml:space="preserve"> next year</w:t>
      </w:r>
      <w:r>
        <w:t>.</w:t>
      </w:r>
    </w:p>
    <w:p w14:paraId="264114FD" w14:textId="62BA8FF0" w:rsidR="005D6E91" w:rsidRDefault="005D6E91" w:rsidP="005D6E91">
      <w:pPr>
        <w:pStyle w:val="ListParagraph"/>
        <w:numPr>
          <w:ilvl w:val="0"/>
          <w:numId w:val="20"/>
        </w:numPr>
      </w:pPr>
      <w:r>
        <w:t>Continue our simulation and optimization work on rocket dimensions and dynamics in flight using MATLAB.</w:t>
      </w:r>
    </w:p>
    <w:p w14:paraId="7AE74BBF" w14:textId="3BD3817B" w:rsidR="00025D35" w:rsidRDefault="00710EB3" w:rsidP="00C3114A">
      <w:pPr>
        <w:pStyle w:val="ListParagraph"/>
        <w:numPr>
          <w:ilvl w:val="0"/>
          <w:numId w:val="20"/>
        </w:numPr>
      </w:pPr>
      <w:r>
        <w:t xml:space="preserve">Host </w:t>
      </w:r>
      <w:r w:rsidR="00BB562B">
        <w:t>monthly</w:t>
      </w:r>
      <w:r w:rsidR="005D6E91">
        <w:t xml:space="preserve"> teaching</w:t>
      </w:r>
      <w:r w:rsidR="00BB562B">
        <w:t xml:space="preserve"> sessions to learn a new topic in the subject of ast</w:t>
      </w:r>
      <w:r w:rsidR="00813183">
        <w:t>ronomy, engineering or business from outside professionals.</w:t>
      </w:r>
    </w:p>
    <w:p w14:paraId="5E36D434" w14:textId="77777777" w:rsidR="0076421F" w:rsidRDefault="0076421F" w:rsidP="0076421F">
      <w:pPr>
        <w:ind w:left="360"/>
      </w:pPr>
    </w:p>
    <w:p w14:paraId="7877BC95" w14:textId="77777777" w:rsidR="00025D35" w:rsidRDefault="00025D35" w:rsidP="0076421F"/>
    <w:p w14:paraId="248A9D56" w14:textId="590B49CB" w:rsidR="00025D35" w:rsidRDefault="004169D0" w:rsidP="0076421F">
      <w:pPr>
        <w:pStyle w:val="Heading1"/>
      </w:pPr>
      <w:r>
        <w:t>Sponsorship Opportunities</w:t>
      </w:r>
    </w:p>
    <w:p w14:paraId="74C2B3CC" w14:textId="2D383038" w:rsidR="00002FC1" w:rsidRDefault="0076421F" w:rsidP="004E1AED">
      <w:r w:rsidRPr="0076421F">
        <w:t>Beyond the support provided by the CEPS deans</w:t>
      </w:r>
      <w:r w:rsidR="003D32B4">
        <w:t xml:space="preserve"> office,</w:t>
      </w:r>
      <w:r w:rsidRPr="0076421F">
        <w:t xml:space="preserve"> </w:t>
      </w:r>
      <w:r>
        <w:t xml:space="preserve">UNH SEDS </w:t>
      </w:r>
      <w:r w:rsidRPr="0076421F">
        <w:t>relies heavily on donations from individuals and businesses. Monetary donations are used to purchase and maintain sh</w:t>
      </w:r>
      <w:r>
        <w:t>op equipment, purchase parts</w:t>
      </w:r>
      <w:r w:rsidRPr="0076421F">
        <w:t>, and pay for business and travel expenses. In additio</w:t>
      </w:r>
      <w:r w:rsidR="00813183">
        <w:t>n to monetary donations, materials</w:t>
      </w:r>
      <w:r w:rsidRPr="0076421F">
        <w:t>, discounts</w:t>
      </w:r>
      <w:r w:rsidR="00BC7727">
        <w:t>, and services are also appreciated</w:t>
      </w:r>
      <w:r w:rsidRPr="0076421F">
        <w:t>. Service donations allow our team to have professional fabrication beyond the capabilities of our machine shop</w:t>
      </w:r>
    </w:p>
    <w:p w14:paraId="2F1B2840" w14:textId="48CFA5DB" w:rsidR="00671F37" w:rsidRPr="00671F37" w:rsidRDefault="004169D0" w:rsidP="00FE2924">
      <w:pPr>
        <w:pStyle w:val="Heading2"/>
      </w:pPr>
      <w:r>
        <w:t>Who You Will Help</w:t>
      </w:r>
    </w:p>
    <w:p w14:paraId="653FD33E" w14:textId="7F938C91" w:rsidR="00E85050" w:rsidRDefault="00F3526C" w:rsidP="00E85050">
      <w:r>
        <w:rPr>
          <w:noProof/>
          <w:lang w:eastAsia="en-US"/>
        </w:rPr>
        <w:drawing>
          <wp:anchor distT="0" distB="0" distL="114300" distR="114300" simplePos="0" relativeHeight="251664386" behindDoc="0" locked="0" layoutInCell="1" allowOverlap="1" wp14:anchorId="131D6C1E" wp14:editId="3DB9D77E">
            <wp:simplePos x="0" y="0"/>
            <wp:positionH relativeFrom="margin">
              <wp:align>right</wp:align>
            </wp:positionH>
            <wp:positionV relativeFrom="paragraph">
              <wp:posOffset>2239645</wp:posOffset>
            </wp:positionV>
            <wp:extent cx="2918460" cy="1939925"/>
            <wp:effectExtent l="0" t="0" r="0" b="3175"/>
            <wp:wrapSquare wrapText="bothSides"/>
            <wp:docPr id="3" name="Picture 3" descr="Image may contain: 4 people, people sta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may contain: 4 people, people stand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2" behindDoc="0" locked="0" layoutInCell="1" allowOverlap="1" wp14:anchorId="025343EE" wp14:editId="1D8CC455">
            <wp:simplePos x="0" y="0"/>
            <wp:positionH relativeFrom="margin">
              <wp:posOffset>3057525</wp:posOffset>
            </wp:positionH>
            <wp:positionV relativeFrom="paragraph">
              <wp:posOffset>81280</wp:posOffset>
            </wp:positionV>
            <wp:extent cx="2914015" cy="1929765"/>
            <wp:effectExtent l="0" t="0" r="635" b="0"/>
            <wp:wrapSquare wrapText="bothSides"/>
            <wp:docPr id="18" name="Picture 18" descr="Image may contain: 1 person, sitting a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, sitting and tabl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050">
        <w:t xml:space="preserve">Our club consists of students across a multitude of ages and majors. </w:t>
      </w:r>
      <w:r w:rsidR="00813183">
        <w:t xml:space="preserve">We bring </w:t>
      </w:r>
      <w:r w:rsidR="00E85050">
        <w:t>together underclass</w:t>
      </w:r>
      <w:r w:rsidR="00813183">
        <w:t xml:space="preserve">men with an interest in space and rocket technologies, </w:t>
      </w:r>
      <w:r w:rsidR="005D6E91">
        <w:t xml:space="preserve">and </w:t>
      </w:r>
      <w:r w:rsidR="00E85050">
        <w:t xml:space="preserve">we have created a team of competent individuals who work together as a team. Students from Mechanical Engineering, Chemical </w:t>
      </w:r>
      <w:r w:rsidR="009678DD">
        <w:t>Engineering, Engineering</w:t>
      </w:r>
      <w:r w:rsidR="00E85050">
        <w:t xml:space="preserve"> Physics, Electrical Engineering, </w:t>
      </w:r>
      <w:r w:rsidR="009678DD">
        <w:t xml:space="preserve">Computer Science and more all participate in the club in some capacity, expanding the reach of sponsorship benefits across multiple departments. </w:t>
      </w:r>
    </w:p>
    <w:p w14:paraId="51C88A6D" w14:textId="2B7E8EE3" w:rsidR="005D6E91" w:rsidRDefault="005D6E91" w:rsidP="00E85050">
      <w:r>
        <w:t>With our clear engineering and no-engineering related goals come large monetary expenses. We are reaching out to you and your company for assistance to enable us to continue our work in a field that has continued to expand since the Apollo era.</w:t>
      </w:r>
    </w:p>
    <w:p w14:paraId="17CEBFC4" w14:textId="1485920B" w:rsidR="00813183" w:rsidRDefault="009929DD" w:rsidP="00E85050">
      <w:r>
        <w:t xml:space="preserve">Below is the contact information of our Founder and President if you are interested in more information on what UNH SEDS is all about. </w:t>
      </w:r>
      <w:r w:rsidR="009678DD">
        <w:t xml:space="preserve">Detailed on the next page are the other benefits that your business will receive </w:t>
      </w:r>
      <w:r w:rsidR="005D6E91">
        <w:t xml:space="preserve">in </w:t>
      </w:r>
      <w:r w:rsidR="00D43EB1">
        <w:t>re</w:t>
      </w:r>
      <w:r>
        <w:t>turn for your sponsorship.</w:t>
      </w:r>
    </w:p>
    <w:p w14:paraId="63406831" w14:textId="77777777" w:rsidR="004169D0" w:rsidRDefault="004169D0" w:rsidP="00E85050"/>
    <w:p w14:paraId="1DBCF981" w14:textId="77777777" w:rsidR="004169D0" w:rsidRPr="004169D0" w:rsidRDefault="004169D0" w:rsidP="004169D0">
      <w:pPr>
        <w:pStyle w:val="Heading2"/>
      </w:pPr>
      <w:r w:rsidRPr="004169D0">
        <w:t xml:space="preserve">Contact Information </w:t>
      </w:r>
    </w:p>
    <w:p w14:paraId="75BC7AA3" w14:textId="77777777" w:rsidR="004169D0" w:rsidRPr="00813183" w:rsidRDefault="004169D0" w:rsidP="004169D0">
      <w:pPr>
        <w:spacing w:before="0"/>
        <w:rPr>
          <w:sz w:val="24"/>
        </w:rPr>
      </w:pPr>
      <w:r>
        <w:rPr>
          <w:sz w:val="24"/>
        </w:rPr>
        <w:t>If you would like to support us or have any questions, please contact Charlie Nitschelm below:</w:t>
      </w:r>
    </w:p>
    <w:p w14:paraId="5AB9C8EF" w14:textId="77777777" w:rsidR="004169D0" w:rsidRPr="00E935C2" w:rsidRDefault="004169D0" w:rsidP="004169D0">
      <w:pPr>
        <w:spacing w:before="0" w:after="0" w:line="240" w:lineRule="auto"/>
        <w:rPr>
          <w:i/>
          <w:sz w:val="24"/>
        </w:rPr>
      </w:pPr>
      <w:r w:rsidRPr="00E935C2">
        <w:rPr>
          <w:b/>
          <w:sz w:val="24"/>
        </w:rPr>
        <w:t>Charlie Nitschelm</w:t>
      </w:r>
    </w:p>
    <w:p w14:paraId="245E4D45" w14:textId="4CF5B187" w:rsidR="004169D0" w:rsidRDefault="00AD6B27" w:rsidP="004169D0">
      <w:pPr>
        <w:spacing w:before="0" w:after="0" w:line="240" w:lineRule="auto"/>
      </w:pPr>
      <w:hyperlink r:id="rId15" w:history="1">
        <w:r w:rsidR="004169D0" w:rsidRPr="00030398">
          <w:t>Cjn1012@wildcats.unh.edu</w:t>
        </w:r>
      </w:hyperlink>
    </w:p>
    <w:p w14:paraId="7EB85BE9" w14:textId="0B725F23" w:rsidR="00813183" w:rsidRDefault="004169D0" w:rsidP="00D14676">
      <w:pPr>
        <w:spacing w:before="0" w:after="0" w:line="240" w:lineRule="auto"/>
      </w:pPr>
      <w:r>
        <w:t>603-923-9079</w:t>
      </w:r>
    </w:p>
    <w:p w14:paraId="33B2D1AD" w14:textId="16BA9DEB" w:rsidR="004169D0" w:rsidRDefault="005F70F3" w:rsidP="005F70F3">
      <w:pPr>
        <w:pStyle w:val="Heading2"/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70530" behindDoc="0" locked="0" layoutInCell="1" allowOverlap="1" wp14:anchorId="382B9B89" wp14:editId="2DDDB01B">
                <wp:simplePos x="0" y="0"/>
                <wp:positionH relativeFrom="margin">
                  <wp:posOffset>-57150</wp:posOffset>
                </wp:positionH>
                <wp:positionV relativeFrom="paragraph">
                  <wp:posOffset>-314325</wp:posOffset>
                </wp:positionV>
                <wp:extent cx="6078855" cy="1270000"/>
                <wp:effectExtent l="38100" t="19050" r="55245" b="254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855" cy="1270000"/>
                          <a:chOff x="0" y="0"/>
                          <a:chExt cx="6078855" cy="1270000"/>
                        </a:xfrm>
                      </wpg:grpSpPr>
                      <wps:wsp>
                        <wps:cNvPr id="17" name="Ribbon: Curved and Tilted Down 17"/>
                        <wps:cNvSpPr/>
                        <wps:spPr>
                          <a:xfrm>
                            <a:off x="0" y="0"/>
                            <a:ext cx="6078855" cy="1270000"/>
                          </a:xfrm>
                          <a:prstGeom prst="ellipseRibbon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6400" y="523875"/>
                            <a:ext cx="275272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3D1014" w14:textId="28845920" w:rsidR="00752837" w:rsidRPr="00A225E9" w:rsidRDefault="00752837" w:rsidP="00752837">
                              <w:pPr>
                                <w:rPr>
                                  <w:color w:val="FFFF00"/>
                                  <w:sz w:val="40"/>
                                </w:rPr>
                              </w:pPr>
                              <w:r w:rsidRPr="00A225E9">
                                <w:rPr>
                                  <w:color w:val="FFFF00"/>
                                  <w:sz w:val="40"/>
                                </w:rPr>
                                <w:t>Sponsorship Breakdown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2B9B89" id="Group 5" o:spid="_x0000_s1031" style="position:absolute;margin-left:-4.5pt;margin-top:-24.75pt;width:478.65pt;height:100pt;z-index:251670530;mso-position-horizontal-relative:margin" coordsize="60788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"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17" o:spid="_x0000_s1032" type="#_x0000_t107" style="position:absolute;width:60788;height:1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" fillcolor="#002060" strokecolor="#073662 [1604]" strokeweight="1pt"/>
                <v:shape id="_x0000_s1033" type="#_x0000_t202" style="position:absolute;left:16764;top:5238;width:27527;height: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E3D1014" w14:textId="28845920" w:rsidR="00752837" w:rsidRPr="00A225E9" w:rsidRDefault="00752837" w:rsidP="00752837">
                        <w:pPr>
                          <w:rPr>
                            <w:color w:val="FFFF00"/>
                            <w:sz w:val="40"/>
                          </w:rPr>
                        </w:pPr>
                        <w:r w:rsidRPr="00A225E9">
                          <w:rPr>
                            <w:color w:val="FFFF00"/>
                            <w:sz w:val="40"/>
                          </w:rPr>
                          <w:t>Sponsorship Breakdown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7969" behindDoc="0" locked="0" layoutInCell="1" allowOverlap="1" wp14:anchorId="35CD6E85" wp14:editId="576DDAEF">
                <wp:simplePos x="0" y="0"/>
                <wp:positionH relativeFrom="column">
                  <wp:posOffset>-333375</wp:posOffset>
                </wp:positionH>
                <wp:positionV relativeFrom="paragraph">
                  <wp:posOffset>-228600</wp:posOffset>
                </wp:positionV>
                <wp:extent cx="6524625" cy="6858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46162" w14:textId="6F80675F" w:rsidR="005F70F3" w:rsidRDefault="005F70F3" w:rsidP="005F70F3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6E85" id="_x0000_s1034" type="#_x0000_t202" style="position:absolute;margin-left:-26.25pt;margin-top:-18pt;width:513.75pt;height:54pt;z-index:25166796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" filled="f" strokecolor="white [3212]">
                <v:textbox>
                  <w:txbxContent>
                    <w:p w14:paraId="76846162" w14:textId="6F80675F" w:rsidR="005F70F3" w:rsidRDefault="005F70F3" w:rsidP="005F70F3">
                      <w:pPr>
                        <w:shd w:val="clear" w:color="auto" w:fill="FFFFFF" w:themeFill="background1"/>
                      </w:pPr>
                    </w:p>
                  </w:txbxContent>
                </v:textbox>
              </v:shape>
            </w:pict>
          </mc:Fallback>
        </mc:AlternateContent>
      </w:r>
      <w:r>
        <w:t>Sponsorship Breakdown</w:t>
      </w:r>
    </w:p>
    <w:p w14:paraId="087241BF" w14:textId="5EA441EA" w:rsidR="00813183" w:rsidRPr="00671F37" w:rsidRDefault="00813183" w:rsidP="00E85050"/>
    <w:p w14:paraId="759CFCCF" w14:textId="3FFCFB88" w:rsidR="007B4809" w:rsidRDefault="007B4809" w:rsidP="00671F37">
      <w:pPr>
        <w:tabs>
          <w:tab w:val="left" w:pos="2040"/>
        </w:tabs>
      </w:pPr>
    </w:p>
    <w:p w14:paraId="50C758EF" w14:textId="40436C42" w:rsidR="00FE2924" w:rsidRPr="00671F37" w:rsidRDefault="00FE2924" w:rsidP="00671F37">
      <w:pPr>
        <w:tabs>
          <w:tab w:val="left" w:pos="2040"/>
        </w:tabs>
        <w:sectPr w:rsidR="00FE2924" w:rsidRPr="00671F37" w:rsidSect="004D4145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240386F3" w14:textId="62DEC1B8" w:rsidR="00671F37" w:rsidRDefault="00671F37" w:rsidP="007812BF"/>
    <w:p w14:paraId="7A9D6C4C" w14:textId="70102CF0" w:rsidR="00671F37" w:rsidRDefault="00F3526C" w:rsidP="007812BF">
      <w:r>
        <w:rPr>
          <w:noProof/>
          <w:lang w:eastAsia="en-US"/>
        </w:rPr>
        <w:drawing>
          <wp:inline distT="0" distB="0" distL="0" distR="0" wp14:anchorId="052583C1" wp14:editId="31242E38">
            <wp:extent cx="5810250" cy="6296025"/>
            <wp:effectExtent l="38100" t="38100" r="19050" b="28575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752837" w:rsidRPr="00752837">
        <w:rPr>
          <w:noProof/>
        </w:rPr>
        <w:t xml:space="preserve"> </w:t>
      </w:r>
    </w:p>
    <w:p w14:paraId="169BA21A" w14:textId="651F556D" w:rsidR="001D5A80" w:rsidRPr="007812BF" w:rsidRDefault="001D5A80" w:rsidP="007812BF"/>
    <w:sectPr w:rsidR="001D5A80" w:rsidRPr="007812BF" w:rsidSect="007B4809">
      <w:headerReference w:type="default" r:id="rId23"/>
      <w:type w:val="continuous"/>
      <w:pgSz w:w="12240" w:h="15840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F466C" w14:textId="77777777" w:rsidR="00AD6B27" w:rsidRDefault="00AD6B27">
      <w:pPr>
        <w:spacing w:after="0" w:line="240" w:lineRule="auto"/>
      </w:pPr>
      <w:r>
        <w:separator/>
      </w:r>
    </w:p>
  </w:endnote>
  <w:endnote w:type="continuationSeparator" w:id="0">
    <w:p w14:paraId="2FD4E04A" w14:textId="77777777" w:rsidR="00AD6B27" w:rsidRDefault="00AD6B27">
      <w:pPr>
        <w:spacing w:after="0" w:line="240" w:lineRule="auto"/>
      </w:pPr>
      <w:r>
        <w:continuationSeparator/>
      </w:r>
    </w:p>
  </w:endnote>
  <w:endnote w:type="continuationNotice" w:id="1">
    <w:p w14:paraId="569A2AEA" w14:textId="77777777" w:rsidR="00AD6B27" w:rsidRDefault="00AD6B2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79714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7E3277" w14:textId="04E8BA48" w:rsidR="004D4145" w:rsidRDefault="004D41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/>
            <w:lang w:eastAsia="en-US"/>
          </w:rPr>
          <w:drawing>
            <wp:anchor distT="0" distB="0" distL="114300" distR="114300" simplePos="0" relativeHeight="251658240" behindDoc="0" locked="0" layoutInCell="1" allowOverlap="1" wp14:anchorId="3B2A522C" wp14:editId="619F256B">
              <wp:simplePos x="0" y="0"/>
              <wp:positionH relativeFrom="margin">
                <wp:posOffset>3787965</wp:posOffset>
              </wp:positionH>
              <wp:positionV relativeFrom="paragraph">
                <wp:posOffset>-358454</wp:posOffset>
              </wp:positionV>
              <wp:extent cx="2054225" cy="770255"/>
              <wp:effectExtent l="0" t="0" r="3175" b="0"/>
              <wp:wrapThrough wrapText="bothSides">
                <wp:wrapPolygon edited="0">
                  <wp:start x="0" y="0"/>
                  <wp:lineTo x="0" y="20834"/>
                  <wp:lineTo x="21433" y="20834"/>
                  <wp:lineTo x="21433" y="0"/>
                  <wp:lineTo x="0" y="0"/>
                </wp:wrapPolygon>
              </wp:wrapThrough>
              <wp:docPr id="16" name="Picture 16" descr="C:\Users\Charlie\AppData\Local\Microsoft\Windows\INetCache\Content.Word\Horizontal 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C:\Users\Charlie\AppData\Local\Microsoft\Windows\INetCache\Content.Word\Horizontal 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54225" cy="770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597" w:rsidRPr="00D15597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62F22B" w14:textId="77777777" w:rsidR="004E1AED" w:rsidRDefault="004E1AED" w:rsidP="00EA1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EDA5D" w14:textId="77777777" w:rsidR="00AD6B27" w:rsidRDefault="00AD6B27">
      <w:pPr>
        <w:spacing w:after="0" w:line="240" w:lineRule="auto"/>
      </w:pPr>
      <w:r>
        <w:separator/>
      </w:r>
    </w:p>
  </w:footnote>
  <w:footnote w:type="continuationSeparator" w:id="0">
    <w:p w14:paraId="691DB540" w14:textId="77777777" w:rsidR="00AD6B27" w:rsidRDefault="00AD6B27">
      <w:pPr>
        <w:spacing w:after="0" w:line="240" w:lineRule="auto"/>
      </w:pPr>
      <w:r>
        <w:continuationSeparator/>
      </w:r>
    </w:p>
  </w:footnote>
  <w:footnote w:type="continuationNotice" w:id="1">
    <w:p w14:paraId="4C108A13" w14:textId="77777777" w:rsidR="00AD6B27" w:rsidRDefault="00AD6B2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FB6BA18" w14:paraId="7EE3931A" w14:textId="77777777" w:rsidTr="6FB6BA18">
      <w:tc>
        <w:tcPr>
          <w:tcW w:w="3120" w:type="dxa"/>
        </w:tcPr>
        <w:p w14:paraId="5E8C5110" w14:textId="77777777" w:rsidR="6FB6BA18" w:rsidRDefault="6FB6BA18" w:rsidP="6FB6BA18">
          <w:pPr>
            <w:pStyle w:val="Header"/>
            <w:ind w:left="-115"/>
          </w:pPr>
        </w:p>
      </w:tc>
      <w:tc>
        <w:tcPr>
          <w:tcW w:w="3120" w:type="dxa"/>
        </w:tcPr>
        <w:p w14:paraId="480ECD78" w14:textId="77777777" w:rsidR="6FB6BA18" w:rsidRDefault="6FB6BA18" w:rsidP="6FB6BA18">
          <w:pPr>
            <w:pStyle w:val="Header"/>
            <w:jc w:val="center"/>
          </w:pPr>
        </w:p>
      </w:tc>
      <w:tc>
        <w:tcPr>
          <w:tcW w:w="3120" w:type="dxa"/>
        </w:tcPr>
        <w:p w14:paraId="7AED5BB1" w14:textId="77777777" w:rsidR="6FB6BA18" w:rsidRDefault="6FB6BA18" w:rsidP="6FB6BA18">
          <w:pPr>
            <w:pStyle w:val="Header"/>
            <w:ind w:right="-115"/>
            <w:jc w:val="right"/>
          </w:pPr>
        </w:p>
      </w:tc>
    </w:tr>
  </w:tbl>
  <w:p w14:paraId="7B8F4BBF" w14:textId="77777777" w:rsidR="006A7D92" w:rsidRDefault="006A7D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FB6BA18" w14:paraId="0C413616" w14:textId="77777777" w:rsidTr="6FB6BA18">
      <w:tc>
        <w:tcPr>
          <w:tcW w:w="3120" w:type="dxa"/>
        </w:tcPr>
        <w:p w14:paraId="6446CF0A" w14:textId="77777777" w:rsidR="6FB6BA18" w:rsidRDefault="6FB6BA18" w:rsidP="6FB6BA18">
          <w:pPr>
            <w:pStyle w:val="Header"/>
            <w:ind w:left="-115"/>
          </w:pPr>
        </w:p>
      </w:tc>
      <w:tc>
        <w:tcPr>
          <w:tcW w:w="3120" w:type="dxa"/>
        </w:tcPr>
        <w:p w14:paraId="0B81AC8B" w14:textId="77777777" w:rsidR="6FB6BA18" w:rsidRDefault="6FB6BA18" w:rsidP="6FB6BA18">
          <w:pPr>
            <w:pStyle w:val="Header"/>
            <w:jc w:val="center"/>
          </w:pPr>
        </w:p>
      </w:tc>
      <w:tc>
        <w:tcPr>
          <w:tcW w:w="3120" w:type="dxa"/>
        </w:tcPr>
        <w:p w14:paraId="08C51848" w14:textId="77777777" w:rsidR="6FB6BA18" w:rsidRDefault="6FB6BA18" w:rsidP="6FB6BA18">
          <w:pPr>
            <w:pStyle w:val="Header"/>
            <w:ind w:right="-115"/>
            <w:jc w:val="right"/>
          </w:pPr>
        </w:p>
      </w:tc>
    </w:tr>
  </w:tbl>
  <w:p w14:paraId="3CC498BF" w14:textId="77777777" w:rsidR="006A7D92" w:rsidRDefault="006A7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373FF1"/>
    <w:multiLevelType w:val="hybridMultilevel"/>
    <w:tmpl w:val="8B7E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50105"/>
    <w:multiLevelType w:val="hybridMultilevel"/>
    <w:tmpl w:val="AD9A6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17C52"/>
    <w:multiLevelType w:val="hybridMultilevel"/>
    <w:tmpl w:val="5BB0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9759F0"/>
    <w:multiLevelType w:val="hybridMultilevel"/>
    <w:tmpl w:val="1F36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D6ABC"/>
    <w:multiLevelType w:val="hybridMultilevel"/>
    <w:tmpl w:val="FC8A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22BDF"/>
    <w:multiLevelType w:val="hybridMultilevel"/>
    <w:tmpl w:val="AAE8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D0312"/>
    <w:multiLevelType w:val="hybridMultilevel"/>
    <w:tmpl w:val="E1AAC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D43C4"/>
    <w:multiLevelType w:val="hybridMultilevel"/>
    <w:tmpl w:val="DD78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88C5C99"/>
    <w:multiLevelType w:val="hybridMultilevel"/>
    <w:tmpl w:val="429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ABC4FC3"/>
    <w:multiLevelType w:val="hybridMultilevel"/>
    <w:tmpl w:val="86063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0101D"/>
    <w:multiLevelType w:val="hybridMultilevel"/>
    <w:tmpl w:val="9C726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8"/>
  </w:num>
  <w:num w:numId="2">
    <w:abstractNumId w:val="11"/>
  </w:num>
  <w:num w:numId="3">
    <w:abstractNumId w:val="17"/>
  </w:num>
  <w:num w:numId="4">
    <w:abstractNumId w:val="14"/>
  </w:num>
  <w:num w:numId="5">
    <w:abstractNumId w:val="23"/>
  </w:num>
  <w:num w:numId="6">
    <w:abstractNumId w:val="25"/>
  </w:num>
  <w:num w:numId="7">
    <w:abstractNumId w:val="22"/>
  </w:num>
  <w:num w:numId="8">
    <w:abstractNumId w:val="2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4"/>
  </w:num>
  <w:num w:numId="20">
    <w:abstractNumId w:val="13"/>
  </w:num>
  <w:num w:numId="21">
    <w:abstractNumId w:val="27"/>
  </w:num>
  <w:num w:numId="22">
    <w:abstractNumId w:val="10"/>
  </w:num>
  <w:num w:numId="23">
    <w:abstractNumId w:val="21"/>
  </w:num>
  <w:num w:numId="24">
    <w:abstractNumId w:val="15"/>
  </w:num>
  <w:num w:numId="25">
    <w:abstractNumId w:val="16"/>
  </w:num>
  <w:num w:numId="26">
    <w:abstractNumId w:val="19"/>
  </w:num>
  <w:num w:numId="27">
    <w:abstractNumId w:val="20"/>
  </w:num>
  <w:num w:numId="28">
    <w:abstractNumId w:val="2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56"/>
    <w:rsid w:val="00002FC1"/>
    <w:rsid w:val="00025313"/>
    <w:rsid w:val="00025D35"/>
    <w:rsid w:val="00030398"/>
    <w:rsid w:val="0008260B"/>
    <w:rsid w:val="000C56D3"/>
    <w:rsid w:val="00145A8D"/>
    <w:rsid w:val="00194DF6"/>
    <w:rsid w:val="001A061B"/>
    <w:rsid w:val="001D5A80"/>
    <w:rsid w:val="00233B7D"/>
    <w:rsid w:val="0026401C"/>
    <w:rsid w:val="002A26AB"/>
    <w:rsid w:val="002B4DE0"/>
    <w:rsid w:val="00327CC2"/>
    <w:rsid w:val="00335819"/>
    <w:rsid w:val="00351FDE"/>
    <w:rsid w:val="003D32B4"/>
    <w:rsid w:val="003F4C0C"/>
    <w:rsid w:val="004169D0"/>
    <w:rsid w:val="00426E2B"/>
    <w:rsid w:val="0049465C"/>
    <w:rsid w:val="004D4145"/>
    <w:rsid w:val="004E1AED"/>
    <w:rsid w:val="004F2044"/>
    <w:rsid w:val="004F65D1"/>
    <w:rsid w:val="00521756"/>
    <w:rsid w:val="0055204C"/>
    <w:rsid w:val="00584B34"/>
    <w:rsid w:val="005C12A5"/>
    <w:rsid w:val="005D5279"/>
    <w:rsid w:val="005D6E91"/>
    <w:rsid w:val="005F70F3"/>
    <w:rsid w:val="00671F37"/>
    <w:rsid w:val="0068067C"/>
    <w:rsid w:val="006A7D92"/>
    <w:rsid w:val="006D31F5"/>
    <w:rsid w:val="00710EB3"/>
    <w:rsid w:val="00752837"/>
    <w:rsid w:val="00752ADF"/>
    <w:rsid w:val="0076421F"/>
    <w:rsid w:val="007812BF"/>
    <w:rsid w:val="007B4326"/>
    <w:rsid w:val="007B4809"/>
    <w:rsid w:val="007C31DC"/>
    <w:rsid w:val="00802518"/>
    <w:rsid w:val="00813183"/>
    <w:rsid w:val="00834EE5"/>
    <w:rsid w:val="00872E00"/>
    <w:rsid w:val="00885A6B"/>
    <w:rsid w:val="00922369"/>
    <w:rsid w:val="009646EE"/>
    <w:rsid w:val="009678DD"/>
    <w:rsid w:val="009929DD"/>
    <w:rsid w:val="009D19D5"/>
    <w:rsid w:val="00A1310C"/>
    <w:rsid w:val="00A225E9"/>
    <w:rsid w:val="00A503FC"/>
    <w:rsid w:val="00A955FD"/>
    <w:rsid w:val="00A96F40"/>
    <w:rsid w:val="00AB6DEF"/>
    <w:rsid w:val="00AD17D6"/>
    <w:rsid w:val="00AD6B27"/>
    <w:rsid w:val="00AE1AC0"/>
    <w:rsid w:val="00BB562B"/>
    <w:rsid w:val="00BC5F61"/>
    <w:rsid w:val="00BC7727"/>
    <w:rsid w:val="00BF4214"/>
    <w:rsid w:val="00C3114A"/>
    <w:rsid w:val="00D14676"/>
    <w:rsid w:val="00D15597"/>
    <w:rsid w:val="00D43EB1"/>
    <w:rsid w:val="00D47A97"/>
    <w:rsid w:val="00DB28D8"/>
    <w:rsid w:val="00DD6167"/>
    <w:rsid w:val="00DE0D79"/>
    <w:rsid w:val="00DE1E9D"/>
    <w:rsid w:val="00E23894"/>
    <w:rsid w:val="00E83E2B"/>
    <w:rsid w:val="00E85050"/>
    <w:rsid w:val="00E935C2"/>
    <w:rsid w:val="00E97FAE"/>
    <w:rsid w:val="00EA1CB2"/>
    <w:rsid w:val="00EB11B2"/>
    <w:rsid w:val="00F17869"/>
    <w:rsid w:val="00F3526C"/>
    <w:rsid w:val="00FB3C99"/>
    <w:rsid w:val="00FE2924"/>
    <w:rsid w:val="6FB6B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AF1D3"/>
  <w15:docId w15:val="{A291DC86-D746-4D84-8DCF-7F6A1E60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112F51" w:themeColor="text2" w:themeShade="BF"/>
        <w:left w:val="single" w:sz="24" w:space="0" w:color="112F51" w:themeColor="text2" w:themeShade="BF"/>
        <w:bottom w:val="single" w:sz="24" w:space="0" w:color="112F51" w:themeColor="text2" w:themeShade="BF"/>
        <w:right w:val="single" w:sz="24" w:space="0" w:color="112F51" w:themeColor="text2" w:themeShade="BF"/>
      </w:pBdr>
      <w:shd w:val="clear" w:color="auto" w:fill="112F51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0D7F1" w:themeColor="text2" w:themeTint="33"/>
        <w:left w:val="single" w:sz="24" w:space="0" w:color="C0D7F1" w:themeColor="text2" w:themeTint="33"/>
        <w:bottom w:val="single" w:sz="24" w:space="0" w:color="C0D7F1" w:themeColor="text2" w:themeTint="33"/>
        <w:right w:val="single" w:sz="24" w:space="0" w:color="C0D7F1" w:themeColor="text2" w:themeTint="33"/>
      </w:pBdr>
      <w:shd w:val="clear" w:color="auto" w:fill="C0D7F1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17406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B1F36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17406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17406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17406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112F51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0D7F1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B1F36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112F51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112F51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191919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191919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073763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073763" w:themeColor="accent1" w:themeShade="80"/>
        <w:bottom w:val="single" w:sz="4" w:space="10" w:color="073763" w:themeColor="accent1" w:themeShade="80"/>
      </w:pBdr>
      <w:spacing w:before="360" w:after="360"/>
      <w:ind w:left="864" w:right="864"/>
      <w:jc w:val="center"/>
    </w:pPr>
    <w:rPr>
      <w:i/>
      <w:iCs/>
      <w:color w:val="07376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07376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073763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112F51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073763" w:themeColor="accent1" w:themeShade="80" w:shadow="1"/>
        <w:left w:val="single" w:sz="2" w:space="10" w:color="073763" w:themeColor="accent1" w:themeShade="80" w:shadow="1"/>
        <w:bottom w:val="single" w:sz="2" w:space="10" w:color="073763" w:themeColor="accent1" w:themeShade="80" w:shadow="1"/>
        <w:right w:val="single" w:sz="2" w:space="10" w:color="073763" w:themeColor="accent1" w:themeShade="80" w:shadow="1"/>
      </w:pBdr>
      <w:ind w:left="1152" w:right="1152"/>
    </w:pPr>
    <w:rPr>
      <w:i/>
      <w:iCs/>
      <w:color w:val="073763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104864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NoSpacing">
    <w:name w:val="No Spacing"/>
    <w:link w:val="NoSpacingChar"/>
    <w:uiPriority w:val="1"/>
    <w:qFormat/>
    <w:rsid w:val="00521756"/>
    <w:pPr>
      <w:spacing w:before="0"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1756"/>
    <w:rPr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002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183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4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diagramData" Target="diagrams/data1.xm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mailto:Cjn1012@wildcats.unh.edu" TargetMode="Externa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diagramLayout" Target="diagrams/layout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ie\AppData\Roaming\Microsoft\Templates\Banded%20design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382C0D-50AA-4DD8-B186-829056AAA644}" type="doc">
      <dgm:prSet loTypeId="urn:microsoft.com/office/officeart/2005/8/layout/chevron2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0F679D9F-8A52-4C91-8EFB-C8E2D1EECA0F}">
      <dgm:prSet phldrT="[Text]"/>
      <dgm:spPr/>
      <dgm:t>
        <a:bodyPr/>
        <a:lstStyle/>
        <a:p>
          <a:r>
            <a:rPr lang="en-US"/>
            <a:t>Pioneer</a:t>
          </a:r>
          <a:br>
            <a:rPr lang="en-US"/>
          </a:br>
          <a:r>
            <a:rPr lang="en-US"/>
            <a:t>$100-249</a:t>
          </a:r>
        </a:p>
      </dgm:t>
    </dgm:pt>
    <dgm:pt modelId="{3578F9E4-ABEB-43BE-A0D2-24B3692764CB}" type="parTrans" cxnId="{DD14AA5D-8AD4-428F-BA04-DB2E3DC607D2}">
      <dgm:prSet/>
      <dgm:spPr/>
      <dgm:t>
        <a:bodyPr/>
        <a:lstStyle/>
        <a:p>
          <a:endParaRPr lang="en-US"/>
        </a:p>
      </dgm:t>
    </dgm:pt>
    <dgm:pt modelId="{30A45C9A-A1F4-4622-B91F-D01DB1D0DB90}" type="sibTrans" cxnId="{DD14AA5D-8AD4-428F-BA04-DB2E3DC607D2}">
      <dgm:prSet/>
      <dgm:spPr/>
      <dgm:t>
        <a:bodyPr/>
        <a:lstStyle/>
        <a:p>
          <a:endParaRPr lang="en-US"/>
        </a:p>
      </dgm:t>
    </dgm:pt>
    <dgm:pt modelId="{3A199F47-86A7-41F2-8D9C-5D3E3C531D55}">
      <dgm:prSet phldrT="[Text]"/>
      <dgm:spPr/>
      <dgm:t>
        <a:bodyPr/>
        <a:lstStyle/>
        <a:p>
          <a:r>
            <a:rPr lang="en-US"/>
            <a:t>Advertising at school and local events</a:t>
          </a:r>
        </a:p>
      </dgm:t>
    </dgm:pt>
    <dgm:pt modelId="{6579B5D3-CBC3-4131-B081-A4A75E6CAB09}" type="parTrans" cxnId="{EE3FC1BD-3038-4E7F-9569-D673F2925344}">
      <dgm:prSet/>
      <dgm:spPr/>
      <dgm:t>
        <a:bodyPr/>
        <a:lstStyle/>
        <a:p>
          <a:endParaRPr lang="en-US"/>
        </a:p>
      </dgm:t>
    </dgm:pt>
    <dgm:pt modelId="{2537A385-639F-4811-94C1-E81AE8D5A6B2}" type="sibTrans" cxnId="{EE3FC1BD-3038-4E7F-9569-D673F2925344}">
      <dgm:prSet/>
      <dgm:spPr/>
      <dgm:t>
        <a:bodyPr/>
        <a:lstStyle/>
        <a:p>
          <a:endParaRPr lang="en-US"/>
        </a:p>
      </dgm:t>
    </dgm:pt>
    <dgm:pt modelId="{BC4B8C98-395D-4516-9DFF-89C5BDF4E206}">
      <dgm:prSet phldrT="[Text]"/>
      <dgm:spPr/>
      <dgm:t>
        <a:bodyPr/>
        <a:lstStyle/>
        <a:p>
          <a:r>
            <a:rPr lang="en-US"/>
            <a:t>Mercury</a:t>
          </a:r>
          <a:br>
            <a:rPr lang="en-US"/>
          </a:br>
          <a:r>
            <a:rPr lang="en-US"/>
            <a:t>$250-999</a:t>
          </a:r>
        </a:p>
      </dgm:t>
    </dgm:pt>
    <dgm:pt modelId="{0E40CDA3-FED4-46C9-8152-A91F714AE131}" type="parTrans" cxnId="{F12C1AFA-26D9-456F-86C9-3205290FAD10}">
      <dgm:prSet/>
      <dgm:spPr/>
      <dgm:t>
        <a:bodyPr/>
        <a:lstStyle/>
        <a:p>
          <a:endParaRPr lang="en-US"/>
        </a:p>
      </dgm:t>
    </dgm:pt>
    <dgm:pt modelId="{C91C1032-E8DC-4334-86D8-F00C65E326E8}" type="sibTrans" cxnId="{F12C1AFA-26D9-456F-86C9-3205290FAD10}">
      <dgm:prSet/>
      <dgm:spPr/>
      <dgm:t>
        <a:bodyPr/>
        <a:lstStyle/>
        <a:p>
          <a:endParaRPr lang="en-US"/>
        </a:p>
      </dgm:t>
    </dgm:pt>
    <dgm:pt modelId="{261E50EE-DD71-4989-8A1D-1A45700B75DC}">
      <dgm:prSet phldrT="[Text]"/>
      <dgm:spPr/>
      <dgm:t>
        <a:bodyPr/>
        <a:lstStyle/>
        <a:p>
          <a:r>
            <a:rPr lang="en-US"/>
            <a:t>Pioneer package, plus</a:t>
          </a:r>
        </a:p>
      </dgm:t>
    </dgm:pt>
    <dgm:pt modelId="{E313BAAA-71A8-4C29-8E42-3FCFE422F98B}" type="parTrans" cxnId="{B0880A6F-38B2-40EE-81B1-10B7C8BA3505}">
      <dgm:prSet/>
      <dgm:spPr/>
      <dgm:t>
        <a:bodyPr/>
        <a:lstStyle/>
        <a:p>
          <a:endParaRPr lang="en-US"/>
        </a:p>
      </dgm:t>
    </dgm:pt>
    <dgm:pt modelId="{1CE033DA-0D68-43B2-BC65-3CD94484822B}" type="sibTrans" cxnId="{B0880A6F-38B2-40EE-81B1-10B7C8BA3505}">
      <dgm:prSet/>
      <dgm:spPr/>
      <dgm:t>
        <a:bodyPr/>
        <a:lstStyle/>
        <a:p>
          <a:endParaRPr lang="en-US"/>
        </a:p>
      </dgm:t>
    </dgm:pt>
    <dgm:pt modelId="{58E26567-465A-48B0-B93D-E7F3CF8318A3}">
      <dgm:prSet phldrT="[Text]"/>
      <dgm:spPr/>
      <dgm:t>
        <a:bodyPr/>
        <a:lstStyle/>
        <a:p>
          <a:r>
            <a:rPr lang="en-US"/>
            <a:t>Gemini</a:t>
          </a:r>
          <a:br>
            <a:rPr lang="en-US"/>
          </a:br>
          <a:r>
            <a:rPr lang="en-US"/>
            <a:t>$1000-1999</a:t>
          </a:r>
        </a:p>
      </dgm:t>
    </dgm:pt>
    <dgm:pt modelId="{66F9A16F-E6D9-4D7D-9319-103509B8F140}" type="parTrans" cxnId="{0CDCDBBD-1BFD-4709-BF29-6DD189AC3A4D}">
      <dgm:prSet/>
      <dgm:spPr/>
      <dgm:t>
        <a:bodyPr/>
        <a:lstStyle/>
        <a:p>
          <a:endParaRPr lang="en-US"/>
        </a:p>
      </dgm:t>
    </dgm:pt>
    <dgm:pt modelId="{F7B54067-D46F-4EBA-BCA5-2F3F1201DDFD}" type="sibTrans" cxnId="{0CDCDBBD-1BFD-4709-BF29-6DD189AC3A4D}">
      <dgm:prSet/>
      <dgm:spPr/>
      <dgm:t>
        <a:bodyPr/>
        <a:lstStyle/>
        <a:p>
          <a:endParaRPr lang="en-US"/>
        </a:p>
      </dgm:t>
    </dgm:pt>
    <dgm:pt modelId="{FFB9A237-CF4E-400E-9D22-2C71C941AF0E}">
      <dgm:prSet phldrT="[Text]"/>
      <dgm:spPr/>
      <dgm:t>
        <a:bodyPr/>
        <a:lstStyle/>
        <a:p>
          <a:r>
            <a:rPr lang="en-US"/>
            <a:t>Mercury package, plus</a:t>
          </a:r>
        </a:p>
      </dgm:t>
    </dgm:pt>
    <dgm:pt modelId="{FE94C469-B7FF-40B9-98DB-C094C598685C}" type="parTrans" cxnId="{F4095CF2-8FB7-499E-8DD6-0D1A6C59FA57}">
      <dgm:prSet/>
      <dgm:spPr/>
      <dgm:t>
        <a:bodyPr/>
        <a:lstStyle/>
        <a:p>
          <a:endParaRPr lang="en-US"/>
        </a:p>
      </dgm:t>
    </dgm:pt>
    <dgm:pt modelId="{AA6F7F2C-E5DE-49D4-8C23-94324E4AEB52}" type="sibTrans" cxnId="{F4095CF2-8FB7-499E-8DD6-0D1A6C59FA57}">
      <dgm:prSet/>
      <dgm:spPr/>
      <dgm:t>
        <a:bodyPr/>
        <a:lstStyle/>
        <a:p>
          <a:endParaRPr lang="en-US"/>
        </a:p>
      </dgm:t>
    </dgm:pt>
    <dgm:pt modelId="{BC4DBACC-3281-426F-9F24-18359A5E9161}">
      <dgm:prSet phldrT="[Text]"/>
      <dgm:spPr/>
      <dgm:t>
        <a:bodyPr/>
        <a:lstStyle/>
        <a:p>
          <a:r>
            <a:rPr lang="en-US"/>
            <a:t>Apollo</a:t>
          </a:r>
          <a:br>
            <a:rPr lang="en-US"/>
          </a:br>
          <a:r>
            <a:rPr lang="en-US"/>
            <a:t>$2000+</a:t>
          </a:r>
        </a:p>
      </dgm:t>
    </dgm:pt>
    <dgm:pt modelId="{413C71DF-6E45-447A-A72C-431F38CF4CCF}" type="parTrans" cxnId="{521175E5-0F01-49A6-A88B-99CA18636367}">
      <dgm:prSet/>
      <dgm:spPr/>
      <dgm:t>
        <a:bodyPr/>
        <a:lstStyle/>
        <a:p>
          <a:endParaRPr lang="en-US"/>
        </a:p>
      </dgm:t>
    </dgm:pt>
    <dgm:pt modelId="{BD7EC3D1-1983-46F0-8528-D0252F781DE3}" type="sibTrans" cxnId="{521175E5-0F01-49A6-A88B-99CA18636367}">
      <dgm:prSet/>
      <dgm:spPr/>
      <dgm:t>
        <a:bodyPr/>
        <a:lstStyle/>
        <a:p>
          <a:endParaRPr lang="en-US"/>
        </a:p>
      </dgm:t>
    </dgm:pt>
    <dgm:pt modelId="{249E479F-3673-4768-95CE-C1B3D24E3C87}">
      <dgm:prSet phldrT="[Text]"/>
      <dgm:spPr/>
      <dgm:t>
        <a:bodyPr/>
        <a:lstStyle/>
        <a:p>
          <a:r>
            <a:rPr lang="en-US"/>
            <a:t>Gemini package, plus</a:t>
          </a:r>
        </a:p>
      </dgm:t>
    </dgm:pt>
    <dgm:pt modelId="{BFBC6335-EE29-4137-8316-0CBFD7A7708F}" type="parTrans" cxnId="{BB4310ED-0752-4B17-96E2-DADF7F87262F}">
      <dgm:prSet/>
      <dgm:spPr/>
      <dgm:t>
        <a:bodyPr/>
        <a:lstStyle/>
        <a:p>
          <a:endParaRPr lang="en-US"/>
        </a:p>
      </dgm:t>
    </dgm:pt>
    <dgm:pt modelId="{340676D8-ADD6-409A-BEA5-D4F2D4F0D973}" type="sibTrans" cxnId="{BB4310ED-0752-4B17-96E2-DADF7F87262F}">
      <dgm:prSet/>
      <dgm:spPr/>
      <dgm:t>
        <a:bodyPr/>
        <a:lstStyle/>
        <a:p>
          <a:endParaRPr lang="en-US"/>
        </a:p>
      </dgm:t>
    </dgm:pt>
    <dgm:pt modelId="{4B1B2CCE-5A8E-4D09-ADE7-7B51935D6E6E}">
      <dgm:prSet/>
      <dgm:spPr/>
      <dgm:t>
        <a:bodyPr/>
        <a:lstStyle/>
        <a:p>
          <a:r>
            <a:rPr lang="en-US"/>
            <a:t>Team shirt logo ¼ the size of Apollo</a:t>
          </a:r>
        </a:p>
      </dgm:t>
    </dgm:pt>
    <dgm:pt modelId="{F5EF09E4-69A5-466D-A986-FE03202E6FC6}" type="parTrans" cxnId="{F207A6AC-C475-4967-8447-882A6B79EE2F}">
      <dgm:prSet/>
      <dgm:spPr/>
      <dgm:t>
        <a:bodyPr/>
        <a:lstStyle/>
        <a:p>
          <a:endParaRPr lang="en-US"/>
        </a:p>
      </dgm:t>
    </dgm:pt>
    <dgm:pt modelId="{8D24FAFC-DF44-44D2-BCD0-D09A4F159291}" type="sibTrans" cxnId="{F207A6AC-C475-4967-8447-882A6B79EE2F}">
      <dgm:prSet/>
      <dgm:spPr/>
      <dgm:t>
        <a:bodyPr/>
        <a:lstStyle/>
        <a:p>
          <a:endParaRPr lang="en-US"/>
        </a:p>
      </dgm:t>
    </dgm:pt>
    <dgm:pt modelId="{753D3E4C-30C4-4DBB-B461-D6A9ECEDE65D}">
      <dgm:prSet/>
      <dgm:spPr/>
      <dgm:t>
        <a:bodyPr/>
        <a:lstStyle/>
        <a:p>
          <a:r>
            <a:rPr lang="en-US"/>
            <a:t>Name and logo on Newsletter</a:t>
          </a:r>
        </a:p>
      </dgm:t>
    </dgm:pt>
    <dgm:pt modelId="{C2FBB070-456A-413C-A4A3-C853B09D8F8B}" type="parTrans" cxnId="{68B5907F-455E-490C-88D8-521FB6DB976E}">
      <dgm:prSet/>
      <dgm:spPr/>
      <dgm:t>
        <a:bodyPr/>
        <a:lstStyle/>
        <a:p>
          <a:endParaRPr lang="en-US"/>
        </a:p>
      </dgm:t>
    </dgm:pt>
    <dgm:pt modelId="{0CC897EF-0699-4113-9255-A6A168758662}" type="sibTrans" cxnId="{68B5907F-455E-490C-88D8-521FB6DB976E}">
      <dgm:prSet/>
      <dgm:spPr/>
      <dgm:t>
        <a:bodyPr/>
        <a:lstStyle/>
        <a:p>
          <a:endParaRPr lang="en-US"/>
        </a:p>
      </dgm:t>
    </dgm:pt>
    <dgm:pt modelId="{273B09C8-35D5-4607-A49D-EEC10CB53D90}">
      <dgm:prSet/>
      <dgm:spPr/>
      <dgm:t>
        <a:bodyPr/>
        <a:lstStyle/>
        <a:p>
          <a:r>
            <a:rPr lang="en-US"/>
            <a:t>Name and logo on Facebook page</a:t>
          </a:r>
        </a:p>
      </dgm:t>
    </dgm:pt>
    <dgm:pt modelId="{FB669FFA-87CA-46D1-B3E0-945994EBCE75}" type="parTrans" cxnId="{5EBE54FF-7E46-4F4A-90BB-AAF1809EA6E3}">
      <dgm:prSet/>
      <dgm:spPr/>
      <dgm:t>
        <a:bodyPr/>
        <a:lstStyle/>
        <a:p>
          <a:endParaRPr lang="en-US"/>
        </a:p>
      </dgm:t>
    </dgm:pt>
    <dgm:pt modelId="{BFB6CF21-59AB-472E-B056-B85EB216DA96}" type="sibTrans" cxnId="{5EBE54FF-7E46-4F4A-90BB-AAF1809EA6E3}">
      <dgm:prSet/>
      <dgm:spPr/>
      <dgm:t>
        <a:bodyPr/>
        <a:lstStyle/>
        <a:p>
          <a:endParaRPr lang="en-US"/>
        </a:p>
      </dgm:t>
    </dgm:pt>
    <dgm:pt modelId="{A0FC7C0C-3281-419F-AD7D-43CFC6143CD1}">
      <dgm:prSet/>
      <dgm:spPr/>
      <dgm:t>
        <a:bodyPr/>
        <a:lstStyle/>
        <a:p>
          <a:r>
            <a:rPr lang="en-US"/>
            <a:t>Team shirt logo ½ the size of Apollo </a:t>
          </a:r>
        </a:p>
      </dgm:t>
    </dgm:pt>
    <dgm:pt modelId="{9FC3DA09-91BF-4381-A3D5-5DBFFCF58A53}" type="parTrans" cxnId="{8AB86F15-48E8-41A3-A029-22546F2B2C4C}">
      <dgm:prSet/>
      <dgm:spPr/>
      <dgm:t>
        <a:bodyPr/>
        <a:lstStyle/>
        <a:p>
          <a:endParaRPr lang="en-US"/>
        </a:p>
      </dgm:t>
    </dgm:pt>
    <dgm:pt modelId="{8C767934-9E80-45C5-8C2A-0BE0BB2EC545}" type="sibTrans" cxnId="{8AB86F15-48E8-41A3-A029-22546F2B2C4C}">
      <dgm:prSet/>
      <dgm:spPr/>
      <dgm:t>
        <a:bodyPr/>
        <a:lstStyle/>
        <a:p>
          <a:endParaRPr lang="en-US"/>
        </a:p>
      </dgm:t>
    </dgm:pt>
    <dgm:pt modelId="{4FCB57E7-E8E2-4B7A-85EB-026B5901C36F}">
      <dgm:prSet/>
      <dgm:spPr/>
      <dgm:t>
        <a:bodyPr/>
        <a:lstStyle/>
        <a:p>
          <a:r>
            <a:rPr lang="en-US"/>
            <a:t>Logo ¼ the size of Apollo on engineering projects</a:t>
          </a:r>
        </a:p>
      </dgm:t>
    </dgm:pt>
    <dgm:pt modelId="{4FEEC797-F57E-4FAC-9B1D-EBC7F93EFFC1}" type="parTrans" cxnId="{DDEA6DD7-0781-45B9-8B7E-793BB58AC080}">
      <dgm:prSet/>
      <dgm:spPr/>
      <dgm:t>
        <a:bodyPr/>
        <a:lstStyle/>
        <a:p>
          <a:endParaRPr lang="en-US"/>
        </a:p>
      </dgm:t>
    </dgm:pt>
    <dgm:pt modelId="{436B42AD-EE82-4B77-AA1F-073D890EE369}" type="sibTrans" cxnId="{DDEA6DD7-0781-45B9-8B7E-793BB58AC080}">
      <dgm:prSet/>
      <dgm:spPr/>
      <dgm:t>
        <a:bodyPr/>
        <a:lstStyle/>
        <a:p>
          <a:endParaRPr lang="en-US"/>
        </a:p>
      </dgm:t>
    </dgm:pt>
    <dgm:pt modelId="{8D18E2AA-A8C6-4692-A277-4964B642B792}">
      <dgm:prSet/>
      <dgm:spPr/>
      <dgm:t>
        <a:bodyPr/>
        <a:lstStyle/>
        <a:p>
          <a:r>
            <a:rPr lang="en-US"/>
            <a:t>Logo ½ the size of Apollo on engineering projects</a:t>
          </a:r>
        </a:p>
      </dgm:t>
    </dgm:pt>
    <dgm:pt modelId="{12E71B75-F14E-4A70-BF8B-DBAC2BBF8A44}" type="parTrans" cxnId="{F6EF5D19-F64D-45E7-A5D4-9DED5A53962B}">
      <dgm:prSet/>
      <dgm:spPr/>
      <dgm:t>
        <a:bodyPr/>
        <a:lstStyle/>
        <a:p>
          <a:endParaRPr lang="en-US"/>
        </a:p>
      </dgm:t>
    </dgm:pt>
    <dgm:pt modelId="{73ECB66E-2BFE-4EFA-86CA-30862430B73F}" type="sibTrans" cxnId="{F6EF5D19-F64D-45E7-A5D4-9DED5A53962B}">
      <dgm:prSet/>
      <dgm:spPr/>
      <dgm:t>
        <a:bodyPr/>
        <a:lstStyle/>
        <a:p>
          <a:endParaRPr lang="en-US"/>
        </a:p>
      </dgm:t>
    </dgm:pt>
    <dgm:pt modelId="{1F8E4197-4947-430A-9571-7DFA41FDDFB3}">
      <dgm:prSet/>
      <dgm:spPr/>
      <dgm:t>
        <a:bodyPr/>
        <a:lstStyle/>
        <a:p>
          <a:r>
            <a:rPr lang="en-US"/>
            <a:t>Monthly mentions on Facebook and LinkedIn</a:t>
          </a:r>
        </a:p>
      </dgm:t>
    </dgm:pt>
    <dgm:pt modelId="{7D335640-23C4-475B-8C8C-34EEF53FD306}" type="parTrans" cxnId="{5E13F68E-E016-4E6D-A9E8-396795117558}">
      <dgm:prSet/>
      <dgm:spPr/>
      <dgm:t>
        <a:bodyPr/>
        <a:lstStyle/>
        <a:p>
          <a:endParaRPr lang="en-US"/>
        </a:p>
      </dgm:t>
    </dgm:pt>
    <dgm:pt modelId="{753E6495-8D54-4571-A733-3E9203E349CB}" type="sibTrans" cxnId="{5E13F68E-E016-4E6D-A9E8-396795117558}">
      <dgm:prSet/>
      <dgm:spPr/>
      <dgm:t>
        <a:bodyPr/>
        <a:lstStyle/>
        <a:p>
          <a:endParaRPr lang="en-US"/>
        </a:p>
      </dgm:t>
    </dgm:pt>
    <dgm:pt modelId="{10167CED-03CD-49AB-9923-2A87F59A7FE0}">
      <dgm:prSet/>
      <dgm:spPr/>
      <dgm:t>
        <a:bodyPr/>
        <a:lstStyle/>
        <a:p>
          <a:r>
            <a:rPr lang="en-US"/>
            <a:t>Largest logo on team shirt</a:t>
          </a:r>
        </a:p>
      </dgm:t>
    </dgm:pt>
    <dgm:pt modelId="{05816A19-CA5C-41F5-9578-B309D2AC8EA8}" type="parTrans" cxnId="{41928964-BD1E-40E6-9D76-23013809F198}">
      <dgm:prSet/>
      <dgm:spPr/>
      <dgm:t>
        <a:bodyPr/>
        <a:lstStyle/>
        <a:p>
          <a:endParaRPr lang="en-US"/>
        </a:p>
      </dgm:t>
    </dgm:pt>
    <dgm:pt modelId="{A67BEB7B-80C3-4BE5-BD91-40C2CF7A8B5C}" type="sibTrans" cxnId="{41928964-BD1E-40E6-9D76-23013809F198}">
      <dgm:prSet/>
      <dgm:spPr/>
      <dgm:t>
        <a:bodyPr/>
        <a:lstStyle/>
        <a:p>
          <a:endParaRPr lang="en-US"/>
        </a:p>
      </dgm:t>
    </dgm:pt>
    <dgm:pt modelId="{14709D49-06BE-4B95-A7E5-6C9E5E6F96C8}">
      <dgm:prSet/>
      <dgm:spPr/>
      <dgm:t>
        <a:bodyPr/>
        <a:lstStyle/>
        <a:p>
          <a:r>
            <a:rPr lang="en-US"/>
            <a:t>Largest logo on all engineering projects</a:t>
          </a:r>
        </a:p>
      </dgm:t>
    </dgm:pt>
    <dgm:pt modelId="{FE8D51A7-B0C1-4FC8-A3A7-6F7241A41729}" type="parTrans" cxnId="{8E858F8D-3034-4B04-BD48-41359D45FEBF}">
      <dgm:prSet/>
      <dgm:spPr/>
      <dgm:t>
        <a:bodyPr/>
        <a:lstStyle/>
        <a:p>
          <a:endParaRPr lang="en-US"/>
        </a:p>
      </dgm:t>
    </dgm:pt>
    <dgm:pt modelId="{BA3AFDD8-E095-4876-BEC7-394E80ED3FB2}" type="sibTrans" cxnId="{8E858F8D-3034-4B04-BD48-41359D45FEBF}">
      <dgm:prSet/>
      <dgm:spPr/>
      <dgm:t>
        <a:bodyPr/>
        <a:lstStyle/>
        <a:p>
          <a:endParaRPr lang="en-US"/>
        </a:p>
      </dgm:t>
    </dgm:pt>
    <dgm:pt modelId="{EEACA610-D031-43F6-8AB5-64CDCBD954BF}">
      <dgm:prSet/>
      <dgm:spPr/>
      <dgm:t>
        <a:bodyPr/>
        <a:lstStyle/>
        <a:p>
          <a:r>
            <a:rPr lang="en-US"/>
            <a:t>Team Shirt</a:t>
          </a:r>
        </a:p>
      </dgm:t>
    </dgm:pt>
    <dgm:pt modelId="{3E295AE1-DB50-4B75-B56B-BCDE9EE1D6C9}" type="parTrans" cxnId="{2D55A28C-A80D-424C-8D0C-689502EE8FDA}">
      <dgm:prSet/>
      <dgm:spPr/>
      <dgm:t>
        <a:bodyPr/>
        <a:lstStyle/>
        <a:p>
          <a:endParaRPr lang="en-US"/>
        </a:p>
      </dgm:t>
    </dgm:pt>
    <dgm:pt modelId="{9E8451A3-81FE-42F6-928F-6B6E72DDE40D}" type="sibTrans" cxnId="{2D55A28C-A80D-424C-8D0C-689502EE8FDA}">
      <dgm:prSet/>
      <dgm:spPr/>
      <dgm:t>
        <a:bodyPr/>
        <a:lstStyle/>
        <a:p>
          <a:endParaRPr lang="en-US"/>
        </a:p>
      </dgm:t>
    </dgm:pt>
    <dgm:pt modelId="{20E164D9-3179-4CEA-A701-D99A0396F9EE}" type="pres">
      <dgm:prSet presAssocID="{76382C0D-50AA-4DD8-B186-829056AAA644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6B55D54-7DA9-4D6C-93AC-369CE322505A}" type="pres">
      <dgm:prSet presAssocID="{0F679D9F-8A52-4C91-8EFB-C8E2D1EECA0F}" presName="composite" presStyleCnt="0"/>
      <dgm:spPr/>
      <dgm:t>
        <a:bodyPr/>
        <a:lstStyle/>
        <a:p>
          <a:endParaRPr lang="en-US"/>
        </a:p>
      </dgm:t>
    </dgm:pt>
    <dgm:pt modelId="{0661DC90-46D2-4ABC-8D37-1A63A4ABFEFE}" type="pres">
      <dgm:prSet presAssocID="{0F679D9F-8A52-4C91-8EFB-C8E2D1EECA0F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9EFD7C-CFDA-4D90-931A-27BB324FDC58}" type="pres">
      <dgm:prSet presAssocID="{0F679D9F-8A52-4C91-8EFB-C8E2D1EECA0F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CC577E-54B5-43AD-B5EF-95DE4946C527}" type="pres">
      <dgm:prSet presAssocID="{30A45C9A-A1F4-4622-B91F-D01DB1D0DB90}" presName="sp" presStyleCnt="0"/>
      <dgm:spPr/>
      <dgm:t>
        <a:bodyPr/>
        <a:lstStyle/>
        <a:p>
          <a:endParaRPr lang="en-US"/>
        </a:p>
      </dgm:t>
    </dgm:pt>
    <dgm:pt modelId="{A6A194EF-83BA-4909-87AE-11A7E6EFC9F2}" type="pres">
      <dgm:prSet presAssocID="{BC4B8C98-395D-4516-9DFF-89C5BDF4E206}" presName="composite" presStyleCnt="0"/>
      <dgm:spPr/>
      <dgm:t>
        <a:bodyPr/>
        <a:lstStyle/>
        <a:p>
          <a:endParaRPr lang="en-US"/>
        </a:p>
      </dgm:t>
    </dgm:pt>
    <dgm:pt modelId="{80612F9F-A94A-429E-B476-34050585D050}" type="pres">
      <dgm:prSet presAssocID="{BC4B8C98-395D-4516-9DFF-89C5BDF4E206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1632A8-E164-419C-822B-D05144DA0171}" type="pres">
      <dgm:prSet presAssocID="{BC4B8C98-395D-4516-9DFF-89C5BDF4E206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E3E5BC-B03F-479A-AA57-D3F17F9A3CEC}" type="pres">
      <dgm:prSet presAssocID="{C91C1032-E8DC-4334-86D8-F00C65E326E8}" presName="sp" presStyleCnt="0"/>
      <dgm:spPr/>
      <dgm:t>
        <a:bodyPr/>
        <a:lstStyle/>
        <a:p>
          <a:endParaRPr lang="en-US"/>
        </a:p>
      </dgm:t>
    </dgm:pt>
    <dgm:pt modelId="{93FA622F-6A2F-497D-99B9-2E8B6A7BA6FE}" type="pres">
      <dgm:prSet presAssocID="{58E26567-465A-48B0-B93D-E7F3CF8318A3}" presName="composite" presStyleCnt="0"/>
      <dgm:spPr/>
      <dgm:t>
        <a:bodyPr/>
        <a:lstStyle/>
        <a:p>
          <a:endParaRPr lang="en-US"/>
        </a:p>
      </dgm:t>
    </dgm:pt>
    <dgm:pt modelId="{BE2163BE-8221-4A67-91DA-9C1DA097E48C}" type="pres">
      <dgm:prSet presAssocID="{58E26567-465A-48B0-B93D-E7F3CF8318A3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B7395B-4D75-4E2D-88C1-ECA1BC8FF773}" type="pres">
      <dgm:prSet presAssocID="{58E26567-465A-48B0-B93D-E7F3CF8318A3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39E20F-B1DE-41E1-806B-A712F9CC6785}" type="pres">
      <dgm:prSet presAssocID="{F7B54067-D46F-4EBA-BCA5-2F3F1201DDFD}" presName="sp" presStyleCnt="0"/>
      <dgm:spPr/>
      <dgm:t>
        <a:bodyPr/>
        <a:lstStyle/>
        <a:p>
          <a:endParaRPr lang="en-US"/>
        </a:p>
      </dgm:t>
    </dgm:pt>
    <dgm:pt modelId="{7485741D-275F-4C4D-B759-C1915E193B94}" type="pres">
      <dgm:prSet presAssocID="{BC4DBACC-3281-426F-9F24-18359A5E9161}" presName="composite" presStyleCnt="0"/>
      <dgm:spPr/>
      <dgm:t>
        <a:bodyPr/>
        <a:lstStyle/>
        <a:p>
          <a:endParaRPr lang="en-US"/>
        </a:p>
      </dgm:t>
    </dgm:pt>
    <dgm:pt modelId="{08C0CDED-1ABB-46B9-9629-E8D274C099C7}" type="pres">
      <dgm:prSet presAssocID="{BC4DBACC-3281-426F-9F24-18359A5E9161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A84CD3-1DAF-47DF-AD55-1D3C7856C979}" type="pres">
      <dgm:prSet presAssocID="{BC4DBACC-3281-426F-9F24-18359A5E9161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12C1AFA-26D9-456F-86C9-3205290FAD10}" srcId="{76382C0D-50AA-4DD8-B186-829056AAA644}" destId="{BC4B8C98-395D-4516-9DFF-89C5BDF4E206}" srcOrd="1" destOrd="0" parTransId="{0E40CDA3-FED4-46C9-8152-A91F714AE131}" sibTransId="{C91C1032-E8DC-4334-86D8-F00C65E326E8}"/>
    <dgm:cxn modelId="{7183A1BE-ABBB-4537-BA7D-3634546F9BAA}" type="presOf" srcId="{4FCB57E7-E8E2-4B7A-85EB-026B5901C36F}" destId="{1D1632A8-E164-419C-822B-D05144DA0171}" srcOrd="0" destOrd="2" presId="urn:microsoft.com/office/officeart/2005/8/layout/chevron2"/>
    <dgm:cxn modelId="{8AB86F15-48E8-41A3-A029-22546F2B2C4C}" srcId="{BC4B8C98-395D-4516-9DFF-89C5BDF4E206}" destId="{A0FC7C0C-3281-419F-AD7D-43CFC6143CD1}" srcOrd="1" destOrd="0" parTransId="{9FC3DA09-91BF-4381-A3D5-5DBFFCF58A53}" sibTransId="{8C767934-9E80-45C5-8C2A-0BE0BB2EC545}"/>
    <dgm:cxn modelId="{31014CD0-BFAB-4215-B418-0D9085DE2420}" type="presOf" srcId="{FFB9A237-CF4E-400E-9D22-2C71C941AF0E}" destId="{DDB7395B-4D75-4E2D-88C1-ECA1BC8FF773}" srcOrd="0" destOrd="0" presId="urn:microsoft.com/office/officeart/2005/8/layout/chevron2"/>
    <dgm:cxn modelId="{69093964-B162-4157-A0AD-9730754D96C5}" type="presOf" srcId="{4B1B2CCE-5A8E-4D09-ADE7-7B51935D6E6E}" destId="{5E9EFD7C-CFDA-4D90-931A-27BB324FDC58}" srcOrd="0" destOrd="1" presId="urn:microsoft.com/office/officeart/2005/8/layout/chevron2"/>
    <dgm:cxn modelId="{4A817AEC-B02B-4DBE-AE79-36BBA770D20A}" type="presOf" srcId="{10167CED-03CD-49AB-9923-2A87F59A7FE0}" destId="{ECA84CD3-1DAF-47DF-AD55-1D3C7856C979}" srcOrd="0" destOrd="1" presId="urn:microsoft.com/office/officeart/2005/8/layout/chevron2"/>
    <dgm:cxn modelId="{B0880A6F-38B2-40EE-81B1-10B7C8BA3505}" srcId="{BC4B8C98-395D-4516-9DFF-89C5BDF4E206}" destId="{261E50EE-DD71-4989-8A1D-1A45700B75DC}" srcOrd="0" destOrd="0" parTransId="{E313BAAA-71A8-4C29-8E42-3FCFE422F98B}" sibTransId="{1CE033DA-0D68-43B2-BC65-3CD94484822B}"/>
    <dgm:cxn modelId="{08F493E8-1388-4449-91E0-9738EB6554CC}" type="presOf" srcId="{261E50EE-DD71-4989-8A1D-1A45700B75DC}" destId="{1D1632A8-E164-419C-822B-D05144DA0171}" srcOrd="0" destOrd="0" presId="urn:microsoft.com/office/officeart/2005/8/layout/chevron2"/>
    <dgm:cxn modelId="{D74C6170-97E0-473A-BA1B-85652882E66B}" type="presOf" srcId="{249E479F-3673-4768-95CE-C1B3D24E3C87}" destId="{ECA84CD3-1DAF-47DF-AD55-1D3C7856C979}" srcOrd="0" destOrd="0" presId="urn:microsoft.com/office/officeart/2005/8/layout/chevron2"/>
    <dgm:cxn modelId="{F817BA8B-4011-43CF-B3F3-8A7FE67F62DB}" type="presOf" srcId="{273B09C8-35D5-4607-A49D-EEC10CB53D90}" destId="{5E9EFD7C-CFDA-4D90-931A-27BB324FDC58}" srcOrd="0" destOrd="3" presId="urn:microsoft.com/office/officeart/2005/8/layout/chevron2"/>
    <dgm:cxn modelId="{A3FC2F41-BD66-43B1-9952-0D28E8DF5DBF}" type="presOf" srcId="{3A199F47-86A7-41F2-8D9C-5D3E3C531D55}" destId="{5E9EFD7C-CFDA-4D90-931A-27BB324FDC58}" srcOrd="0" destOrd="0" presId="urn:microsoft.com/office/officeart/2005/8/layout/chevron2"/>
    <dgm:cxn modelId="{40EEF023-57C2-4FF7-AD17-3F1714407D9B}" type="presOf" srcId="{58E26567-465A-48B0-B93D-E7F3CF8318A3}" destId="{BE2163BE-8221-4A67-91DA-9C1DA097E48C}" srcOrd="0" destOrd="0" presId="urn:microsoft.com/office/officeart/2005/8/layout/chevron2"/>
    <dgm:cxn modelId="{FD73B092-2050-4F62-90F7-1437FC531022}" type="presOf" srcId="{1F8E4197-4947-430A-9571-7DFA41FDDFB3}" destId="{DDB7395B-4D75-4E2D-88C1-ECA1BC8FF773}" srcOrd="0" destOrd="2" presId="urn:microsoft.com/office/officeart/2005/8/layout/chevron2"/>
    <dgm:cxn modelId="{510F853D-E72E-46C3-BEB3-C6C8708FF869}" type="presOf" srcId="{BC4DBACC-3281-426F-9F24-18359A5E9161}" destId="{08C0CDED-1ABB-46B9-9629-E8D274C099C7}" srcOrd="0" destOrd="0" presId="urn:microsoft.com/office/officeart/2005/8/layout/chevron2"/>
    <dgm:cxn modelId="{8E858F8D-3034-4B04-BD48-41359D45FEBF}" srcId="{BC4DBACC-3281-426F-9F24-18359A5E9161}" destId="{14709D49-06BE-4B95-A7E5-6C9E5E6F96C8}" srcOrd="2" destOrd="0" parTransId="{FE8D51A7-B0C1-4FC8-A3A7-6F7241A41729}" sibTransId="{BA3AFDD8-E095-4876-BEC7-394E80ED3FB2}"/>
    <dgm:cxn modelId="{5EBE54FF-7E46-4F4A-90BB-AAF1809EA6E3}" srcId="{0F679D9F-8A52-4C91-8EFB-C8E2D1EECA0F}" destId="{273B09C8-35D5-4607-A49D-EEC10CB53D90}" srcOrd="3" destOrd="0" parTransId="{FB669FFA-87CA-46D1-B3E0-945994EBCE75}" sibTransId="{BFB6CF21-59AB-472E-B056-B85EB216DA96}"/>
    <dgm:cxn modelId="{9B965893-53FA-4D83-B28D-37EF80414F8A}" type="presOf" srcId="{EEACA610-D031-43F6-8AB5-64CDCBD954BF}" destId="{DDB7395B-4D75-4E2D-88C1-ECA1BC8FF773}" srcOrd="0" destOrd="3" presId="urn:microsoft.com/office/officeart/2005/8/layout/chevron2"/>
    <dgm:cxn modelId="{2721571F-80AE-41F4-9793-FC3B2F2071E1}" type="presOf" srcId="{14709D49-06BE-4B95-A7E5-6C9E5E6F96C8}" destId="{ECA84CD3-1DAF-47DF-AD55-1D3C7856C979}" srcOrd="0" destOrd="2" presId="urn:microsoft.com/office/officeart/2005/8/layout/chevron2"/>
    <dgm:cxn modelId="{0CDCDBBD-1BFD-4709-BF29-6DD189AC3A4D}" srcId="{76382C0D-50AA-4DD8-B186-829056AAA644}" destId="{58E26567-465A-48B0-B93D-E7F3CF8318A3}" srcOrd="2" destOrd="0" parTransId="{66F9A16F-E6D9-4D7D-9319-103509B8F140}" sibTransId="{F7B54067-D46F-4EBA-BCA5-2F3F1201DDFD}"/>
    <dgm:cxn modelId="{2D55A28C-A80D-424C-8D0C-689502EE8FDA}" srcId="{58E26567-465A-48B0-B93D-E7F3CF8318A3}" destId="{EEACA610-D031-43F6-8AB5-64CDCBD954BF}" srcOrd="3" destOrd="0" parTransId="{3E295AE1-DB50-4B75-B56B-BCDE9EE1D6C9}" sibTransId="{9E8451A3-81FE-42F6-928F-6B6E72DDE40D}"/>
    <dgm:cxn modelId="{0BB0DF8C-A630-4B8F-8DD4-A8214309EAAF}" type="presOf" srcId="{76382C0D-50AA-4DD8-B186-829056AAA644}" destId="{20E164D9-3179-4CEA-A701-D99A0396F9EE}" srcOrd="0" destOrd="0" presId="urn:microsoft.com/office/officeart/2005/8/layout/chevron2"/>
    <dgm:cxn modelId="{DDEA6DD7-0781-45B9-8B7E-793BB58AC080}" srcId="{BC4B8C98-395D-4516-9DFF-89C5BDF4E206}" destId="{4FCB57E7-E8E2-4B7A-85EB-026B5901C36F}" srcOrd="2" destOrd="0" parTransId="{4FEEC797-F57E-4FAC-9B1D-EBC7F93EFFC1}" sibTransId="{436B42AD-EE82-4B77-AA1F-073D890EE369}"/>
    <dgm:cxn modelId="{5E13F68E-E016-4E6D-A9E8-396795117558}" srcId="{58E26567-465A-48B0-B93D-E7F3CF8318A3}" destId="{1F8E4197-4947-430A-9571-7DFA41FDDFB3}" srcOrd="2" destOrd="0" parTransId="{7D335640-23C4-475B-8C8C-34EEF53FD306}" sibTransId="{753E6495-8D54-4571-A733-3E9203E349CB}"/>
    <dgm:cxn modelId="{68B5907F-455E-490C-88D8-521FB6DB976E}" srcId="{0F679D9F-8A52-4C91-8EFB-C8E2D1EECA0F}" destId="{753D3E4C-30C4-4DBB-B461-D6A9ECEDE65D}" srcOrd="2" destOrd="0" parTransId="{C2FBB070-456A-413C-A4A3-C853B09D8F8B}" sibTransId="{0CC897EF-0699-4113-9255-A6A168758662}"/>
    <dgm:cxn modelId="{BB4310ED-0752-4B17-96E2-DADF7F87262F}" srcId="{BC4DBACC-3281-426F-9F24-18359A5E9161}" destId="{249E479F-3673-4768-95CE-C1B3D24E3C87}" srcOrd="0" destOrd="0" parTransId="{BFBC6335-EE29-4137-8316-0CBFD7A7708F}" sibTransId="{340676D8-ADD6-409A-BEA5-D4F2D4F0D973}"/>
    <dgm:cxn modelId="{EE3FC1BD-3038-4E7F-9569-D673F2925344}" srcId="{0F679D9F-8A52-4C91-8EFB-C8E2D1EECA0F}" destId="{3A199F47-86A7-41F2-8D9C-5D3E3C531D55}" srcOrd="0" destOrd="0" parTransId="{6579B5D3-CBC3-4131-B081-A4A75E6CAB09}" sibTransId="{2537A385-639F-4811-94C1-E81AE8D5A6B2}"/>
    <dgm:cxn modelId="{93A37655-6522-4F29-A5B1-EFB4755506E5}" type="presOf" srcId="{0F679D9F-8A52-4C91-8EFB-C8E2D1EECA0F}" destId="{0661DC90-46D2-4ABC-8D37-1A63A4ABFEFE}" srcOrd="0" destOrd="0" presId="urn:microsoft.com/office/officeart/2005/8/layout/chevron2"/>
    <dgm:cxn modelId="{DD14AA5D-8AD4-428F-BA04-DB2E3DC607D2}" srcId="{76382C0D-50AA-4DD8-B186-829056AAA644}" destId="{0F679D9F-8A52-4C91-8EFB-C8E2D1EECA0F}" srcOrd="0" destOrd="0" parTransId="{3578F9E4-ABEB-43BE-A0D2-24B3692764CB}" sibTransId="{30A45C9A-A1F4-4622-B91F-D01DB1D0DB90}"/>
    <dgm:cxn modelId="{5CCE4E6E-221E-4D5E-AC8B-8610937A0BE0}" type="presOf" srcId="{BC4B8C98-395D-4516-9DFF-89C5BDF4E206}" destId="{80612F9F-A94A-429E-B476-34050585D050}" srcOrd="0" destOrd="0" presId="urn:microsoft.com/office/officeart/2005/8/layout/chevron2"/>
    <dgm:cxn modelId="{41928964-BD1E-40E6-9D76-23013809F198}" srcId="{BC4DBACC-3281-426F-9F24-18359A5E9161}" destId="{10167CED-03CD-49AB-9923-2A87F59A7FE0}" srcOrd="1" destOrd="0" parTransId="{05816A19-CA5C-41F5-9578-B309D2AC8EA8}" sibTransId="{A67BEB7B-80C3-4BE5-BD91-40C2CF7A8B5C}"/>
    <dgm:cxn modelId="{6FEE3BE8-6508-4FD2-B511-269AF1C98450}" type="presOf" srcId="{8D18E2AA-A8C6-4692-A277-4964B642B792}" destId="{DDB7395B-4D75-4E2D-88C1-ECA1BC8FF773}" srcOrd="0" destOrd="1" presId="urn:microsoft.com/office/officeart/2005/8/layout/chevron2"/>
    <dgm:cxn modelId="{F6EF5D19-F64D-45E7-A5D4-9DED5A53962B}" srcId="{58E26567-465A-48B0-B93D-E7F3CF8318A3}" destId="{8D18E2AA-A8C6-4692-A277-4964B642B792}" srcOrd="1" destOrd="0" parTransId="{12E71B75-F14E-4A70-BF8B-DBAC2BBF8A44}" sibTransId="{73ECB66E-2BFE-4EFA-86CA-30862430B73F}"/>
    <dgm:cxn modelId="{202CA274-CC41-46A9-804F-3988D4C05E51}" type="presOf" srcId="{A0FC7C0C-3281-419F-AD7D-43CFC6143CD1}" destId="{1D1632A8-E164-419C-822B-D05144DA0171}" srcOrd="0" destOrd="1" presId="urn:microsoft.com/office/officeart/2005/8/layout/chevron2"/>
    <dgm:cxn modelId="{521175E5-0F01-49A6-A88B-99CA18636367}" srcId="{76382C0D-50AA-4DD8-B186-829056AAA644}" destId="{BC4DBACC-3281-426F-9F24-18359A5E9161}" srcOrd="3" destOrd="0" parTransId="{413C71DF-6E45-447A-A72C-431F38CF4CCF}" sibTransId="{BD7EC3D1-1983-46F0-8528-D0252F781DE3}"/>
    <dgm:cxn modelId="{F4095CF2-8FB7-499E-8DD6-0D1A6C59FA57}" srcId="{58E26567-465A-48B0-B93D-E7F3CF8318A3}" destId="{FFB9A237-CF4E-400E-9D22-2C71C941AF0E}" srcOrd="0" destOrd="0" parTransId="{FE94C469-B7FF-40B9-98DB-C094C598685C}" sibTransId="{AA6F7F2C-E5DE-49D4-8C23-94324E4AEB52}"/>
    <dgm:cxn modelId="{3D49F6D5-111B-4D4B-8576-52B8C94A5FC1}" type="presOf" srcId="{753D3E4C-30C4-4DBB-B461-D6A9ECEDE65D}" destId="{5E9EFD7C-CFDA-4D90-931A-27BB324FDC58}" srcOrd="0" destOrd="2" presId="urn:microsoft.com/office/officeart/2005/8/layout/chevron2"/>
    <dgm:cxn modelId="{F207A6AC-C475-4967-8447-882A6B79EE2F}" srcId="{0F679D9F-8A52-4C91-8EFB-C8E2D1EECA0F}" destId="{4B1B2CCE-5A8E-4D09-ADE7-7B51935D6E6E}" srcOrd="1" destOrd="0" parTransId="{F5EF09E4-69A5-466D-A986-FE03202E6FC6}" sibTransId="{8D24FAFC-DF44-44D2-BCD0-D09A4F159291}"/>
    <dgm:cxn modelId="{E41C591F-4FF0-4A01-A8F0-C5E8767BC3DD}" type="presParOf" srcId="{20E164D9-3179-4CEA-A701-D99A0396F9EE}" destId="{86B55D54-7DA9-4D6C-93AC-369CE322505A}" srcOrd="0" destOrd="0" presId="urn:microsoft.com/office/officeart/2005/8/layout/chevron2"/>
    <dgm:cxn modelId="{20550CC4-7C1E-4264-A156-4CA63745C03D}" type="presParOf" srcId="{86B55D54-7DA9-4D6C-93AC-369CE322505A}" destId="{0661DC90-46D2-4ABC-8D37-1A63A4ABFEFE}" srcOrd="0" destOrd="0" presId="urn:microsoft.com/office/officeart/2005/8/layout/chevron2"/>
    <dgm:cxn modelId="{C02FCA34-C0C0-40C9-8F88-8B5A77F76CE6}" type="presParOf" srcId="{86B55D54-7DA9-4D6C-93AC-369CE322505A}" destId="{5E9EFD7C-CFDA-4D90-931A-27BB324FDC58}" srcOrd="1" destOrd="0" presId="urn:microsoft.com/office/officeart/2005/8/layout/chevron2"/>
    <dgm:cxn modelId="{DF2713A9-9A2D-4E94-8DBB-A61380FFB550}" type="presParOf" srcId="{20E164D9-3179-4CEA-A701-D99A0396F9EE}" destId="{90CC577E-54B5-43AD-B5EF-95DE4946C527}" srcOrd="1" destOrd="0" presId="urn:microsoft.com/office/officeart/2005/8/layout/chevron2"/>
    <dgm:cxn modelId="{8F817A7B-30B8-4561-AB02-AFD3EA4D4022}" type="presParOf" srcId="{20E164D9-3179-4CEA-A701-D99A0396F9EE}" destId="{A6A194EF-83BA-4909-87AE-11A7E6EFC9F2}" srcOrd="2" destOrd="0" presId="urn:microsoft.com/office/officeart/2005/8/layout/chevron2"/>
    <dgm:cxn modelId="{0307B0AE-3826-482A-8DE1-6D0FABA38072}" type="presParOf" srcId="{A6A194EF-83BA-4909-87AE-11A7E6EFC9F2}" destId="{80612F9F-A94A-429E-B476-34050585D050}" srcOrd="0" destOrd="0" presId="urn:microsoft.com/office/officeart/2005/8/layout/chevron2"/>
    <dgm:cxn modelId="{9574BAB6-643A-4AC2-B9D9-57B7DC654CC6}" type="presParOf" srcId="{A6A194EF-83BA-4909-87AE-11A7E6EFC9F2}" destId="{1D1632A8-E164-419C-822B-D05144DA0171}" srcOrd="1" destOrd="0" presId="urn:microsoft.com/office/officeart/2005/8/layout/chevron2"/>
    <dgm:cxn modelId="{7FA969C0-B919-4872-B9E2-3B8A55DCAE3B}" type="presParOf" srcId="{20E164D9-3179-4CEA-A701-D99A0396F9EE}" destId="{7CE3E5BC-B03F-479A-AA57-D3F17F9A3CEC}" srcOrd="3" destOrd="0" presId="urn:microsoft.com/office/officeart/2005/8/layout/chevron2"/>
    <dgm:cxn modelId="{A2F53835-1A25-400A-9E1E-BB03C4897B4C}" type="presParOf" srcId="{20E164D9-3179-4CEA-A701-D99A0396F9EE}" destId="{93FA622F-6A2F-497D-99B9-2E8B6A7BA6FE}" srcOrd="4" destOrd="0" presId="urn:microsoft.com/office/officeart/2005/8/layout/chevron2"/>
    <dgm:cxn modelId="{0F8EAEB7-7CC4-4267-8C44-8D0C079D66D1}" type="presParOf" srcId="{93FA622F-6A2F-497D-99B9-2E8B6A7BA6FE}" destId="{BE2163BE-8221-4A67-91DA-9C1DA097E48C}" srcOrd="0" destOrd="0" presId="urn:microsoft.com/office/officeart/2005/8/layout/chevron2"/>
    <dgm:cxn modelId="{F41ECCD9-7545-47EE-A501-4119A69DFC13}" type="presParOf" srcId="{93FA622F-6A2F-497D-99B9-2E8B6A7BA6FE}" destId="{DDB7395B-4D75-4E2D-88C1-ECA1BC8FF773}" srcOrd="1" destOrd="0" presId="urn:microsoft.com/office/officeart/2005/8/layout/chevron2"/>
    <dgm:cxn modelId="{76972E43-ACC8-4A23-A1F0-9535FE8E1552}" type="presParOf" srcId="{20E164D9-3179-4CEA-A701-D99A0396F9EE}" destId="{C639E20F-B1DE-41E1-806B-A712F9CC6785}" srcOrd="5" destOrd="0" presId="urn:microsoft.com/office/officeart/2005/8/layout/chevron2"/>
    <dgm:cxn modelId="{B7C6D9F3-BE22-4475-8BA4-0FBB830F2F93}" type="presParOf" srcId="{20E164D9-3179-4CEA-A701-D99A0396F9EE}" destId="{7485741D-275F-4C4D-B759-C1915E193B94}" srcOrd="6" destOrd="0" presId="urn:microsoft.com/office/officeart/2005/8/layout/chevron2"/>
    <dgm:cxn modelId="{18DC7E28-F8D5-4856-B86C-AE2F23CD2F0F}" type="presParOf" srcId="{7485741D-275F-4C4D-B759-C1915E193B94}" destId="{08C0CDED-1ABB-46B9-9629-E8D274C099C7}" srcOrd="0" destOrd="0" presId="urn:microsoft.com/office/officeart/2005/8/layout/chevron2"/>
    <dgm:cxn modelId="{C04DB7D4-74ED-495E-9332-E1A8A549A163}" type="presParOf" srcId="{7485741D-275F-4C4D-B759-C1915E193B94}" destId="{ECA84CD3-1DAF-47DF-AD55-1D3C7856C97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61DC90-46D2-4ABC-8D37-1A63A4ABFEFE}">
      <dsp:nvSpPr>
        <dsp:cNvPr id="0" name=""/>
        <dsp:cNvSpPr/>
      </dsp:nvSpPr>
      <dsp:spPr>
        <a:xfrm rot="5400000">
          <a:off x="-251779" y="256951"/>
          <a:ext cx="1678530" cy="117497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Pioneer</a:t>
          </a:r>
          <a:br>
            <a:rPr lang="en-US" sz="1700" kern="1200"/>
          </a:br>
          <a:r>
            <a:rPr lang="en-US" sz="1700" kern="1200"/>
            <a:t>$100-249</a:t>
          </a:r>
        </a:p>
      </dsp:txBody>
      <dsp:txXfrm rot="-5400000">
        <a:off x="1" y="592658"/>
        <a:ext cx="1174971" cy="503559"/>
      </dsp:txXfrm>
    </dsp:sp>
    <dsp:sp modelId="{5E9EFD7C-CFDA-4D90-931A-27BB324FDC58}">
      <dsp:nvSpPr>
        <dsp:cNvPr id="0" name=""/>
        <dsp:cNvSpPr/>
      </dsp:nvSpPr>
      <dsp:spPr>
        <a:xfrm rot="5400000">
          <a:off x="2947088" y="-1766945"/>
          <a:ext cx="1091044" cy="4635278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Advertising at school and local events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Team shirt logo ¼ the size of Apollo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Name and logo on Newsletter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Name and logo on Facebook page</a:t>
          </a:r>
        </a:p>
      </dsp:txBody>
      <dsp:txXfrm rot="-5400000">
        <a:off x="1174971" y="58432"/>
        <a:ext cx="4582018" cy="984524"/>
      </dsp:txXfrm>
    </dsp:sp>
    <dsp:sp modelId="{80612F9F-A94A-429E-B476-34050585D050}">
      <dsp:nvSpPr>
        <dsp:cNvPr id="0" name=""/>
        <dsp:cNvSpPr/>
      </dsp:nvSpPr>
      <dsp:spPr>
        <a:xfrm rot="5400000">
          <a:off x="-251779" y="1792668"/>
          <a:ext cx="1678530" cy="117497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Mercury</a:t>
          </a:r>
          <a:br>
            <a:rPr lang="en-US" sz="1700" kern="1200"/>
          </a:br>
          <a:r>
            <a:rPr lang="en-US" sz="1700" kern="1200"/>
            <a:t>$250-999</a:t>
          </a:r>
        </a:p>
      </dsp:txBody>
      <dsp:txXfrm rot="-5400000">
        <a:off x="1" y="2128375"/>
        <a:ext cx="1174971" cy="503559"/>
      </dsp:txXfrm>
    </dsp:sp>
    <dsp:sp modelId="{1D1632A8-E164-419C-822B-D05144DA0171}">
      <dsp:nvSpPr>
        <dsp:cNvPr id="0" name=""/>
        <dsp:cNvSpPr/>
      </dsp:nvSpPr>
      <dsp:spPr>
        <a:xfrm rot="5400000">
          <a:off x="2947088" y="-231228"/>
          <a:ext cx="1091044" cy="4635278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Pioneer package, plus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Team shirt logo ½ the size of Apollo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Logo ¼ the size of Apollo on engineering projects</a:t>
          </a:r>
        </a:p>
      </dsp:txBody>
      <dsp:txXfrm rot="-5400000">
        <a:off x="1174971" y="1594149"/>
        <a:ext cx="4582018" cy="984524"/>
      </dsp:txXfrm>
    </dsp:sp>
    <dsp:sp modelId="{BE2163BE-8221-4A67-91DA-9C1DA097E48C}">
      <dsp:nvSpPr>
        <dsp:cNvPr id="0" name=""/>
        <dsp:cNvSpPr/>
      </dsp:nvSpPr>
      <dsp:spPr>
        <a:xfrm rot="5400000">
          <a:off x="-251779" y="3328385"/>
          <a:ext cx="1678530" cy="117497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Gemini</a:t>
          </a:r>
          <a:br>
            <a:rPr lang="en-US" sz="1700" kern="1200"/>
          </a:br>
          <a:r>
            <a:rPr lang="en-US" sz="1700" kern="1200"/>
            <a:t>$1000-1999</a:t>
          </a:r>
        </a:p>
      </dsp:txBody>
      <dsp:txXfrm rot="-5400000">
        <a:off x="1" y="3664092"/>
        <a:ext cx="1174971" cy="503559"/>
      </dsp:txXfrm>
    </dsp:sp>
    <dsp:sp modelId="{DDB7395B-4D75-4E2D-88C1-ECA1BC8FF773}">
      <dsp:nvSpPr>
        <dsp:cNvPr id="0" name=""/>
        <dsp:cNvSpPr/>
      </dsp:nvSpPr>
      <dsp:spPr>
        <a:xfrm rot="5400000">
          <a:off x="2947088" y="1304488"/>
          <a:ext cx="1091044" cy="4635278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Mercury package, plus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Logo ½ the size of Apollo on engineering projects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Monthly mentions on Facebook and LinkedIn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Team Shirt</a:t>
          </a:r>
        </a:p>
      </dsp:txBody>
      <dsp:txXfrm rot="-5400000">
        <a:off x="1174971" y="3129865"/>
        <a:ext cx="4582018" cy="984524"/>
      </dsp:txXfrm>
    </dsp:sp>
    <dsp:sp modelId="{08C0CDED-1ABB-46B9-9629-E8D274C099C7}">
      <dsp:nvSpPr>
        <dsp:cNvPr id="0" name=""/>
        <dsp:cNvSpPr/>
      </dsp:nvSpPr>
      <dsp:spPr>
        <a:xfrm rot="5400000">
          <a:off x="-251779" y="4864102"/>
          <a:ext cx="1678530" cy="117497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Apollo</a:t>
          </a:r>
          <a:br>
            <a:rPr lang="en-US" sz="1700" kern="1200"/>
          </a:br>
          <a:r>
            <a:rPr lang="en-US" sz="1700" kern="1200"/>
            <a:t>$2000+</a:t>
          </a:r>
        </a:p>
      </dsp:txBody>
      <dsp:txXfrm rot="-5400000">
        <a:off x="1" y="5199809"/>
        <a:ext cx="1174971" cy="503559"/>
      </dsp:txXfrm>
    </dsp:sp>
    <dsp:sp modelId="{ECA84CD3-1DAF-47DF-AD55-1D3C7856C979}">
      <dsp:nvSpPr>
        <dsp:cNvPr id="0" name=""/>
        <dsp:cNvSpPr/>
      </dsp:nvSpPr>
      <dsp:spPr>
        <a:xfrm rot="5400000">
          <a:off x="2947088" y="2840205"/>
          <a:ext cx="1091044" cy="4635278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Gemini package, plus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Largest logo on team shirt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Largest logo on all engineering projects</a:t>
          </a:r>
        </a:p>
      </dsp:txBody>
      <dsp:txXfrm rot="-5400000">
        <a:off x="1174971" y="4665582"/>
        <a:ext cx="4582018" cy="984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8 College Road, Durham NH, 03824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D9DCB23-1A44-41E0-890A-FBF61F2D0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12016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 OUR ORGANIZATION!</vt:lpstr>
    </vt:vector>
  </TitlesOfParts>
  <Company>UNH SEDS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 OUR ORGANIZATION!</dc:title>
  <dc:subject>University of New Hampshire- Students for the Exploration and Develop</dc:subject>
  <dc:creator>User</dc:creator>
  <cp:lastModifiedBy>Nitschelm, Charlie J</cp:lastModifiedBy>
  <cp:revision>40</cp:revision>
  <cp:lastPrinted>2018-10-19T18:29:00Z</cp:lastPrinted>
  <dcterms:created xsi:type="dcterms:W3CDTF">2017-03-12T19:08:00Z</dcterms:created>
  <dcterms:modified xsi:type="dcterms:W3CDTF">2018-10-19T18:29:00Z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